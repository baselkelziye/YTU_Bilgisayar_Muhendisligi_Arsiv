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AE3B" w14:textId="77777777" w:rsidR="00C4594C" w:rsidRPr="003873E7" w:rsidRDefault="00C4594C" w:rsidP="00BD7EE9">
      <w:pPr>
        <w:pStyle w:val="WW-NormalWeb1"/>
        <w:tabs>
          <w:tab w:val="left" w:pos="6379"/>
        </w:tabs>
        <w:spacing w:before="0" w:after="0"/>
        <w:ind w:right="535"/>
        <w:jc w:val="both"/>
        <w:rPr>
          <w:rFonts w:ascii="Arial" w:hAnsi="Arial" w:cs="Arial"/>
          <w:b/>
          <w:bCs/>
          <w:sz w:val="18"/>
          <w:szCs w:val="18"/>
        </w:rPr>
      </w:pPr>
    </w:p>
    <w:p w14:paraId="4C000CA9" w14:textId="77777777" w:rsidR="004A1629" w:rsidRPr="003873E7" w:rsidRDefault="00BD493E" w:rsidP="00C4594C">
      <w:pPr>
        <w:pStyle w:val="WW-NormalWeb1"/>
        <w:tabs>
          <w:tab w:val="left" w:pos="6379"/>
        </w:tabs>
        <w:spacing w:before="0" w:after="0"/>
        <w:ind w:left="-142" w:right="535"/>
        <w:jc w:val="both"/>
        <w:rPr>
          <w:rFonts w:ascii="Arial" w:hAnsi="Arial" w:cs="Arial"/>
          <w:b/>
          <w:bCs/>
          <w:sz w:val="18"/>
          <w:szCs w:val="18"/>
        </w:rPr>
      </w:pPr>
      <w:r w:rsidRPr="003873E7">
        <w:rPr>
          <w:rFonts w:ascii="Arial" w:hAnsi="Arial" w:cs="Arial"/>
          <w:b/>
          <w:bCs/>
          <w:sz w:val="18"/>
          <w:szCs w:val="18"/>
        </w:rPr>
        <w:t>EK</w:t>
      </w:r>
      <w:r w:rsidR="00234E17" w:rsidRPr="003873E7">
        <w:rPr>
          <w:rFonts w:ascii="Arial" w:hAnsi="Arial" w:cs="Arial"/>
          <w:b/>
          <w:bCs/>
          <w:sz w:val="18"/>
          <w:szCs w:val="18"/>
        </w:rPr>
        <w:t>-</w:t>
      </w:r>
      <w:r w:rsidR="003D7808" w:rsidRPr="003873E7">
        <w:rPr>
          <w:rFonts w:ascii="Arial" w:hAnsi="Arial" w:cs="Arial"/>
          <w:b/>
          <w:bCs/>
          <w:sz w:val="18"/>
          <w:szCs w:val="18"/>
        </w:rPr>
        <w:t>2</w:t>
      </w:r>
      <w:r w:rsidRPr="003873E7">
        <w:rPr>
          <w:rFonts w:ascii="Arial" w:hAnsi="Arial" w:cs="Arial"/>
          <w:b/>
          <w:bCs/>
          <w:sz w:val="18"/>
          <w:szCs w:val="18"/>
        </w:rPr>
        <w:t xml:space="preserve">: </w:t>
      </w:r>
      <w:r w:rsidR="004A1629" w:rsidRPr="003873E7">
        <w:rPr>
          <w:rFonts w:ascii="Arial" w:hAnsi="Arial" w:cs="Arial"/>
          <w:b/>
          <w:bCs/>
          <w:sz w:val="18"/>
          <w:szCs w:val="18"/>
        </w:rPr>
        <w:t>BÜTÇE ve GEREKÇESİ</w:t>
      </w:r>
    </w:p>
    <w:p w14:paraId="38F299B8" w14:textId="77777777" w:rsidR="004A1629" w:rsidRPr="003873E7" w:rsidRDefault="004A1629" w:rsidP="00C4594C">
      <w:pPr>
        <w:pStyle w:val="WW-NormalWeb1"/>
        <w:tabs>
          <w:tab w:val="left" w:pos="6379"/>
        </w:tabs>
        <w:spacing w:before="0" w:after="0"/>
        <w:ind w:left="-142" w:right="535"/>
        <w:jc w:val="both"/>
        <w:rPr>
          <w:rFonts w:ascii="Arial" w:hAnsi="Arial" w:cs="Arial"/>
          <w:b/>
          <w:bCs/>
          <w:sz w:val="18"/>
          <w:szCs w:val="18"/>
        </w:rPr>
      </w:pPr>
    </w:p>
    <w:p w14:paraId="4B4691DC" w14:textId="77777777" w:rsidR="00C4594C" w:rsidRPr="00A0683C" w:rsidRDefault="00C4594C" w:rsidP="00C4594C">
      <w:pPr>
        <w:pStyle w:val="WW-NormalWeb1"/>
        <w:spacing w:before="0" w:after="0"/>
        <w:ind w:left="-142" w:right="535"/>
        <w:jc w:val="both"/>
        <w:rPr>
          <w:rFonts w:ascii="Arial" w:hAnsi="Arial" w:cs="Arial"/>
          <w:sz w:val="10"/>
          <w:szCs w:val="10"/>
        </w:rPr>
      </w:pPr>
    </w:p>
    <w:p w14:paraId="6D5690F7" w14:textId="77777777" w:rsidR="004A1629" w:rsidRPr="003873E7" w:rsidRDefault="004A1629" w:rsidP="00831BD0">
      <w:pPr>
        <w:spacing w:after="240"/>
        <w:ind w:left="567"/>
        <w:jc w:val="center"/>
        <w:rPr>
          <w:rFonts w:ascii="Arial" w:hAnsi="Arial" w:cs="Arial"/>
          <w:b/>
          <w:sz w:val="18"/>
          <w:szCs w:val="18"/>
          <w:lang w:val="tr-TR"/>
        </w:rPr>
      </w:pPr>
      <w:r w:rsidRPr="003873E7">
        <w:rPr>
          <w:rFonts w:ascii="Arial" w:hAnsi="Arial" w:cs="Arial"/>
          <w:b/>
          <w:sz w:val="18"/>
          <w:szCs w:val="18"/>
          <w:lang w:val="tr-TR"/>
        </w:rPr>
        <w:t>GENEL BÜTÇE TABLOSU (TL) (*)</w:t>
      </w:r>
    </w:p>
    <w:tbl>
      <w:tblPr>
        <w:tblW w:w="9958" w:type="dxa"/>
        <w:tblInd w:w="-10" w:type="dxa"/>
        <w:tblLook w:val="0000" w:firstRow="0" w:lastRow="0" w:firstColumn="0" w:lastColumn="0" w:noHBand="0" w:noVBand="0"/>
      </w:tblPr>
      <w:tblGrid>
        <w:gridCol w:w="1405"/>
        <w:gridCol w:w="991"/>
        <w:gridCol w:w="1008"/>
        <w:gridCol w:w="1009"/>
        <w:gridCol w:w="1109"/>
        <w:gridCol w:w="1109"/>
        <w:gridCol w:w="1109"/>
        <w:gridCol w:w="1109"/>
        <w:gridCol w:w="1109"/>
      </w:tblGrid>
      <w:tr w:rsidR="008D13E7" w:rsidRPr="003873E7" w14:paraId="4547D5BE" w14:textId="77777777" w:rsidTr="001B1414">
        <w:trPr>
          <w:cantSplit/>
          <w:trHeight w:hRule="exact" w:val="1373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2D045116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Katkı Kaynağı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19A78E7D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Makine ve</w:t>
            </w:r>
          </w:p>
          <w:p w14:paraId="4C120E8D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Teçhizat Giderleri</w:t>
            </w:r>
          </w:p>
          <w:p w14:paraId="6BC51974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(06.1 + 06.3)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036E5601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Sarf</w:t>
            </w:r>
          </w:p>
          <w:p w14:paraId="3AE61657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Giderleri</w:t>
            </w:r>
          </w:p>
          <w:p w14:paraId="27F3E75E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(03.2)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52FFB9DE" w14:textId="77777777" w:rsidR="006E4DBB" w:rsidRPr="00C4594C" w:rsidRDefault="006E4DBB" w:rsidP="000A03B0">
            <w:pPr>
              <w:snapToGrid w:val="0"/>
              <w:ind w:left="-172" w:firstLine="172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Hizmet</w:t>
            </w:r>
          </w:p>
          <w:p w14:paraId="378A66BF" w14:textId="77777777" w:rsidR="00830A27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Alımları</w:t>
            </w:r>
          </w:p>
          <w:p w14:paraId="539472D8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(03.5</w:t>
            </w:r>
            <w:r w:rsidR="007F51F9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106B0EC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Temsil ve Tanıtma Giderleri</w:t>
            </w:r>
          </w:p>
          <w:p w14:paraId="78BE0926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(03.6)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2D71F895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 Giderleri</w:t>
            </w:r>
          </w:p>
          <w:p w14:paraId="085A423A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(03.3 </w:t>
            </w:r>
            <w:r w:rsidR="001739BD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+ 03.4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09AB533C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Bursiyer Ücretleri</w:t>
            </w:r>
          </w:p>
          <w:p w14:paraId="0CA4E610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(05.4)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2D1AAF4F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Geçici İşçi Ücretleri</w:t>
            </w:r>
            <w:r w:rsidR="00830A27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(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Yardımcı Personel</w:t>
            </w:r>
            <w:r w:rsidR="00830A27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  <w:p w14:paraId="73C425B7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(01.3)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6E7CA47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</w:t>
            </w:r>
          </w:p>
        </w:tc>
      </w:tr>
      <w:tr w:rsidR="0098375F" w:rsidRPr="003873E7" w14:paraId="263F528D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FDFAC98" w14:textId="77777777" w:rsidR="0098375F" w:rsidRPr="00C4594C" w:rsidRDefault="0098375F" w:rsidP="0098375F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TÜBİTAK’tan Talep Edilen Katkı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2ED2380" w14:textId="09041F4D" w:rsidR="0098375F" w:rsidRPr="00C4594C" w:rsidRDefault="00AB2AC6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AB2AC6">
              <w:rPr>
                <w:rFonts w:ascii="Arial" w:hAnsi="Arial" w:cs="Arial"/>
                <w:sz w:val="16"/>
                <w:szCs w:val="16"/>
                <w:lang w:val="tr-TR"/>
              </w:rPr>
              <w:t>456.71855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E77CF14" w14:textId="4686934A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54FE332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4CBC019" w14:textId="75BF26DA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20.000,00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79524C6" w14:textId="62E77D30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17.000,00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FB0816B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161B645" w14:textId="65BA7386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105.000,00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C9A4B15" w14:textId="280EAC41" w:rsidR="0098375F" w:rsidRPr="00C4594C" w:rsidRDefault="00F12B11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649.000</w:t>
            </w:r>
          </w:p>
        </w:tc>
      </w:tr>
      <w:tr w:rsidR="0098375F" w:rsidRPr="003873E7" w14:paraId="012D4FE8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64EB09B" w14:textId="77777777" w:rsidR="0098375F" w:rsidRPr="00C4594C" w:rsidRDefault="0098375F" w:rsidP="0098375F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Öneren Kuruluş Katkısı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3DA0BCA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F032A4A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77A0D90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066F506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8D2CB5C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9D05CB8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981BF96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9F8E93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  <w:tr w:rsidR="0098375F" w:rsidRPr="003873E7" w14:paraId="1759DE48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25F3B17" w14:textId="77777777" w:rsidR="0098375F" w:rsidRPr="00C4594C" w:rsidRDefault="0098375F" w:rsidP="0098375F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Destekleyen Diğer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Kuruluş Katkısı (**)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A6AC9F5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DD290D2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20AB9CF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86F4CC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469EB3C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E722E52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D67CB3E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ECDFFE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  <w:tr w:rsidR="00F12B11" w:rsidRPr="003873E7" w14:paraId="4A28E870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6DB11CD0" w14:textId="77777777" w:rsidR="00F12B11" w:rsidRPr="00C4594C" w:rsidRDefault="00F12B11" w:rsidP="00F12B11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AB3B4B" w14:textId="1C84C91C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AB2AC6">
              <w:rPr>
                <w:rFonts w:ascii="Arial" w:hAnsi="Arial" w:cs="Arial"/>
                <w:sz w:val="16"/>
                <w:szCs w:val="16"/>
                <w:lang w:val="tr-TR"/>
              </w:rPr>
              <w:t>456.71855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0E7D18" w14:textId="33CD4631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8E1DB2F" w14:textId="77777777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26F44" w14:textId="41426F82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20.000,00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19371B3" w14:textId="3CEEDAC2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17.000,00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7DAC61" w14:textId="77777777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4AE299" w14:textId="324B20B7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105.000,00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3EDDC" w14:textId="2E13046E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649.000</w:t>
            </w:r>
          </w:p>
        </w:tc>
      </w:tr>
    </w:tbl>
    <w:p w14:paraId="7CDD731F" w14:textId="77777777" w:rsidR="005C753F" w:rsidRPr="003873E7" w:rsidRDefault="005C753F" w:rsidP="002A77BB">
      <w:pPr>
        <w:ind w:left="142"/>
        <w:rPr>
          <w:rFonts w:ascii="Arial" w:hAnsi="Arial" w:cs="Arial"/>
          <w:sz w:val="18"/>
          <w:szCs w:val="18"/>
          <w:lang w:val="tr-TR"/>
        </w:rPr>
      </w:pPr>
    </w:p>
    <w:p w14:paraId="56965875" w14:textId="77777777" w:rsidR="00404A66" w:rsidRPr="003873E7" w:rsidRDefault="00404A66" w:rsidP="005C753F">
      <w:pPr>
        <w:tabs>
          <w:tab w:val="left" w:pos="3119"/>
          <w:tab w:val="left" w:pos="3261"/>
        </w:tabs>
        <w:ind w:right="-567"/>
        <w:jc w:val="center"/>
        <w:rPr>
          <w:rFonts w:ascii="Arial" w:hAnsi="Arial" w:cs="Arial"/>
          <w:b/>
          <w:sz w:val="18"/>
          <w:szCs w:val="18"/>
          <w:lang w:val="tr-TR"/>
        </w:rPr>
      </w:pPr>
      <w:r w:rsidRPr="003873E7">
        <w:rPr>
          <w:rFonts w:ascii="Arial" w:hAnsi="Arial" w:cs="Arial"/>
          <w:b/>
          <w:sz w:val="18"/>
          <w:szCs w:val="18"/>
          <w:lang w:val="tr-TR"/>
        </w:rPr>
        <w:t>TÜBİTAK’TAN TALEP EDİLEN BÜTÇE TABLOSU</w:t>
      </w:r>
    </w:p>
    <w:p w14:paraId="1C5C2081" w14:textId="134DE4BA" w:rsidR="00372295" w:rsidRPr="003873E7" w:rsidRDefault="00372295" w:rsidP="000A03B0">
      <w:pPr>
        <w:spacing w:after="120"/>
        <w:jc w:val="center"/>
        <w:rPr>
          <w:rFonts w:ascii="Arial" w:hAnsi="Arial" w:cs="Arial"/>
          <w:sz w:val="14"/>
          <w:szCs w:val="14"/>
          <w:lang w:val="tr-TR"/>
        </w:rPr>
      </w:pPr>
    </w:p>
    <w:tbl>
      <w:tblPr>
        <w:tblW w:w="10522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3214"/>
        <w:gridCol w:w="2409"/>
        <w:gridCol w:w="3464"/>
        <w:gridCol w:w="1435"/>
      </w:tblGrid>
      <w:tr w:rsidR="002C07B3" w:rsidRPr="003873E7" w14:paraId="5F661D54" w14:textId="77777777" w:rsidTr="00C41B00">
        <w:trPr>
          <w:trHeight w:val="463"/>
        </w:trPr>
        <w:tc>
          <w:tcPr>
            <w:tcW w:w="105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7ABCA" w14:textId="77777777" w:rsidR="00404A66" w:rsidRPr="00C4594C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594C">
              <w:rPr>
                <w:rFonts w:ascii="Arial" w:hAnsi="Arial" w:cs="Arial"/>
                <w:b/>
                <w:sz w:val="18"/>
                <w:szCs w:val="18"/>
              </w:rPr>
              <w:t>Makine</w:t>
            </w:r>
            <w:r w:rsidR="00CA641A" w:rsidRPr="00C4594C">
              <w:rPr>
                <w:rFonts w:ascii="Arial" w:hAnsi="Arial" w:cs="Arial"/>
                <w:b/>
                <w:sz w:val="18"/>
                <w:szCs w:val="18"/>
              </w:rPr>
              <w:t xml:space="preserve"> ve </w:t>
            </w:r>
            <w:r w:rsidRPr="00C4594C">
              <w:rPr>
                <w:rFonts w:ascii="Arial" w:hAnsi="Arial" w:cs="Arial"/>
                <w:b/>
                <w:sz w:val="18"/>
                <w:szCs w:val="18"/>
              </w:rPr>
              <w:t>Teçhizat</w:t>
            </w:r>
            <w:r w:rsidR="00CA641A" w:rsidRPr="00C4594C">
              <w:rPr>
                <w:rFonts w:ascii="Arial" w:hAnsi="Arial" w:cs="Arial"/>
                <w:b/>
                <w:sz w:val="18"/>
                <w:szCs w:val="18"/>
              </w:rPr>
              <w:t xml:space="preserve"> Giderleri</w:t>
            </w:r>
            <w:r w:rsidR="000579B8" w:rsidRPr="00C4594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31377" w:rsidRPr="00C4594C">
              <w:rPr>
                <w:rFonts w:ascii="Arial" w:hAnsi="Arial" w:cs="Arial"/>
                <w:b/>
                <w:sz w:val="18"/>
                <w:szCs w:val="18"/>
              </w:rPr>
              <w:t>(06.1 + 06.3)</w:t>
            </w:r>
          </w:p>
        </w:tc>
      </w:tr>
      <w:tr w:rsidR="002C07B3" w:rsidRPr="00791372" w14:paraId="3DA383A1" w14:textId="77777777" w:rsidTr="00C41B00">
        <w:trPr>
          <w:trHeight w:val="399"/>
        </w:trPr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B7FFB27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 xml:space="preserve">Adı / </w:t>
            </w:r>
            <w:r w:rsidR="00416ABE" w:rsidRPr="00791372">
              <w:rPr>
                <w:rFonts w:ascii="Arial" w:hAnsi="Arial" w:cs="Arial"/>
                <w:b/>
                <w:sz w:val="16"/>
                <w:szCs w:val="16"/>
              </w:rPr>
              <w:t xml:space="preserve">Markası / </w:t>
            </w:r>
            <w:r w:rsidRPr="00791372">
              <w:rPr>
                <w:rFonts w:ascii="Arial" w:hAnsi="Arial" w:cs="Arial"/>
                <w:b/>
                <w:sz w:val="16"/>
                <w:szCs w:val="16"/>
              </w:rPr>
              <w:t>Modeli</w:t>
            </w:r>
            <w:r w:rsidR="00C60310" w:rsidRPr="00791372">
              <w:rPr>
                <w:rFonts w:ascii="Arial" w:hAnsi="Arial" w:cs="Arial"/>
                <w:b/>
                <w:sz w:val="16"/>
                <w:szCs w:val="16"/>
              </w:rPr>
              <w:t xml:space="preserve"> / Adedi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7D2E6A1" w14:textId="77777777" w:rsidR="00404A66" w:rsidRPr="00791372" w:rsidRDefault="00416ABE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Kullanım Gerekçesi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E671D9" w14:textId="77777777" w:rsidR="00404A66" w:rsidRPr="00791372" w:rsidRDefault="00416ABE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Teknik Özellikler*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A76FD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Bedeli</w:t>
            </w:r>
            <w:r w:rsidR="00365EF4" w:rsidRPr="00791372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416ABE" w:rsidRPr="00791372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Pr="00791372">
              <w:rPr>
                <w:rFonts w:ascii="Arial" w:hAnsi="Arial" w:cs="Arial"/>
                <w:b/>
                <w:sz w:val="16"/>
                <w:szCs w:val="16"/>
              </w:rPr>
              <w:t xml:space="preserve"> (TL)</w:t>
            </w:r>
          </w:p>
        </w:tc>
      </w:tr>
      <w:tr w:rsidR="002C07B3" w:rsidRPr="00791372" w14:paraId="188CA35E" w14:textId="77777777" w:rsidTr="00C41B00">
        <w:trPr>
          <w:trHeight w:val="405"/>
        </w:trPr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FD8869" w14:textId="610F2E96" w:rsidR="00404A66" w:rsidRPr="00791372" w:rsidRDefault="00C41B00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Unreal Engine </w:t>
            </w:r>
            <w:r w:rsidRPr="00C41B00">
              <w:rPr>
                <w:rFonts w:ascii="Arial" w:hAnsi="Arial" w:cs="Arial"/>
                <w:sz w:val="18"/>
                <w:szCs w:val="18"/>
              </w:rPr>
              <w:t xml:space="preserve">Enterprise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C41B00">
              <w:rPr>
                <w:rFonts w:ascii="Arial" w:hAnsi="Arial" w:cs="Arial"/>
                <w:sz w:val="18"/>
                <w:szCs w:val="18"/>
              </w:rPr>
              <w:t>rogram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D670494" w14:textId="40715EBA" w:rsidR="00404A66" w:rsidRPr="00791372" w:rsidRDefault="00C41B00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Oyun Tasarımı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42772D8" w14:textId="00F38F55" w:rsidR="00404A66" w:rsidRPr="00791372" w:rsidRDefault="00C41B00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86D6A1C" w14:textId="17DD4F80" w:rsidR="00404A66" w:rsidRPr="00791372" w:rsidRDefault="00AB2AC6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145.917</w:t>
            </w:r>
          </w:p>
        </w:tc>
      </w:tr>
      <w:tr w:rsidR="002C07B3" w:rsidRPr="00791372" w14:paraId="32A81E1E" w14:textId="77777777" w:rsidTr="00C41B00">
        <w:trPr>
          <w:trHeight w:val="420"/>
        </w:trPr>
        <w:tc>
          <w:tcPr>
            <w:tcW w:w="321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66415E7" w14:textId="1FD80C1E" w:rsidR="00404A66" w:rsidRPr="00791372" w:rsidRDefault="00C41B00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Adobe Photoshop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8A92712" w14:textId="1FA93E55" w:rsidR="00404A66" w:rsidRPr="00791372" w:rsidRDefault="00C41B00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Görsel Tasarımı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C4CA372" w14:textId="47D1A637" w:rsidR="00404A66" w:rsidRPr="00791372" w:rsidRDefault="00C41B00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3273850" w14:textId="6424269F" w:rsidR="00404A66" w:rsidRPr="00791372" w:rsidRDefault="00AB2AC6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110.3155</w:t>
            </w:r>
          </w:p>
        </w:tc>
      </w:tr>
      <w:tr w:rsidR="00C41B00" w:rsidRPr="00791372" w14:paraId="4AA77F53" w14:textId="77777777" w:rsidTr="00214067">
        <w:trPr>
          <w:trHeight w:val="420"/>
        </w:trPr>
        <w:tc>
          <w:tcPr>
            <w:tcW w:w="321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0489C138" w14:textId="4BD54C8E" w:rsidR="00C41B00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Zbrush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3C634F9" w14:textId="3AC8FE4C" w:rsidR="00C41B00" w:rsidRDefault="00C41B00" w:rsidP="00C41B00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Görsel Tasarımı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5EB04B2" w14:textId="6BE6DADC" w:rsidR="00C41B00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B0570"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41FFFDD" w14:textId="1A10F8FF" w:rsidR="00C41B00" w:rsidRPr="00791372" w:rsidRDefault="00AB2AC6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83.7513</w:t>
            </w:r>
          </w:p>
        </w:tc>
      </w:tr>
      <w:tr w:rsidR="00C41B00" w:rsidRPr="00791372" w14:paraId="624EE3B5" w14:textId="77777777" w:rsidTr="00214067">
        <w:trPr>
          <w:trHeight w:val="413"/>
        </w:trPr>
        <w:tc>
          <w:tcPr>
            <w:tcW w:w="321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698428E" w14:textId="73185AF3" w:rsidR="00C41B00" w:rsidRPr="00791372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Substance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3E43BC" w14:textId="4BD08506" w:rsidR="00C41B00" w:rsidRPr="00791372" w:rsidRDefault="00C41B00" w:rsidP="00C41B00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Görsel Tasarımı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51B970C4" w14:textId="126711C7" w:rsidR="00C41B00" w:rsidRPr="00791372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B0570"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7F781" w14:textId="2F9B7F76" w:rsidR="00C41B00" w:rsidRPr="00791372" w:rsidRDefault="00AB2AC6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116.73475</w:t>
            </w:r>
          </w:p>
        </w:tc>
      </w:tr>
    </w:tbl>
    <w:p w14:paraId="7C186D06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2B11119D" w14:textId="77777777" w:rsidR="0003432A" w:rsidRDefault="0003432A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6FCF5BE4" w14:textId="77777777" w:rsidR="00404A66" w:rsidRPr="003873E7" w:rsidRDefault="00404A66" w:rsidP="00CE5AAE">
      <w:pPr>
        <w:pStyle w:val="WW-NormalWeb1"/>
        <w:spacing w:before="0" w:after="0"/>
        <w:ind w:left="-142"/>
        <w:jc w:val="both"/>
        <w:rPr>
          <w:rFonts w:ascii="Arial" w:hAnsi="Arial" w:cs="Arial"/>
          <w:sz w:val="20"/>
          <w:szCs w:val="20"/>
        </w:rPr>
      </w:pPr>
    </w:p>
    <w:tbl>
      <w:tblPr>
        <w:tblW w:w="1008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014"/>
        <w:gridCol w:w="4661"/>
        <w:gridCol w:w="1414"/>
      </w:tblGrid>
      <w:tr w:rsidR="002C07B3" w:rsidRPr="003873E7" w14:paraId="406D9835" w14:textId="77777777" w:rsidTr="00CE5AAE">
        <w:trPr>
          <w:trHeight w:val="385"/>
        </w:trPr>
        <w:tc>
          <w:tcPr>
            <w:tcW w:w="100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53923" w14:textId="77777777" w:rsidR="00404A66" w:rsidRPr="003873E7" w:rsidRDefault="00CA641A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Sarf Giderleri</w:t>
            </w:r>
            <w:r w:rsidR="00C60310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931377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(03.2)</w:t>
            </w:r>
          </w:p>
        </w:tc>
      </w:tr>
      <w:tr w:rsidR="00031E7B" w:rsidRPr="003873E7" w14:paraId="292B8C40" w14:textId="77777777" w:rsidTr="00CE5AAE">
        <w:trPr>
          <w:trHeight w:val="34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774EE57" w14:textId="77777777" w:rsidR="00031E7B" w:rsidRPr="00C4594C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 xml:space="preserve">Adı </w:t>
            </w: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BE850AD" w14:textId="77777777" w:rsidR="00031E7B" w:rsidRPr="00C4594C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Kullanım Gerekçesi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BEB37" w14:textId="77777777" w:rsidR="00031E7B" w:rsidRPr="00C4594C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Bedeli</w:t>
            </w:r>
            <w:r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C60310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Pr="00C4594C">
              <w:rPr>
                <w:rFonts w:ascii="Arial" w:hAnsi="Arial" w:cs="Arial"/>
                <w:b/>
                <w:sz w:val="16"/>
                <w:szCs w:val="16"/>
              </w:rPr>
              <w:t xml:space="preserve"> (TL)</w:t>
            </w:r>
          </w:p>
        </w:tc>
      </w:tr>
      <w:tr w:rsidR="00EE2146" w:rsidRPr="003873E7" w14:paraId="148F69AE" w14:textId="77777777" w:rsidTr="00CE5AAE">
        <w:trPr>
          <w:trHeight w:val="385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6B042FA" w14:textId="1189B77B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Kırtasiye Alımları</w:t>
            </w: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3062E7D" w14:textId="6B50ACAB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 boyunca ihtiyaç duyulan kırtasiye ihtiyaçları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F3237B2" w14:textId="10FD04CD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3.000,00</w:t>
            </w:r>
          </w:p>
        </w:tc>
      </w:tr>
      <w:tr w:rsidR="00EE2146" w:rsidRPr="003873E7" w14:paraId="736C68AC" w14:textId="77777777" w:rsidTr="00CE5AAE">
        <w:trPr>
          <w:trHeight w:val="365"/>
        </w:trPr>
        <w:tc>
          <w:tcPr>
            <w:tcW w:w="401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CD5ECA9" w14:textId="55ADD682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Büro Malzemesi Alımları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5E4EEEE" w14:textId="090B0F3F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Projenin geliştirileceği ortamda kullanılacak malzeme ihtiyacı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AAEEAA5" w14:textId="0854AB72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40.000,00</w:t>
            </w:r>
          </w:p>
        </w:tc>
      </w:tr>
      <w:tr w:rsidR="00EE2146" w:rsidRPr="003873E7" w14:paraId="53039AFE" w14:textId="77777777" w:rsidTr="00CE5AAE">
        <w:trPr>
          <w:trHeight w:val="365"/>
        </w:trPr>
        <w:tc>
          <w:tcPr>
            <w:tcW w:w="401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20F8792F" w14:textId="3341F9CC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Diğer Tüketim Mal ve Malzemesi Alımları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74DCCB9" w14:textId="0518E898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Projenin geliştirileceği ortamda kullanılacak malzeme ihtiyacı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3CE70" w14:textId="279FCEC2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7.000,00</w:t>
            </w:r>
          </w:p>
        </w:tc>
      </w:tr>
    </w:tbl>
    <w:p w14:paraId="49CBFF72" w14:textId="3A26CD66" w:rsidR="00404A66" w:rsidRDefault="00404A66" w:rsidP="00BD42FC">
      <w:pPr>
        <w:pStyle w:val="WW-NormalWeb1"/>
        <w:spacing w:before="0" w:after="0"/>
        <w:ind w:left="142" w:right="-320" w:hanging="284"/>
        <w:jc w:val="both"/>
        <w:rPr>
          <w:rFonts w:ascii="Arial" w:hAnsi="Arial" w:cs="Arial"/>
          <w:sz w:val="14"/>
          <w:szCs w:val="14"/>
        </w:rPr>
      </w:pPr>
    </w:p>
    <w:tbl>
      <w:tblPr>
        <w:tblW w:w="4959" w:type="pct"/>
        <w:tblInd w:w="-10" w:type="dxa"/>
        <w:tblLook w:val="0000" w:firstRow="0" w:lastRow="0" w:firstColumn="0" w:lastColumn="0" w:noHBand="0" w:noVBand="0"/>
      </w:tblPr>
      <w:tblGrid>
        <w:gridCol w:w="2005"/>
        <w:gridCol w:w="2247"/>
        <w:gridCol w:w="3962"/>
        <w:gridCol w:w="1431"/>
      </w:tblGrid>
      <w:tr w:rsidR="002C07B3" w:rsidRPr="003873E7" w14:paraId="345753DB" w14:textId="77777777" w:rsidTr="00BD42FC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9567" w14:textId="77777777" w:rsidR="00404A66" w:rsidRPr="003873E7" w:rsidRDefault="00CA641A" w:rsidP="0093137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Hizmet Alımları</w:t>
            </w:r>
            <w:r w:rsidR="00931377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(03.5)</w:t>
            </w:r>
          </w:p>
        </w:tc>
      </w:tr>
      <w:tr w:rsidR="002C07B3" w:rsidRPr="00791372" w14:paraId="6FBDA714" w14:textId="77777777" w:rsidTr="00BD42FC">
        <w:trPr>
          <w:trHeight w:val="357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538BE52" w14:textId="77777777" w:rsidR="00404A66" w:rsidRPr="00791372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Hizmet Alımı Türü</w:t>
            </w:r>
          </w:p>
        </w:tc>
        <w:tc>
          <w:tcPr>
            <w:tcW w:w="1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CEA0763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Nereden/Kimden Alınacağı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92A3242" w14:textId="77777777" w:rsidR="00404A66" w:rsidRPr="00791372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Gerekçesi ve Kapsamı*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7114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Bedeli (TL)</w:t>
            </w:r>
          </w:p>
        </w:tc>
      </w:tr>
      <w:tr w:rsidR="002C07B3" w:rsidRPr="00791372" w14:paraId="512A317A" w14:textId="77777777" w:rsidTr="00BD42FC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9BF9A82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6974AF7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1523A22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0F688A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791372" w14:paraId="0DEC929C" w14:textId="77777777" w:rsidTr="00BD42FC">
        <w:tc>
          <w:tcPr>
            <w:tcW w:w="1039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AB8E9C3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2ECD2E2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4" w:type="pct"/>
            <w:tcBorders>
              <w:left w:val="single" w:sz="8" w:space="0" w:color="000000"/>
              <w:bottom w:val="single" w:sz="4" w:space="0" w:color="000000"/>
            </w:tcBorders>
          </w:tcPr>
          <w:p w14:paraId="5262D0F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3F660CE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791372" w14:paraId="4BBF2DBE" w14:textId="77777777" w:rsidTr="00BD42FC">
        <w:tc>
          <w:tcPr>
            <w:tcW w:w="1039" w:type="pct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7C120FF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71BA49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4" w:type="pct"/>
            <w:tcBorders>
              <w:left w:val="single" w:sz="8" w:space="0" w:color="000000"/>
              <w:bottom w:val="single" w:sz="8" w:space="0" w:color="000000"/>
            </w:tcBorders>
          </w:tcPr>
          <w:p w14:paraId="5A84FE8E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66A0C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690B9B" w14:textId="77777777" w:rsidR="005C753F" w:rsidRDefault="005C753F" w:rsidP="00BD42FC">
      <w:pPr>
        <w:pStyle w:val="WW-NormalWeb1"/>
        <w:spacing w:before="0" w:after="0"/>
        <w:ind w:left="708"/>
        <w:jc w:val="both"/>
        <w:rPr>
          <w:rFonts w:ascii="Arial" w:hAnsi="Arial" w:cs="Arial"/>
          <w:sz w:val="16"/>
          <w:szCs w:val="16"/>
        </w:rPr>
      </w:pPr>
    </w:p>
    <w:p w14:paraId="453A868E" w14:textId="77777777" w:rsidR="00D93246" w:rsidRDefault="00D93246" w:rsidP="00BD42FC">
      <w:pPr>
        <w:pStyle w:val="WW-NormalWeb1"/>
        <w:spacing w:before="0" w:after="0"/>
        <w:ind w:left="708"/>
        <w:jc w:val="both"/>
        <w:rPr>
          <w:rFonts w:ascii="Arial" w:hAnsi="Arial" w:cs="Arial"/>
          <w:sz w:val="16"/>
          <w:szCs w:val="16"/>
        </w:rPr>
      </w:pPr>
    </w:p>
    <w:p w14:paraId="1072C3F9" w14:textId="77777777" w:rsidR="00D93246" w:rsidRDefault="00D93246" w:rsidP="00BD42FC">
      <w:pPr>
        <w:pStyle w:val="WW-NormalWeb1"/>
        <w:spacing w:before="0" w:after="0"/>
        <w:ind w:left="708"/>
        <w:jc w:val="both"/>
        <w:rPr>
          <w:rFonts w:ascii="Arial" w:hAnsi="Arial" w:cs="Arial"/>
          <w:sz w:val="16"/>
          <w:szCs w:val="16"/>
        </w:rPr>
      </w:pPr>
    </w:p>
    <w:p w14:paraId="0A24D165" w14:textId="77777777" w:rsidR="00D93246" w:rsidRPr="003873E7" w:rsidRDefault="00D93246" w:rsidP="00BD42FC">
      <w:pPr>
        <w:pStyle w:val="WW-NormalWeb1"/>
        <w:spacing w:before="0" w:after="0"/>
        <w:ind w:left="708"/>
        <w:jc w:val="both"/>
        <w:rPr>
          <w:rFonts w:ascii="Arial" w:hAnsi="Arial" w:cs="Arial"/>
          <w:sz w:val="16"/>
          <w:szCs w:val="16"/>
        </w:rPr>
      </w:pPr>
    </w:p>
    <w:tbl>
      <w:tblPr>
        <w:tblW w:w="4898" w:type="pct"/>
        <w:tblInd w:w="108" w:type="dxa"/>
        <w:tblLook w:val="0000" w:firstRow="0" w:lastRow="0" w:firstColumn="0" w:lastColumn="0" w:noHBand="0" w:noVBand="0"/>
      </w:tblPr>
      <w:tblGrid>
        <w:gridCol w:w="2356"/>
        <w:gridCol w:w="2610"/>
        <w:gridCol w:w="3132"/>
        <w:gridCol w:w="1429"/>
      </w:tblGrid>
      <w:tr w:rsidR="002C07B3" w:rsidRPr="00D93246" w14:paraId="143ADE78" w14:textId="77777777" w:rsidTr="00150A50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F507" w14:textId="77777777" w:rsidR="000D63E3" w:rsidRPr="003873E7" w:rsidRDefault="00CA641A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lastRenderedPageBreak/>
              <w:t>Temsil ve Tanıtma Giderleri (</w:t>
            </w:r>
            <w:r w:rsidR="000D63E3" w:rsidRPr="003873E7">
              <w:rPr>
                <w:rFonts w:ascii="Arial" w:hAnsi="Arial" w:cs="Arial"/>
                <w:b/>
                <w:sz w:val="18"/>
                <w:szCs w:val="18"/>
              </w:rPr>
              <w:t>Proje Çıktı ve Sonuçlarının Paylaşımı ve Yayılımı (*) Giderleri</w:t>
            </w:r>
            <w:r w:rsidRPr="003873E7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0D63E3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(03.6)</w:t>
            </w:r>
          </w:p>
        </w:tc>
      </w:tr>
      <w:tr w:rsidR="002C07B3" w:rsidRPr="003873E7" w14:paraId="58E5E8BC" w14:textId="77777777" w:rsidTr="00150A50">
        <w:trPr>
          <w:trHeight w:val="357"/>
        </w:trPr>
        <w:tc>
          <w:tcPr>
            <w:tcW w:w="1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1755BAA" w14:textId="77777777" w:rsidR="000D63E3" w:rsidRPr="00C4594C" w:rsidRDefault="000D63E3" w:rsidP="00791372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Mahiyeti (**)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E4A59D4" w14:textId="77777777" w:rsidR="000D63E3" w:rsidRPr="00C4594C" w:rsidRDefault="000D63E3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Nereden/Kimden Alınacağı</w:t>
            </w:r>
          </w:p>
        </w:tc>
        <w:tc>
          <w:tcPr>
            <w:tcW w:w="1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5650864" w14:textId="77777777" w:rsidR="000D63E3" w:rsidRPr="00C4594C" w:rsidRDefault="000D63E3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Gerekçesi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F86E0" w14:textId="77777777" w:rsidR="000D63E3" w:rsidRPr="00C4594C" w:rsidRDefault="000D63E3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Bedeli (TL)</w:t>
            </w:r>
          </w:p>
        </w:tc>
      </w:tr>
      <w:tr w:rsidR="002C07B3" w:rsidRPr="003873E7" w14:paraId="44D49875" w14:textId="77777777" w:rsidTr="00150A50">
        <w:tc>
          <w:tcPr>
            <w:tcW w:w="1236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71E5854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Katılımcıların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Yurt İçi Seyahat Masrafları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22F54CD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5CD4FE7C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233B5DB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C07B3" w:rsidRPr="003873E7" w14:paraId="7A75BBCA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AE98AC2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Salon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Kirası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C7D0E8A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44A3AAB6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5D8D524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3873E7" w14:paraId="35A32EE8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1B21BF0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Çalıştay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/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Toplantılarda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İkram Gideri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8E67ADC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3D043E5C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6D933C0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2146" w:rsidRPr="003873E7" w14:paraId="4BB97548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04B522C" w14:textId="77777777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Web Sitesi Giderleri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49C3E4B" w14:textId="6BFB22B5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 Firması</w:t>
            </w: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290EBB0F" w14:textId="1C6F6760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 çıktı ve sonuçlarının duyurulmasını desteklemek.</w:t>
            </w: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52AF302" w14:textId="78DD9DD2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20.000,00</w:t>
            </w:r>
          </w:p>
        </w:tc>
      </w:tr>
      <w:tr w:rsidR="002C07B3" w:rsidRPr="003873E7" w14:paraId="0F2FCB9C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4D53807" w14:textId="77777777" w:rsidR="000D63E3" w:rsidRPr="003873E7" w:rsidRDefault="000D63E3" w:rsidP="00C4594C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Kırtasiye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/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Sarf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Malzemesi/ 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Baskı </w:t>
            </w:r>
            <w:r w:rsidR="00C4594C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v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e Cilt / 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Posta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Giderleri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2D33B76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1C9CEC52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22C015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2146" w:rsidRPr="003873E7" w14:paraId="75E479CA" w14:textId="77777777" w:rsidTr="00150A50">
        <w:tc>
          <w:tcPr>
            <w:tcW w:w="4250" w:type="pct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37A2DB51" w14:textId="77777777" w:rsidR="00EE2146" w:rsidRPr="00C4594C" w:rsidRDefault="00EE2146" w:rsidP="00EE2146">
            <w:pPr>
              <w:pStyle w:val="WW-NormalWeb1"/>
              <w:snapToGrid w:val="0"/>
              <w:spacing w:before="60" w:after="0"/>
              <w:ind w:right="4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Toplam</w:t>
            </w:r>
          </w:p>
        </w:tc>
        <w:tc>
          <w:tcPr>
            <w:tcW w:w="75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47C60" w14:textId="5821F9B6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20.000,00</w:t>
            </w:r>
          </w:p>
        </w:tc>
      </w:tr>
    </w:tbl>
    <w:p w14:paraId="0779F719" w14:textId="77777777" w:rsidR="00185212" w:rsidRDefault="00185212" w:rsidP="00185212">
      <w:pPr>
        <w:ind w:left="567" w:right="48"/>
        <w:jc w:val="both"/>
        <w:rPr>
          <w:rFonts w:ascii="Arial" w:hAnsi="Arial" w:cs="Arial"/>
          <w:b/>
          <w:sz w:val="18"/>
          <w:szCs w:val="18"/>
          <w:lang w:val="tr-TR"/>
        </w:rPr>
      </w:pPr>
    </w:p>
    <w:p w14:paraId="6D092204" w14:textId="77777777" w:rsidR="00A41378" w:rsidRPr="003873E7" w:rsidRDefault="00DB6691" w:rsidP="00A41378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Arial" w:hAnsi="Arial" w:cs="Arial"/>
          <w:b/>
          <w:sz w:val="18"/>
          <w:szCs w:val="18"/>
          <w:lang w:val="tr-TR"/>
        </w:rPr>
        <w:t>Yurt</w:t>
      </w:r>
      <w:r w:rsidR="00176EB2">
        <w:rPr>
          <w:rFonts w:ascii="Arial" w:hAnsi="Arial" w:cs="Arial"/>
          <w:b/>
          <w:sz w:val="18"/>
          <w:szCs w:val="18"/>
          <w:lang w:val="tr-TR"/>
        </w:rPr>
        <w:t xml:space="preserve"> İ</w:t>
      </w:r>
      <w:r>
        <w:rPr>
          <w:rFonts w:ascii="Arial" w:hAnsi="Arial" w:cs="Arial"/>
          <w:b/>
          <w:sz w:val="18"/>
          <w:szCs w:val="18"/>
          <w:lang w:val="tr-TR"/>
        </w:rPr>
        <w:t xml:space="preserve">çi </w:t>
      </w:r>
      <w:r w:rsidR="00A41378" w:rsidRPr="003873E7">
        <w:rPr>
          <w:rFonts w:ascii="Arial" w:hAnsi="Arial" w:cs="Arial"/>
          <w:b/>
          <w:sz w:val="18"/>
          <w:szCs w:val="18"/>
          <w:lang w:val="tr-TR"/>
        </w:rPr>
        <w:t>Saha Çalışması Planı</w:t>
      </w:r>
    </w:p>
    <w:p w14:paraId="126AEC8A" w14:textId="77777777" w:rsidR="00A41378" w:rsidRPr="00DB6691" w:rsidRDefault="00DB6691" w:rsidP="00C93734">
      <w:pPr>
        <w:spacing w:after="120"/>
        <w:jc w:val="center"/>
        <w:rPr>
          <w:rFonts w:ascii="Arial" w:hAnsi="Arial" w:cs="Arial"/>
          <w:bCs/>
          <w:sz w:val="16"/>
          <w:szCs w:val="16"/>
          <w:lang w:val="tr-TR"/>
        </w:rPr>
      </w:pPr>
      <w:r w:rsidRPr="00DB6691">
        <w:rPr>
          <w:rFonts w:ascii="Arial" w:hAnsi="Arial" w:cs="Arial"/>
          <w:bCs/>
          <w:sz w:val="16"/>
          <w:szCs w:val="16"/>
          <w:lang w:val="tr-TR"/>
        </w:rPr>
        <w:t xml:space="preserve"> </w:t>
      </w:r>
      <w:r w:rsidR="00A41378" w:rsidRPr="00DB6691">
        <w:rPr>
          <w:rFonts w:ascii="Arial" w:hAnsi="Arial" w:cs="Arial"/>
          <w:bCs/>
          <w:sz w:val="16"/>
          <w:szCs w:val="16"/>
          <w:lang w:val="tr-TR"/>
        </w:rPr>
        <w:t>(Satır sayısı gerektiği kadar arttırılabilir)</w:t>
      </w: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1202"/>
        <w:gridCol w:w="1295"/>
        <w:gridCol w:w="1045"/>
        <w:gridCol w:w="1238"/>
        <w:gridCol w:w="962"/>
        <w:gridCol w:w="1102"/>
        <w:gridCol w:w="861"/>
        <w:gridCol w:w="825"/>
        <w:gridCol w:w="1101"/>
      </w:tblGrid>
      <w:tr w:rsidR="00514A0C" w:rsidRPr="003873E7" w14:paraId="3F15D67E" w14:textId="77777777" w:rsidTr="003C1577">
        <w:trPr>
          <w:trHeight w:val="345"/>
        </w:trPr>
        <w:tc>
          <w:tcPr>
            <w:tcW w:w="405" w:type="dxa"/>
            <w:vMerge w:val="restart"/>
            <w:shd w:val="clear" w:color="auto" w:fill="auto"/>
            <w:textDirection w:val="btLr"/>
            <w:vAlign w:val="center"/>
          </w:tcPr>
          <w:p w14:paraId="2B0131FE" w14:textId="77777777" w:rsidR="000C76A2" w:rsidRPr="001D5C5A" w:rsidRDefault="000C76A2" w:rsidP="00514A0C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Seyahat No </w:t>
            </w:r>
            <w:r w:rsidR="00514A0C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(*)</w:t>
            </w:r>
          </w:p>
        </w:tc>
        <w:tc>
          <w:tcPr>
            <w:tcW w:w="1202" w:type="dxa"/>
            <w:vMerge w:val="restart"/>
            <w:shd w:val="clear" w:color="auto" w:fill="auto"/>
            <w:vAlign w:val="center"/>
          </w:tcPr>
          <w:p w14:paraId="67E7982A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0D24D7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Nereden Nereye G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idileceği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14:paraId="3AC57A9F" w14:textId="77777777" w:rsidR="000C76A2" w:rsidRPr="001D5C5A" w:rsidRDefault="000C76A2" w:rsidP="00514A0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Saha Çalışmasının </w:t>
            </w:r>
            <w:r w:rsidR="00514A0C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Mahiyeti </w:t>
            </w:r>
            <w:r w:rsidR="00326E71" w:rsidRPr="001D5C5A">
              <w:rPr>
                <w:rFonts w:ascii="Arial" w:hAnsi="Arial" w:cs="Arial"/>
                <w:b/>
                <w:sz w:val="14"/>
                <w:szCs w:val="14"/>
                <w:lang w:val="tr-TR"/>
              </w:rPr>
              <w:t>(**)</w:t>
            </w:r>
            <w:r w:rsidR="00326E71" w:rsidRPr="001D5C5A">
              <w:rPr>
                <w:rFonts w:ascii="Arial" w:hAnsi="Arial" w:cs="Arial"/>
                <w:bCs/>
                <w:sz w:val="16"/>
                <w:szCs w:val="16"/>
                <w:lang w:val="tr-TR"/>
              </w:rPr>
              <w:t xml:space="preserve"> </w:t>
            </w:r>
          </w:p>
        </w:tc>
        <w:tc>
          <w:tcPr>
            <w:tcW w:w="1045" w:type="dxa"/>
            <w:vMerge w:val="restart"/>
            <w:shd w:val="clear" w:color="auto" w:fill="auto"/>
            <w:vAlign w:val="center"/>
          </w:tcPr>
          <w:p w14:paraId="44FDE6CD" w14:textId="77777777" w:rsidR="000C76A2" w:rsidRPr="001D5C5A" w:rsidRDefault="000C76A2" w:rsidP="00EC495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Kişi x Gün </w:t>
            </w:r>
            <w:r w:rsid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   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(***)      </w:t>
            </w:r>
          </w:p>
        </w:tc>
        <w:tc>
          <w:tcPr>
            <w:tcW w:w="3302" w:type="dxa"/>
            <w:gridSpan w:val="3"/>
            <w:shd w:val="clear" w:color="auto" w:fill="auto"/>
            <w:vAlign w:val="center"/>
          </w:tcPr>
          <w:p w14:paraId="5B8C136C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Şehirler</w:t>
            </w:r>
            <w:r w:rsidR="00E267C0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A</w:t>
            </w:r>
            <w:r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rası Ulaşım</w:t>
            </w:r>
            <w:r w:rsidR="00EC4958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</w:t>
            </w:r>
            <w:r w:rsidR="00EC4958" w:rsidRPr="001D5C5A">
              <w:rPr>
                <w:rFonts w:ascii="Arial" w:hAnsi="Arial" w:cs="Arial"/>
                <w:b/>
                <w:sz w:val="14"/>
                <w:szCs w:val="14"/>
                <w:lang w:val="tr-TR"/>
              </w:rPr>
              <w:t>(****)</w:t>
            </w:r>
          </w:p>
        </w:tc>
        <w:tc>
          <w:tcPr>
            <w:tcW w:w="2787" w:type="dxa"/>
            <w:gridSpan w:val="3"/>
            <w:shd w:val="clear" w:color="auto" w:fill="auto"/>
            <w:vAlign w:val="center"/>
          </w:tcPr>
          <w:p w14:paraId="27D204FB" w14:textId="77777777" w:rsidR="000C76A2" w:rsidRPr="001D5C5A" w:rsidRDefault="00E267C0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Şehir İ</w:t>
            </w:r>
            <w:r w:rsidR="000C76A2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çi Ulaşım</w:t>
            </w:r>
            <w:r w:rsidR="00EC4958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</w:t>
            </w:r>
            <w:r w:rsidR="00EC4958" w:rsidRPr="001D5C5A">
              <w:rPr>
                <w:rFonts w:ascii="Arial" w:hAnsi="Arial" w:cs="Arial"/>
                <w:b/>
                <w:sz w:val="14"/>
                <w:szCs w:val="14"/>
                <w:lang w:val="tr-TR"/>
              </w:rPr>
              <w:t xml:space="preserve">(****) </w:t>
            </w:r>
          </w:p>
        </w:tc>
      </w:tr>
      <w:tr w:rsidR="003F4199" w:rsidRPr="00D93246" w14:paraId="4CD32F07" w14:textId="77777777" w:rsidTr="003C1577">
        <w:trPr>
          <w:trHeight w:val="652"/>
        </w:trPr>
        <w:tc>
          <w:tcPr>
            <w:tcW w:w="405" w:type="dxa"/>
            <w:vMerge/>
            <w:shd w:val="clear" w:color="auto" w:fill="auto"/>
            <w:vAlign w:val="center"/>
          </w:tcPr>
          <w:p w14:paraId="43D27A49" w14:textId="77777777" w:rsidR="000C76A2" w:rsidRPr="001D5C5A" w:rsidRDefault="000C76A2" w:rsidP="0077660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02" w:type="dxa"/>
            <w:vMerge/>
            <w:shd w:val="clear" w:color="auto" w:fill="auto"/>
            <w:vAlign w:val="center"/>
          </w:tcPr>
          <w:p w14:paraId="7CAA2C8A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95" w:type="dxa"/>
            <w:vMerge/>
            <w:shd w:val="clear" w:color="auto" w:fill="auto"/>
            <w:vAlign w:val="center"/>
          </w:tcPr>
          <w:p w14:paraId="277BAB29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045" w:type="dxa"/>
            <w:vMerge/>
            <w:shd w:val="clear" w:color="auto" w:fill="auto"/>
            <w:vAlign w:val="center"/>
          </w:tcPr>
          <w:p w14:paraId="4E6215A4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14:paraId="23E514F0" w14:textId="77777777" w:rsidR="000C76A2" w:rsidRPr="001D5C5A" w:rsidRDefault="00E267C0" w:rsidP="001D5C5A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Uçak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to</w:t>
            </w:r>
            <w:r w:rsidRPr="001D5C5A">
              <w:rPr>
                <w:rFonts w:ascii="Arial" w:hAnsi="Arial" w:cs="Arial"/>
                <w:b/>
                <w:sz w:val="16"/>
                <w:szCs w:val="16"/>
              </w:rPr>
              <w:t>büs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3F419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ren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>/G</w:t>
            </w:r>
            <w:r w:rsidR="00176EB2" w:rsidRPr="001D5C5A">
              <w:rPr>
                <w:rFonts w:ascii="Arial" w:hAnsi="Arial" w:cs="Arial"/>
                <w:b/>
                <w:sz w:val="16"/>
                <w:szCs w:val="16"/>
              </w:rPr>
              <w:t>emi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661054B" w14:textId="77777777" w:rsidR="000C76A2" w:rsidRPr="001D5C5A" w:rsidRDefault="000D24D7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4A036E" w:rsidRPr="001D5C5A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</w:rPr>
              <w:t>ün</w:t>
            </w:r>
            <w:proofErr w:type="spellEnd"/>
            <w:r w:rsidR="004A036E" w:rsidRPr="001D5C5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314DA5F" w14:textId="77777777" w:rsidR="000C76A2" w:rsidRPr="001D5C5A" w:rsidRDefault="00252423" w:rsidP="00C459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E267C0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esmi</w:t>
            </w:r>
            <w:r w:rsidR="00E267C0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/ K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iralık Taşıt </w:t>
            </w:r>
            <w:r w:rsidR="00F44FDC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0D24D7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(k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m)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20A5D56" w14:textId="77777777" w:rsidR="000C76A2" w:rsidRPr="001D5C5A" w:rsidRDefault="00E267C0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Toplu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67315E" w:rsidRPr="001D5C5A">
              <w:rPr>
                <w:rFonts w:ascii="Arial" w:hAnsi="Arial" w:cs="Arial"/>
                <w:b/>
                <w:sz w:val="16"/>
                <w:szCs w:val="16"/>
              </w:rPr>
              <w:t>aşıma</w:t>
            </w:r>
            <w:proofErr w:type="spellEnd"/>
            <w:r w:rsidR="000D24D7" w:rsidRPr="001D5C5A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0D24D7" w:rsidRPr="001D5C5A"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>iniş</w:t>
            </w:r>
            <w:proofErr w:type="spellEnd"/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ayısı</w:t>
            </w:r>
            <w:proofErr w:type="spellEnd"/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2AB523B" w14:textId="77777777" w:rsidR="000C76A2" w:rsidRPr="001D5C5A" w:rsidRDefault="00C4594C" w:rsidP="00C4594C">
            <w:pPr>
              <w:ind w:left="-108" w:firstLine="10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E267C0" w:rsidRPr="001D5C5A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ün</w:t>
            </w:r>
            <w:proofErr w:type="spellEnd"/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17E7ECB" w14:textId="77777777" w:rsidR="000C76A2" w:rsidRPr="001D5C5A" w:rsidRDefault="00C4594C" w:rsidP="00C4594C">
            <w:pPr>
              <w:ind w:hanging="11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E267C0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esmi</w:t>
            </w:r>
            <w:r w:rsidR="0053379F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Kiralık 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>T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aşıt  </w:t>
            </w:r>
            <w:r w:rsidR="0053379F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(km)</w:t>
            </w:r>
          </w:p>
        </w:tc>
      </w:tr>
      <w:tr w:rsidR="003C1577" w:rsidRPr="00252423" w14:paraId="7ACBC118" w14:textId="77777777" w:rsidTr="003C1577">
        <w:trPr>
          <w:trHeight w:val="343"/>
        </w:trPr>
        <w:tc>
          <w:tcPr>
            <w:tcW w:w="405" w:type="dxa"/>
            <w:shd w:val="clear" w:color="auto" w:fill="auto"/>
            <w:vAlign w:val="center"/>
          </w:tcPr>
          <w:p w14:paraId="5CBFEDFE" w14:textId="77777777" w:rsidR="003C1577" w:rsidRPr="00C4594C" w:rsidRDefault="003C1577" w:rsidP="003C1577">
            <w:pPr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sz w:val="16"/>
                <w:szCs w:val="16"/>
                <w:lang w:val="tr-TR"/>
              </w:rPr>
              <w:t>1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4A1A09EE" w14:textId="7432438E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İstanbul / Ankara 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4756932D" w14:textId="77777777" w:rsidR="003C1577" w:rsidRPr="003C1577" w:rsidRDefault="00000000" w:rsidP="003C1577">
            <w:pPr>
              <w:pStyle w:val="Heading5"/>
              <w:shd w:val="clear" w:color="auto" w:fill="FFFFFF"/>
              <w:spacing w:before="0" w:beforeAutospacing="0" w:after="0" w:afterAutospacing="0"/>
              <w:rPr>
                <w:lang w:val="tr-TR"/>
              </w:rPr>
            </w:pPr>
            <w:hyperlink r:id="rId8" w:history="1">
              <w:r w:rsidR="003C1577" w:rsidRPr="003C1577">
                <w:rPr>
                  <w:rStyle w:val="Hyperlink"/>
                  <w:rFonts w:ascii="Arial" w:hAnsi="Arial" w:cs="Arial"/>
                  <w:b w:val="0"/>
                  <w:bCs w:val="0"/>
                  <w:color w:val="212529"/>
                  <w:sz w:val="18"/>
                  <w:szCs w:val="18"/>
                  <w:lang w:val="tr-TR"/>
                </w:rPr>
                <w:t>Afet ve Acil Durum Yönetimi Başkanlığı AFAD</w:t>
              </w:r>
            </w:hyperlink>
          </w:p>
          <w:p w14:paraId="63FBD570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4F380BB1" w14:textId="5F58F119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 x 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3425759F" w14:textId="72263E6B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Uçak</w:t>
            </w:r>
            <w:proofErr w:type="spellEnd"/>
          </w:p>
        </w:tc>
        <w:tc>
          <w:tcPr>
            <w:tcW w:w="962" w:type="dxa"/>
            <w:shd w:val="clear" w:color="auto" w:fill="auto"/>
            <w:vAlign w:val="center"/>
          </w:tcPr>
          <w:p w14:paraId="1C1E12F4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C9EB57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05563423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571AD9C9" w14:textId="4035961E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C21E144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3F4199" w:rsidRPr="00252423" w14:paraId="3642EEE7" w14:textId="77777777" w:rsidTr="003C1577">
        <w:trPr>
          <w:trHeight w:val="325"/>
        </w:trPr>
        <w:tc>
          <w:tcPr>
            <w:tcW w:w="405" w:type="dxa"/>
            <w:shd w:val="clear" w:color="auto" w:fill="auto"/>
            <w:vAlign w:val="center"/>
          </w:tcPr>
          <w:p w14:paraId="75BBBC49" w14:textId="77777777" w:rsidR="000C76A2" w:rsidRPr="00C4594C" w:rsidRDefault="00EC4958" w:rsidP="00402329">
            <w:pPr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sz w:val="16"/>
                <w:szCs w:val="16"/>
                <w:lang w:val="tr-TR"/>
              </w:rPr>
              <w:t>2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3E33456A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4FFAC7F4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62D5AA50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14:paraId="39F3B4A0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14:paraId="556537BD" w14:textId="77777777" w:rsidR="000C76A2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271830CB" w14:textId="77777777" w:rsidR="000D24D7" w:rsidRPr="003873E7" w:rsidRDefault="000D24D7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149B22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3F905AD1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1FF8DA3F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8D95FF4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082A70" w:rsidRPr="003873E7" w14:paraId="53E82D81" w14:textId="77777777" w:rsidTr="003C1577">
        <w:trPr>
          <w:trHeight w:val="342"/>
        </w:trPr>
        <w:tc>
          <w:tcPr>
            <w:tcW w:w="290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D3F6E6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TOPLAM 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3AD5F" w14:textId="02DBCC13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EEADA" w14:textId="4530A9CD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Gidiş-Dönüş</w:t>
            </w:r>
            <w:proofErr w:type="spellEnd"/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4A920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91B3F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72BEE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D46D1" w14:textId="76EF0074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0C29558" w14:textId="77777777" w:rsidR="00082A70" w:rsidRPr="003873E7" w:rsidRDefault="00082A70" w:rsidP="00082A70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14:paraId="5C01F678" w14:textId="77777777" w:rsidR="00990031" w:rsidRPr="00334BF0" w:rsidRDefault="00990031" w:rsidP="00990031">
      <w:pPr>
        <w:ind w:left="-142" w:right="-320"/>
        <w:jc w:val="both"/>
        <w:rPr>
          <w:rFonts w:ascii="Arial" w:hAnsi="Arial" w:cs="Arial"/>
          <w:bCs/>
          <w:sz w:val="14"/>
          <w:szCs w:val="14"/>
          <w:lang w:val="tr-TR"/>
        </w:rPr>
      </w:pPr>
    </w:p>
    <w:p w14:paraId="525946D7" w14:textId="77777777" w:rsidR="00A41378" w:rsidRPr="003873E7" w:rsidRDefault="00F91698" w:rsidP="00C60BEF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 w:rsidRPr="003873E7">
        <w:rPr>
          <w:rFonts w:ascii="Arial" w:hAnsi="Arial" w:cs="Arial"/>
          <w:b/>
          <w:sz w:val="18"/>
          <w:szCs w:val="18"/>
          <w:lang w:val="tr-TR"/>
        </w:rPr>
        <w:t>Yurt İçi</w:t>
      </w:r>
      <w:r w:rsidR="001D6C16" w:rsidRPr="003873E7">
        <w:rPr>
          <w:rFonts w:ascii="Arial" w:hAnsi="Arial" w:cs="Arial"/>
          <w:b/>
          <w:sz w:val="18"/>
          <w:szCs w:val="18"/>
          <w:lang w:val="tr-TR"/>
        </w:rPr>
        <w:t xml:space="preserve"> Saha Çalışması </w:t>
      </w:r>
      <w:r w:rsidR="00C60BEF" w:rsidRPr="003873E7">
        <w:rPr>
          <w:rFonts w:ascii="Arial" w:hAnsi="Arial" w:cs="Arial"/>
          <w:b/>
          <w:sz w:val="18"/>
          <w:szCs w:val="18"/>
          <w:lang w:val="tr-TR"/>
        </w:rPr>
        <w:t>Seyahat Giderleri</w:t>
      </w:r>
      <w:r w:rsidR="00A41378" w:rsidRPr="003873E7">
        <w:rPr>
          <w:rFonts w:ascii="Arial" w:hAnsi="Arial" w:cs="Arial"/>
          <w:b/>
          <w:sz w:val="18"/>
          <w:szCs w:val="18"/>
          <w:lang w:val="tr-TR"/>
        </w:rPr>
        <w:t xml:space="preserve"> (03.3)</w:t>
      </w:r>
    </w:p>
    <w:p w14:paraId="45FF7980" w14:textId="77777777" w:rsidR="00A41378" w:rsidRPr="00C60BEF" w:rsidRDefault="00C60BEF" w:rsidP="00831BD0">
      <w:pPr>
        <w:pStyle w:val="WW-NormalWeb1"/>
        <w:spacing w:before="40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(Yurt</w:t>
      </w:r>
      <w:r w:rsidR="00E267C0">
        <w:rPr>
          <w:rFonts w:ascii="Arial" w:hAnsi="Arial" w:cs="Arial"/>
          <w:bCs/>
          <w:sz w:val="16"/>
          <w:szCs w:val="16"/>
        </w:rPr>
        <w:t xml:space="preserve"> İ</w:t>
      </w:r>
      <w:r>
        <w:rPr>
          <w:rFonts w:ascii="Arial" w:hAnsi="Arial" w:cs="Arial"/>
          <w:bCs/>
          <w:sz w:val="16"/>
          <w:szCs w:val="16"/>
        </w:rPr>
        <w:t>çi Saha Ç</w:t>
      </w:r>
      <w:r w:rsidR="00824531">
        <w:rPr>
          <w:rFonts w:ascii="Arial" w:hAnsi="Arial" w:cs="Arial"/>
          <w:bCs/>
          <w:sz w:val="16"/>
          <w:szCs w:val="16"/>
        </w:rPr>
        <w:t>alışması P</w:t>
      </w:r>
      <w:r w:rsidR="00A41378" w:rsidRPr="00C60BEF">
        <w:rPr>
          <w:rFonts w:ascii="Arial" w:hAnsi="Arial" w:cs="Arial"/>
          <w:bCs/>
          <w:sz w:val="16"/>
          <w:szCs w:val="16"/>
        </w:rPr>
        <w:t xml:space="preserve">lanındaki verilerle uyumlu olacak şekilde </w:t>
      </w:r>
      <w:r w:rsidR="006F4CFB" w:rsidRPr="00C60BEF">
        <w:rPr>
          <w:rFonts w:ascii="Arial" w:hAnsi="Arial" w:cs="Arial"/>
          <w:bCs/>
          <w:sz w:val="16"/>
          <w:szCs w:val="16"/>
        </w:rPr>
        <w:t>doldurulur</w:t>
      </w:r>
      <w:r w:rsidRPr="00C60BEF">
        <w:rPr>
          <w:rFonts w:ascii="Arial" w:hAnsi="Arial" w:cs="Arial"/>
          <w:bCs/>
          <w:sz w:val="16"/>
          <w:szCs w:val="16"/>
        </w:rPr>
        <w:t xml:space="preserve"> ve bütçelendirilir)</w:t>
      </w:r>
    </w:p>
    <w:tbl>
      <w:tblPr>
        <w:tblW w:w="97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949"/>
        <w:gridCol w:w="1138"/>
        <w:gridCol w:w="974"/>
        <w:gridCol w:w="1253"/>
        <w:gridCol w:w="1535"/>
        <w:gridCol w:w="1253"/>
      </w:tblGrid>
      <w:tr w:rsidR="002C07B3" w:rsidRPr="003873E7" w14:paraId="31C6878E" w14:textId="77777777" w:rsidTr="00BD42FC">
        <w:trPr>
          <w:trHeight w:val="522"/>
        </w:trPr>
        <w:tc>
          <w:tcPr>
            <w:tcW w:w="2620" w:type="dxa"/>
            <w:shd w:val="clear" w:color="auto" w:fill="FFFFFF"/>
            <w:vAlign w:val="center"/>
          </w:tcPr>
          <w:p w14:paraId="74E503B4" w14:textId="77777777" w:rsidR="00A41378" w:rsidRPr="003873E7" w:rsidRDefault="00A41378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10CC194A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Kişi Sayısı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0F2D9F8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 Adedi (kez)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0A767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Gün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30FFB" w14:textId="77777777" w:rsidR="00A41378" w:rsidRPr="00C4594C" w:rsidRDefault="00C64788" w:rsidP="00C6478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(ücret x g</w:t>
            </w:r>
            <w:r w:rsidR="00A41378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ün)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8F56A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Katedilecek Yol</w:t>
            </w:r>
            <w:r w:rsidR="000A03B0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(km)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7C7BA631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  <w:p w14:paraId="2EA398F8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  <w:p w14:paraId="55301C9D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</w:tc>
      </w:tr>
      <w:tr w:rsidR="00367C56" w:rsidRPr="003873E7" w14:paraId="0360684D" w14:textId="77777777" w:rsidTr="00BD42FC">
        <w:trPr>
          <w:trHeight w:val="454"/>
        </w:trPr>
        <w:tc>
          <w:tcPr>
            <w:tcW w:w="2620" w:type="dxa"/>
            <w:shd w:val="clear" w:color="auto" w:fill="auto"/>
            <w:vAlign w:val="center"/>
          </w:tcPr>
          <w:p w14:paraId="284B283B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Şehirler Arası Seyahat </w:t>
            </w:r>
          </w:p>
          <w:p w14:paraId="66532A82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(uçak/otobüs/tren)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92BD95" w14:textId="56CC49FA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FB65F" w14:textId="763EE7D4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4D845206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684B7F27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3359E63E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1AE2A1A8" w14:textId="665096AA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8.000,000</w:t>
            </w:r>
          </w:p>
        </w:tc>
      </w:tr>
      <w:tr w:rsidR="00367C56" w:rsidRPr="003873E7" w14:paraId="50FE8612" w14:textId="77777777" w:rsidTr="00BD42FC">
        <w:trPr>
          <w:trHeight w:val="445"/>
        </w:trPr>
        <w:tc>
          <w:tcPr>
            <w:tcW w:w="2620" w:type="dxa"/>
            <w:shd w:val="clear" w:color="auto" w:fill="auto"/>
            <w:vAlign w:val="center"/>
          </w:tcPr>
          <w:p w14:paraId="248E0347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Şehir İçi Toplu Taşıma (otobüs/tren/metro vb.)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08232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FBC57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35918F8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C1FA0E3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346BE02F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29843C00" w14:textId="77777777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367C56" w:rsidRPr="003873E7" w14:paraId="1100DE5D" w14:textId="77777777" w:rsidTr="00BD42FC">
        <w:trPr>
          <w:trHeight w:val="345"/>
        </w:trPr>
        <w:tc>
          <w:tcPr>
            <w:tcW w:w="2620" w:type="dxa"/>
            <w:shd w:val="clear" w:color="auto" w:fill="auto"/>
            <w:vAlign w:val="center"/>
          </w:tcPr>
          <w:p w14:paraId="4F6A319C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Özel/Resmi/Kiralık Taşıt ile Seyahat (*)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7FE1C0B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2A869AD4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404040"/>
            <w:vAlign w:val="center"/>
          </w:tcPr>
          <w:p w14:paraId="08EE7FC6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40A890B8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C4A8C1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1C8AB9A6" w14:textId="77777777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367C56" w:rsidRPr="003873E7" w14:paraId="36FC4FFB" w14:textId="77777777" w:rsidTr="00BD42FC">
        <w:trPr>
          <w:trHeight w:val="327"/>
        </w:trPr>
        <w:tc>
          <w:tcPr>
            <w:tcW w:w="2620" w:type="dxa"/>
            <w:shd w:val="clear" w:color="auto" w:fill="auto"/>
            <w:vAlign w:val="center"/>
          </w:tcPr>
          <w:p w14:paraId="695F4D14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Gideri</w:t>
            </w:r>
          </w:p>
        </w:tc>
        <w:tc>
          <w:tcPr>
            <w:tcW w:w="949" w:type="dxa"/>
            <w:shd w:val="clear" w:color="auto" w:fill="404040"/>
            <w:vAlign w:val="center"/>
          </w:tcPr>
          <w:p w14:paraId="081CFA6B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38" w:type="dxa"/>
            <w:shd w:val="clear" w:color="auto" w:fill="404040"/>
            <w:vAlign w:val="center"/>
          </w:tcPr>
          <w:p w14:paraId="5ABFA1E7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4B2FC41" w14:textId="3CB0F244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83FB37" w14:textId="6B4AF3DE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 x 2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1F495043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5A98E7AA" w14:textId="357A6B55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2.000,00</w:t>
            </w:r>
          </w:p>
        </w:tc>
      </w:tr>
      <w:tr w:rsidR="00367C56" w:rsidRPr="003873E7" w14:paraId="06966BD4" w14:textId="77777777" w:rsidTr="00BD42FC">
        <w:trPr>
          <w:trHeight w:val="345"/>
        </w:trPr>
        <w:tc>
          <w:tcPr>
            <w:tcW w:w="2620" w:type="dxa"/>
            <w:shd w:val="clear" w:color="auto" w:fill="auto"/>
            <w:vAlign w:val="center"/>
          </w:tcPr>
          <w:p w14:paraId="08952741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Gündelik (**)</w:t>
            </w:r>
          </w:p>
          <w:p w14:paraId="5D0F9EA3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(proje ekibi)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5ABA1" w14:textId="34747412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62636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484E6F3" w14:textId="7295A85C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shd w:val="clear" w:color="auto" w:fill="404040"/>
            <w:vAlign w:val="center"/>
          </w:tcPr>
          <w:p w14:paraId="799C992B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07ACFCDD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126D4FAD" w14:textId="7268B8BF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1.000,00</w:t>
            </w:r>
          </w:p>
        </w:tc>
      </w:tr>
      <w:tr w:rsidR="00367C56" w:rsidRPr="003873E7" w14:paraId="02917BAB" w14:textId="77777777" w:rsidTr="00BD42FC">
        <w:trPr>
          <w:trHeight w:val="345"/>
        </w:trPr>
        <w:tc>
          <w:tcPr>
            <w:tcW w:w="2620" w:type="dxa"/>
            <w:shd w:val="clear" w:color="auto" w:fill="auto"/>
            <w:vAlign w:val="center"/>
          </w:tcPr>
          <w:p w14:paraId="53B35E89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Konaklama (**)</w:t>
            </w:r>
          </w:p>
          <w:p w14:paraId="233E824A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(proje ekibi)</w:t>
            </w:r>
          </w:p>
        </w:tc>
        <w:tc>
          <w:tcPr>
            <w:tcW w:w="949" w:type="dxa"/>
            <w:shd w:val="clear" w:color="auto" w:fill="FFFFFF"/>
            <w:vAlign w:val="center"/>
          </w:tcPr>
          <w:p w14:paraId="30192687" w14:textId="368463CF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8" w:type="dxa"/>
            <w:shd w:val="clear" w:color="auto" w:fill="FFFFFF"/>
            <w:vAlign w:val="center"/>
          </w:tcPr>
          <w:p w14:paraId="4FE7D41F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BC18341" w14:textId="0FF5CFBF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shd w:val="clear" w:color="auto" w:fill="404040"/>
            <w:vAlign w:val="center"/>
          </w:tcPr>
          <w:p w14:paraId="19D50DDC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1D818212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0C67BB84" w14:textId="642F9A2B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6.000,00</w:t>
            </w:r>
          </w:p>
        </w:tc>
      </w:tr>
      <w:tr w:rsidR="00AE681E" w:rsidRPr="003873E7" w14:paraId="55646563" w14:textId="77777777" w:rsidTr="00BD42FC">
        <w:trPr>
          <w:trHeight w:val="460"/>
        </w:trPr>
        <w:tc>
          <w:tcPr>
            <w:tcW w:w="8469" w:type="dxa"/>
            <w:gridSpan w:val="6"/>
            <w:shd w:val="clear" w:color="auto" w:fill="FFFFFF"/>
            <w:vAlign w:val="center"/>
          </w:tcPr>
          <w:p w14:paraId="2241F1E4" w14:textId="77777777" w:rsidR="00AE681E" w:rsidRPr="00C4594C" w:rsidRDefault="00AE681E" w:rsidP="00C64788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6E97618" w14:textId="07758CFC" w:rsidR="00AE681E" w:rsidRPr="003873E7" w:rsidRDefault="00367C56" w:rsidP="00831BD0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17.000,00</w:t>
            </w:r>
          </w:p>
        </w:tc>
      </w:tr>
    </w:tbl>
    <w:p w14:paraId="73EA1032" w14:textId="77777777" w:rsidR="00666190" w:rsidRPr="004B3185" w:rsidRDefault="00666190" w:rsidP="00666190">
      <w:pPr>
        <w:rPr>
          <w:rFonts w:ascii="Arial" w:hAnsi="Arial" w:cs="Arial"/>
          <w:b/>
          <w:lang w:val="tr-TR"/>
        </w:rPr>
      </w:pPr>
    </w:p>
    <w:tbl>
      <w:tblPr>
        <w:tblW w:w="97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6"/>
      </w:tblGrid>
      <w:tr w:rsidR="00666190" w:rsidRPr="00F9642C" w14:paraId="60B1AB5B" w14:textId="77777777" w:rsidTr="001B1414">
        <w:trPr>
          <w:trHeight w:val="1721"/>
        </w:trPr>
        <w:tc>
          <w:tcPr>
            <w:tcW w:w="9766" w:type="dxa"/>
          </w:tcPr>
          <w:p w14:paraId="757C53AF" w14:textId="77777777" w:rsidR="00666190" w:rsidRDefault="00666190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3DA354CA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3DF898BB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0508257D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2492E0F0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31CC1754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7DA7B792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263A55E0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26FD3357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5AA75696" w14:textId="77777777" w:rsidR="003F4199" w:rsidRPr="004B3185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</w:tc>
      </w:tr>
    </w:tbl>
    <w:p w14:paraId="1B07AD5C" w14:textId="77777777" w:rsidR="006932A3" w:rsidRDefault="006932A3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10925A19" w14:textId="77777777" w:rsidR="009864D3" w:rsidRDefault="009864D3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599722FC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1625F657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49682472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3B4B1623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4A9D05B2" w14:textId="77777777" w:rsidR="000E3CC9" w:rsidRDefault="000E3CC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04F0545C" w14:textId="77777777" w:rsidR="000E3CC9" w:rsidRDefault="000E3CC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12E106F8" w14:textId="77777777" w:rsidR="0086767F" w:rsidRDefault="0086767F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5DD51EC0" w14:textId="77777777" w:rsidR="000E3CC9" w:rsidRDefault="000E3CC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5409909A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0DFD5085" w14:textId="77777777" w:rsidR="005C5002" w:rsidRPr="003873E7" w:rsidRDefault="005C5002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Arial" w:hAnsi="Arial" w:cs="Arial"/>
          <w:b/>
          <w:sz w:val="18"/>
          <w:szCs w:val="18"/>
          <w:lang w:val="tr-TR"/>
        </w:rPr>
        <w:t>Yurt</w:t>
      </w:r>
      <w:r w:rsidR="00176EB2">
        <w:rPr>
          <w:rFonts w:ascii="Arial" w:hAnsi="Arial" w:cs="Arial"/>
          <w:b/>
          <w:sz w:val="18"/>
          <w:szCs w:val="18"/>
          <w:lang w:val="tr-TR"/>
        </w:rPr>
        <w:t xml:space="preserve"> D</w:t>
      </w:r>
      <w:r>
        <w:rPr>
          <w:rFonts w:ascii="Arial" w:hAnsi="Arial" w:cs="Arial"/>
          <w:b/>
          <w:sz w:val="18"/>
          <w:szCs w:val="18"/>
          <w:lang w:val="tr-TR"/>
        </w:rPr>
        <w:t xml:space="preserve">ışı </w:t>
      </w:r>
      <w:r w:rsidRPr="003873E7">
        <w:rPr>
          <w:rFonts w:ascii="Arial" w:hAnsi="Arial" w:cs="Arial"/>
          <w:b/>
          <w:sz w:val="18"/>
          <w:szCs w:val="18"/>
          <w:lang w:val="tr-TR"/>
        </w:rPr>
        <w:t>Saha Çalışması Planı</w:t>
      </w:r>
    </w:p>
    <w:p w14:paraId="4A06B95C" w14:textId="77777777" w:rsidR="005C5002" w:rsidRPr="00DB6691" w:rsidRDefault="005C5002" w:rsidP="005C5002">
      <w:pPr>
        <w:spacing w:after="120"/>
        <w:jc w:val="center"/>
        <w:rPr>
          <w:rFonts w:ascii="Arial" w:hAnsi="Arial" w:cs="Arial"/>
          <w:bCs/>
          <w:sz w:val="16"/>
          <w:szCs w:val="16"/>
          <w:lang w:val="tr-TR"/>
        </w:rPr>
      </w:pPr>
      <w:r w:rsidRPr="00DB6691">
        <w:rPr>
          <w:rFonts w:ascii="Arial" w:hAnsi="Arial" w:cs="Arial"/>
          <w:bCs/>
          <w:sz w:val="16"/>
          <w:szCs w:val="16"/>
          <w:lang w:val="tr-TR"/>
        </w:rPr>
        <w:t xml:space="preserve"> (</w:t>
      </w:r>
      <w:r>
        <w:rPr>
          <w:rFonts w:ascii="Arial" w:hAnsi="Arial" w:cs="Arial"/>
          <w:bCs/>
          <w:sz w:val="16"/>
          <w:szCs w:val="16"/>
          <w:lang w:val="tr-TR"/>
        </w:rPr>
        <w:t>Sa</w:t>
      </w:r>
      <w:r w:rsidR="006932A3">
        <w:rPr>
          <w:rFonts w:ascii="Arial" w:hAnsi="Arial" w:cs="Arial"/>
          <w:bCs/>
          <w:sz w:val="16"/>
          <w:szCs w:val="16"/>
          <w:lang w:val="tr-TR"/>
        </w:rPr>
        <w:t>dece Sosyal ve Beşeri Bilimler a</w:t>
      </w:r>
      <w:r>
        <w:rPr>
          <w:rFonts w:ascii="Arial" w:hAnsi="Arial" w:cs="Arial"/>
          <w:bCs/>
          <w:sz w:val="16"/>
          <w:szCs w:val="16"/>
          <w:lang w:val="tr-TR"/>
        </w:rPr>
        <w:t xml:space="preserve">lanındaki projeler için geçerlidir. </w:t>
      </w:r>
      <w:r w:rsidRPr="00DB6691">
        <w:rPr>
          <w:rFonts w:ascii="Arial" w:hAnsi="Arial" w:cs="Arial"/>
          <w:bCs/>
          <w:sz w:val="16"/>
          <w:szCs w:val="16"/>
          <w:lang w:val="tr-TR"/>
        </w:rPr>
        <w:t>Satır sayısı gerektiği kadar arttırılabilir)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914"/>
        <w:gridCol w:w="1263"/>
        <w:gridCol w:w="980"/>
        <w:gridCol w:w="1261"/>
        <w:gridCol w:w="840"/>
        <w:gridCol w:w="1121"/>
        <w:gridCol w:w="840"/>
        <w:gridCol w:w="980"/>
        <w:gridCol w:w="1328"/>
      </w:tblGrid>
      <w:tr w:rsidR="004E0A1C" w:rsidRPr="00D93246" w14:paraId="104B5008" w14:textId="77777777" w:rsidTr="001B1414">
        <w:trPr>
          <w:trHeight w:val="418"/>
        </w:trPr>
        <w:tc>
          <w:tcPr>
            <w:tcW w:w="345" w:type="dxa"/>
            <w:vMerge w:val="restart"/>
            <w:shd w:val="clear" w:color="auto" w:fill="auto"/>
            <w:textDirection w:val="btLr"/>
            <w:vAlign w:val="center"/>
          </w:tcPr>
          <w:p w14:paraId="7F01DD5A" w14:textId="77777777" w:rsidR="005C5002" w:rsidRPr="00013C57" w:rsidRDefault="005C5002" w:rsidP="00DD3461">
            <w:pPr>
              <w:ind w:left="113" w:right="113"/>
              <w:jc w:val="center"/>
              <w:rPr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</w:t>
            </w:r>
            <w:r w:rsidRPr="00013C57">
              <w:rPr>
                <w:b/>
                <w:sz w:val="16"/>
                <w:szCs w:val="16"/>
                <w:lang w:val="tr-TR"/>
              </w:rPr>
              <w:t xml:space="preserve"> No      (*)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14:paraId="0595CB3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Nereden Nereye G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idileceği</w:t>
            </w:r>
          </w:p>
        </w:tc>
        <w:tc>
          <w:tcPr>
            <w:tcW w:w="1262" w:type="dxa"/>
            <w:vMerge w:val="restart"/>
            <w:shd w:val="clear" w:color="auto" w:fill="auto"/>
            <w:vAlign w:val="center"/>
          </w:tcPr>
          <w:p w14:paraId="5EA1F131" w14:textId="77777777" w:rsidR="005C5002" w:rsidRPr="00013C57" w:rsidRDefault="00013C57" w:rsidP="009864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Saha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Çalışmasının   </w:t>
            </w:r>
            <w:r w:rsidR="009864D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Mahiyeti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                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(**)</w:t>
            </w:r>
          </w:p>
        </w:tc>
        <w:tc>
          <w:tcPr>
            <w:tcW w:w="980" w:type="dxa"/>
            <w:vMerge w:val="restart"/>
            <w:shd w:val="clear" w:color="auto" w:fill="auto"/>
            <w:vAlign w:val="center"/>
          </w:tcPr>
          <w:p w14:paraId="05AEDA71" w14:textId="77777777" w:rsidR="005C5002" w:rsidRPr="00013C57" w:rsidRDefault="00013C57" w:rsidP="00013C57">
            <w:pPr>
              <w:ind w:hanging="10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Kişi x Gün  (***)      </w:t>
            </w:r>
          </w:p>
        </w:tc>
        <w:tc>
          <w:tcPr>
            <w:tcW w:w="3222" w:type="dxa"/>
            <w:gridSpan w:val="3"/>
            <w:shd w:val="clear" w:color="auto" w:fill="auto"/>
            <w:vAlign w:val="center"/>
          </w:tcPr>
          <w:p w14:paraId="1FFEDB46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Uluslar A</w:t>
            </w:r>
            <w:r w:rsidR="005C5002"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rası Ulaşım (****)</w:t>
            </w:r>
          </w:p>
        </w:tc>
        <w:tc>
          <w:tcPr>
            <w:tcW w:w="3148" w:type="dxa"/>
            <w:gridSpan w:val="3"/>
            <w:shd w:val="clear" w:color="auto" w:fill="auto"/>
            <w:vAlign w:val="center"/>
          </w:tcPr>
          <w:p w14:paraId="0F2EC514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Yurt Dışı Şehi</w:t>
            </w:r>
            <w:r w:rsidR="005C5002"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İ</w:t>
            </w:r>
            <w:r w:rsidR="005C5002"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çi Ulaşım (****) </w:t>
            </w:r>
          </w:p>
        </w:tc>
      </w:tr>
      <w:tr w:rsidR="00013C57" w:rsidRPr="00D93246" w14:paraId="0833EFD9" w14:textId="77777777" w:rsidTr="001B1414">
        <w:trPr>
          <w:trHeight w:val="789"/>
        </w:trPr>
        <w:tc>
          <w:tcPr>
            <w:tcW w:w="345" w:type="dxa"/>
            <w:vMerge/>
            <w:shd w:val="clear" w:color="auto" w:fill="auto"/>
            <w:vAlign w:val="center"/>
          </w:tcPr>
          <w:p w14:paraId="344A0C7D" w14:textId="77777777" w:rsidR="005C5002" w:rsidRPr="00013C57" w:rsidRDefault="005C5002" w:rsidP="00DD3461">
            <w:pPr>
              <w:jc w:val="center"/>
              <w:rPr>
                <w:b/>
                <w:sz w:val="18"/>
                <w:szCs w:val="18"/>
                <w:lang w:val="tr-TR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14:paraId="17CDD920" w14:textId="77777777" w:rsidR="005C5002" w:rsidRDefault="005C5002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62" w:type="dxa"/>
            <w:vMerge/>
            <w:shd w:val="clear" w:color="auto" w:fill="auto"/>
            <w:vAlign w:val="center"/>
          </w:tcPr>
          <w:p w14:paraId="4F0F5F90" w14:textId="77777777" w:rsidR="005C5002" w:rsidRPr="001714ED" w:rsidRDefault="005C5002" w:rsidP="00DD3461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vMerge/>
            <w:shd w:val="clear" w:color="auto" w:fill="auto"/>
            <w:vAlign w:val="center"/>
          </w:tcPr>
          <w:p w14:paraId="1BD20755" w14:textId="77777777" w:rsidR="005C5002" w:rsidRPr="008E61A0" w:rsidRDefault="005C5002" w:rsidP="00DD3461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6370108F" w14:textId="77777777" w:rsidR="005C5002" w:rsidRPr="00013C57" w:rsidRDefault="006932A3" w:rsidP="00013C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Uçak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to</w:t>
            </w:r>
            <w:r w:rsidRPr="00013C57">
              <w:rPr>
                <w:rFonts w:ascii="Arial" w:hAnsi="Arial" w:cs="Arial"/>
                <w:b/>
                <w:sz w:val="16"/>
                <w:szCs w:val="16"/>
              </w:rPr>
              <w:t>büs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9864D3" w:rsidRPr="00013C57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ren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>/G</w:t>
            </w:r>
            <w:r w:rsidR="006D477B" w:rsidRPr="00013C57">
              <w:rPr>
                <w:rFonts w:ascii="Arial" w:hAnsi="Arial" w:cs="Arial"/>
                <w:b/>
                <w:sz w:val="16"/>
                <w:szCs w:val="16"/>
              </w:rPr>
              <w:t>emi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D381F21" w14:textId="77777777" w:rsidR="005C5002" w:rsidRPr="00013C57" w:rsidRDefault="00013C57" w:rsidP="00013C57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proofErr w:type="spellStart"/>
            <w:r w:rsidR="006932A3" w:rsidRPr="00013C57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gün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D0F2561" w14:textId="77777777" w:rsidR="005C5002" w:rsidRPr="00013C57" w:rsidRDefault="005C5002" w:rsidP="00013C57">
            <w:pPr>
              <w:ind w:left="-30" w:right="-108" w:hanging="7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esmi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/ K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iralık Taşıt  (km)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919E5C2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Toplu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Taşıma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iniş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sayısı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5190366A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gün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48472C7" w14:textId="77777777" w:rsidR="005C5002" w:rsidRPr="00013C57" w:rsidRDefault="005C5002" w:rsidP="009864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esmi/</w:t>
            </w:r>
            <w:r w:rsidR="009864D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   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Kiralık Taşıt             (km)</w:t>
            </w:r>
          </w:p>
        </w:tc>
      </w:tr>
      <w:tr w:rsidR="00013C57" w:rsidRPr="00252423" w14:paraId="5CA35B24" w14:textId="77777777" w:rsidTr="001B1414">
        <w:trPr>
          <w:trHeight w:val="416"/>
        </w:trPr>
        <w:tc>
          <w:tcPr>
            <w:tcW w:w="345" w:type="dxa"/>
            <w:shd w:val="clear" w:color="auto" w:fill="auto"/>
            <w:vAlign w:val="center"/>
          </w:tcPr>
          <w:p w14:paraId="4B850A1C" w14:textId="77777777" w:rsidR="005C5002" w:rsidRPr="00013C57" w:rsidRDefault="005C5002" w:rsidP="00DD3461">
            <w:pPr>
              <w:jc w:val="center"/>
              <w:rPr>
                <w:sz w:val="16"/>
                <w:szCs w:val="16"/>
                <w:lang w:val="tr-TR"/>
              </w:rPr>
            </w:pPr>
            <w:r w:rsidRPr="00013C57">
              <w:rPr>
                <w:sz w:val="16"/>
                <w:szCs w:val="16"/>
                <w:lang w:val="tr-TR"/>
              </w:rPr>
              <w:t>1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49E1A97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712E22A6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11F428E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5ED1DD4A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42342A4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47C0507D" w14:textId="77777777" w:rsidR="005C5002" w:rsidRPr="003873E7" w:rsidRDefault="005C5002" w:rsidP="00013C5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7DCAD1E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27EA2C58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5DB3FAA4" w14:textId="77777777" w:rsidR="005C5002" w:rsidRPr="003873E7" w:rsidRDefault="005C5002" w:rsidP="009864D3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013C57" w:rsidRPr="00252423" w14:paraId="50815456" w14:textId="77777777" w:rsidTr="001B1414">
        <w:trPr>
          <w:trHeight w:val="395"/>
        </w:trPr>
        <w:tc>
          <w:tcPr>
            <w:tcW w:w="345" w:type="dxa"/>
            <w:shd w:val="clear" w:color="auto" w:fill="auto"/>
            <w:vAlign w:val="center"/>
          </w:tcPr>
          <w:p w14:paraId="01EC4DB2" w14:textId="77777777" w:rsidR="005C5002" w:rsidRPr="00013C57" w:rsidRDefault="005C5002" w:rsidP="00DD3461">
            <w:pPr>
              <w:jc w:val="center"/>
              <w:rPr>
                <w:sz w:val="16"/>
                <w:szCs w:val="16"/>
                <w:lang w:val="tr-TR"/>
              </w:rPr>
            </w:pPr>
            <w:r w:rsidRPr="00013C57">
              <w:rPr>
                <w:sz w:val="16"/>
                <w:szCs w:val="16"/>
                <w:lang w:val="tr-TR"/>
              </w:rPr>
              <w:t>2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616D626E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3C65FBB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2F767F96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70096ABE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450DF4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1D928222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189715F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77316BE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3E0492D2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013C57" w:rsidRPr="003873E7" w14:paraId="1022413E" w14:textId="77777777" w:rsidTr="001B1414">
        <w:trPr>
          <w:trHeight w:val="415"/>
        </w:trPr>
        <w:tc>
          <w:tcPr>
            <w:tcW w:w="252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D3D1D" w14:textId="77777777" w:rsidR="004E0A1C" w:rsidRPr="003873E7" w:rsidRDefault="004E0A1C" w:rsidP="00A802D1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TOPLAM 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E3B28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03B29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A4E43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94D48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6C767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CAB30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55E01213" w14:textId="77777777" w:rsidR="004E0A1C" w:rsidRPr="003873E7" w:rsidRDefault="004E0A1C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14:paraId="315B23DE" w14:textId="77777777" w:rsidR="00E93A9C" w:rsidRPr="00A4077B" w:rsidRDefault="00E93A9C" w:rsidP="001B1414">
      <w:pPr>
        <w:ind w:right="-178"/>
        <w:jc w:val="both"/>
        <w:rPr>
          <w:rFonts w:ascii="Arial" w:hAnsi="Arial" w:cs="Arial"/>
          <w:bCs/>
          <w:sz w:val="14"/>
          <w:szCs w:val="14"/>
          <w:lang w:val="tr-TR"/>
        </w:rPr>
      </w:pPr>
    </w:p>
    <w:p w14:paraId="107BBB57" w14:textId="77777777" w:rsidR="005C5002" w:rsidRDefault="005C5002" w:rsidP="000F1F3C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75CEBB37" w14:textId="77777777" w:rsidR="005C5002" w:rsidRPr="003873E7" w:rsidRDefault="005C5002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Arial" w:hAnsi="Arial" w:cs="Arial"/>
          <w:b/>
          <w:sz w:val="18"/>
          <w:szCs w:val="18"/>
          <w:lang w:val="tr-TR"/>
        </w:rPr>
        <w:t>Yurt</w:t>
      </w:r>
      <w:r w:rsidR="006D477B">
        <w:rPr>
          <w:rFonts w:ascii="Arial" w:hAnsi="Arial" w:cs="Arial"/>
          <w:b/>
          <w:sz w:val="18"/>
          <w:szCs w:val="18"/>
          <w:lang w:val="tr-TR"/>
        </w:rPr>
        <w:t xml:space="preserve"> D</w:t>
      </w:r>
      <w:r>
        <w:rPr>
          <w:rFonts w:ascii="Arial" w:hAnsi="Arial" w:cs="Arial"/>
          <w:b/>
          <w:sz w:val="18"/>
          <w:szCs w:val="18"/>
          <w:lang w:val="tr-TR"/>
        </w:rPr>
        <w:t>ışı</w:t>
      </w:r>
      <w:r w:rsidRPr="003873E7">
        <w:rPr>
          <w:rFonts w:ascii="Arial" w:hAnsi="Arial" w:cs="Arial"/>
          <w:b/>
          <w:sz w:val="18"/>
          <w:szCs w:val="18"/>
          <w:lang w:val="tr-TR"/>
        </w:rPr>
        <w:t xml:space="preserve"> Saha Çalışması Seyahat Giderleri (03.3)</w:t>
      </w:r>
    </w:p>
    <w:p w14:paraId="16F1192E" w14:textId="77777777" w:rsidR="005C5002" w:rsidRPr="00C60BEF" w:rsidRDefault="005C5002" w:rsidP="005C5002">
      <w:pPr>
        <w:pStyle w:val="WW-NormalWeb1"/>
        <w:spacing w:before="40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(Yurt</w:t>
      </w:r>
      <w:r w:rsidR="00824531">
        <w:rPr>
          <w:rFonts w:ascii="Arial" w:hAnsi="Arial" w:cs="Arial"/>
          <w:bCs/>
          <w:sz w:val="16"/>
          <w:szCs w:val="16"/>
        </w:rPr>
        <w:t xml:space="preserve"> Dışı</w:t>
      </w:r>
      <w:r>
        <w:rPr>
          <w:rFonts w:ascii="Arial" w:hAnsi="Arial" w:cs="Arial"/>
          <w:bCs/>
          <w:sz w:val="16"/>
          <w:szCs w:val="16"/>
        </w:rPr>
        <w:t xml:space="preserve"> Saha Ç</w:t>
      </w:r>
      <w:r w:rsidR="00824531">
        <w:rPr>
          <w:rFonts w:ascii="Arial" w:hAnsi="Arial" w:cs="Arial"/>
          <w:bCs/>
          <w:sz w:val="16"/>
          <w:szCs w:val="16"/>
        </w:rPr>
        <w:t>alışması P</w:t>
      </w:r>
      <w:r w:rsidRPr="00C60BEF">
        <w:rPr>
          <w:rFonts w:ascii="Arial" w:hAnsi="Arial" w:cs="Arial"/>
          <w:bCs/>
          <w:sz w:val="16"/>
          <w:szCs w:val="16"/>
        </w:rPr>
        <w:t>lanındaki verilerle uyumlu olacak şekilde doldurulur ve bütçelendirilir)</w:t>
      </w:r>
    </w:p>
    <w:tbl>
      <w:tblPr>
        <w:tblW w:w="1007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967"/>
        <w:gridCol w:w="1160"/>
        <w:gridCol w:w="992"/>
        <w:gridCol w:w="1277"/>
        <w:gridCol w:w="1565"/>
        <w:gridCol w:w="1419"/>
      </w:tblGrid>
      <w:tr w:rsidR="005C5002" w:rsidRPr="003873E7" w14:paraId="2C15E53D" w14:textId="77777777" w:rsidTr="001B1414">
        <w:trPr>
          <w:trHeight w:val="731"/>
        </w:trPr>
        <w:tc>
          <w:tcPr>
            <w:tcW w:w="2697" w:type="dxa"/>
            <w:shd w:val="clear" w:color="auto" w:fill="FFFFFF"/>
            <w:vAlign w:val="center"/>
          </w:tcPr>
          <w:p w14:paraId="3A5FB84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52D48F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Kişi Sayısı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5552F61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 Adedi (kez)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77B8D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Gün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B857F" w14:textId="77777777" w:rsidR="005C5002" w:rsidRPr="00013C57" w:rsidRDefault="00075C3C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(ücret x g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ün)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D3898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Katedilecek Yol (km)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DD108CA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  <w:p w14:paraId="574B2B0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  <w:p w14:paraId="79BEE9A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</w:tc>
      </w:tr>
      <w:tr w:rsidR="005C5002" w:rsidRPr="00D93246" w14:paraId="4A3F8874" w14:textId="77777777" w:rsidTr="001B1414">
        <w:trPr>
          <w:trHeight w:val="647"/>
        </w:trPr>
        <w:tc>
          <w:tcPr>
            <w:tcW w:w="2697" w:type="dxa"/>
            <w:shd w:val="clear" w:color="auto" w:fill="auto"/>
            <w:vAlign w:val="center"/>
          </w:tcPr>
          <w:p w14:paraId="5F081286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Uluslar</w:t>
            </w:r>
            <w:r w:rsidR="00075C3C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A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rası Seyahat </w:t>
            </w:r>
          </w:p>
          <w:p w14:paraId="53BB95D1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(</w:t>
            </w:r>
            <w:r w:rsidR="00824531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u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çak/</w:t>
            </w:r>
            <w:r w:rsidR="00824531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otobüs/t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ren</w:t>
            </w:r>
            <w:r w:rsidR="00824531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/gemi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456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7198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A2BFD7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54A827A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5205446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2F1EC385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D93246" w14:paraId="1830C5FE" w14:textId="77777777" w:rsidTr="001B1414">
        <w:trPr>
          <w:trHeight w:val="636"/>
        </w:trPr>
        <w:tc>
          <w:tcPr>
            <w:tcW w:w="2697" w:type="dxa"/>
            <w:shd w:val="clear" w:color="auto" w:fill="auto"/>
            <w:vAlign w:val="center"/>
          </w:tcPr>
          <w:p w14:paraId="02629A65" w14:textId="77777777" w:rsidR="005C5002" w:rsidRPr="00013C57" w:rsidRDefault="00075C3C" w:rsidP="00013C57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Yurt Dışında Şehi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İ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çi Toplu Taşıma (otobüs/tren/metro vb.)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C9B66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7A9F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7EF848D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7ABCF4AE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3E03A0C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2C3C1650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D93246" w14:paraId="657BEFEF" w14:textId="77777777" w:rsidTr="001B1414">
        <w:trPr>
          <w:trHeight w:val="479"/>
        </w:trPr>
        <w:tc>
          <w:tcPr>
            <w:tcW w:w="2697" w:type="dxa"/>
            <w:shd w:val="clear" w:color="auto" w:fill="auto"/>
            <w:vAlign w:val="center"/>
          </w:tcPr>
          <w:p w14:paraId="22286D54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Özel/Res</w:t>
            </w:r>
            <w:r w:rsidR="008935DC">
              <w:rPr>
                <w:rFonts w:ascii="Arial" w:hAnsi="Arial" w:cs="Arial"/>
                <w:b/>
                <w:sz w:val="16"/>
                <w:szCs w:val="16"/>
                <w:lang w:val="tr-TR"/>
              </w:rPr>
              <w:t>mi/Kiralık Taşıt ile Seyahat (*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3F6F10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38883C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404040"/>
            <w:vAlign w:val="center"/>
          </w:tcPr>
          <w:p w14:paraId="1733A5D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36EB07B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52411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00F581A9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67DFE8F4" w14:textId="77777777" w:rsidTr="001B1414">
        <w:trPr>
          <w:trHeight w:val="467"/>
        </w:trPr>
        <w:tc>
          <w:tcPr>
            <w:tcW w:w="2697" w:type="dxa"/>
            <w:shd w:val="clear" w:color="auto" w:fill="auto"/>
            <w:vAlign w:val="center"/>
          </w:tcPr>
          <w:p w14:paraId="5EB07EDD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Gideri</w:t>
            </w:r>
          </w:p>
        </w:tc>
        <w:tc>
          <w:tcPr>
            <w:tcW w:w="967" w:type="dxa"/>
            <w:shd w:val="clear" w:color="auto" w:fill="404040"/>
            <w:vAlign w:val="center"/>
          </w:tcPr>
          <w:p w14:paraId="33FFBDD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shd w:val="clear" w:color="auto" w:fill="404040"/>
            <w:vAlign w:val="center"/>
          </w:tcPr>
          <w:p w14:paraId="752223D0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C4CC70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E3B17D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31CE938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772BD6E4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7705DCB3" w14:textId="77777777" w:rsidTr="001B1414">
        <w:trPr>
          <w:trHeight w:val="499"/>
        </w:trPr>
        <w:tc>
          <w:tcPr>
            <w:tcW w:w="2697" w:type="dxa"/>
            <w:shd w:val="clear" w:color="auto" w:fill="auto"/>
            <w:vAlign w:val="center"/>
          </w:tcPr>
          <w:p w14:paraId="13F8C9DC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Gündelik (**)</w:t>
            </w:r>
          </w:p>
          <w:p w14:paraId="4A64C201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(</w:t>
            </w:r>
            <w:r w:rsidR="00075C3C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proje e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kibi)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38C56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DB8F4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13FD3F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shd w:val="clear" w:color="auto" w:fill="404040"/>
            <w:vAlign w:val="center"/>
          </w:tcPr>
          <w:p w14:paraId="44E70FAF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6F51967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2805868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73E15269" w14:textId="77777777" w:rsidTr="001B1414">
        <w:trPr>
          <w:trHeight w:val="479"/>
        </w:trPr>
        <w:tc>
          <w:tcPr>
            <w:tcW w:w="2697" w:type="dxa"/>
            <w:shd w:val="clear" w:color="auto" w:fill="auto"/>
            <w:vAlign w:val="center"/>
          </w:tcPr>
          <w:p w14:paraId="36F0B710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Konaklama (**)</w:t>
            </w:r>
          </w:p>
          <w:p w14:paraId="4BABBA5A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(</w:t>
            </w:r>
            <w:r w:rsidR="00075C3C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proje e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kibi)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618EAD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shd w:val="clear" w:color="auto" w:fill="FFFFFF"/>
            <w:vAlign w:val="center"/>
          </w:tcPr>
          <w:p w14:paraId="54F6BD6E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CE180E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shd w:val="clear" w:color="auto" w:fill="404040"/>
            <w:vAlign w:val="center"/>
          </w:tcPr>
          <w:p w14:paraId="357D8490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2B5359F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37AFF1F0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7F9CDA2D" w14:textId="77777777" w:rsidTr="001B1414">
        <w:trPr>
          <w:trHeight w:val="656"/>
        </w:trPr>
        <w:tc>
          <w:tcPr>
            <w:tcW w:w="8658" w:type="dxa"/>
            <w:gridSpan w:val="6"/>
            <w:shd w:val="clear" w:color="auto" w:fill="FFFFFF"/>
            <w:vAlign w:val="center"/>
          </w:tcPr>
          <w:p w14:paraId="26237843" w14:textId="77777777" w:rsidR="005C5002" w:rsidRPr="00013C57" w:rsidRDefault="005C5002" w:rsidP="00075C3C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39C96E65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14:paraId="4E2006B3" w14:textId="77777777" w:rsidR="0086767F" w:rsidRDefault="0086767F" w:rsidP="0086767F">
      <w:pPr>
        <w:pStyle w:val="WW-NormalWeb1"/>
        <w:spacing w:before="40" w:after="0"/>
        <w:ind w:left="-142"/>
        <w:jc w:val="both"/>
        <w:rPr>
          <w:rFonts w:ascii="Arial" w:hAnsi="Arial" w:cs="Arial"/>
          <w:sz w:val="14"/>
          <w:szCs w:val="14"/>
        </w:rPr>
      </w:pPr>
    </w:p>
    <w:p w14:paraId="3DADD384" w14:textId="77777777" w:rsidR="0086767F" w:rsidRPr="0086767F" w:rsidRDefault="0086767F" w:rsidP="0086767F">
      <w:pPr>
        <w:pStyle w:val="WW-NormalWeb1"/>
        <w:spacing w:before="40" w:after="0"/>
        <w:ind w:left="-142"/>
        <w:jc w:val="both"/>
        <w:rPr>
          <w:rFonts w:ascii="Arial" w:hAnsi="Arial" w:cs="Arial"/>
          <w:sz w:val="14"/>
          <w:szCs w:val="14"/>
        </w:rPr>
      </w:pPr>
    </w:p>
    <w:tbl>
      <w:tblPr>
        <w:tblW w:w="1020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931"/>
        <w:gridCol w:w="1276"/>
      </w:tblGrid>
      <w:tr w:rsidR="002C07B3" w:rsidRPr="003873E7" w14:paraId="2D7024EF" w14:textId="77777777" w:rsidTr="00116B1F"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838FB" w14:textId="77777777" w:rsidR="001D6C16" w:rsidRPr="003873E7" w:rsidRDefault="001D6C16" w:rsidP="001D6C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  <w:lang w:val="tr-TR"/>
              </w:rPr>
              <w:t>Seyahat Giderleri</w:t>
            </w:r>
          </w:p>
          <w:p w14:paraId="7ACEE0B4" w14:textId="77777777" w:rsidR="00404A66" w:rsidRPr="009864D3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 xml:space="preserve">Saha Çalışması Dışındaki Faaliyetler İçin Yapılacak Olan </w:t>
            </w:r>
            <w:r w:rsidR="00F91698" w:rsidRPr="009864D3">
              <w:rPr>
                <w:rFonts w:ascii="Arial" w:hAnsi="Arial" w:cs="Arial"/>
                <w:b/>
                <w:sz w:val="16"/>
                <w:szCs w:val="16"/>
              </w:rPr>
              <w:t>Yurt İçi</w:t>
            </w:r>
            <w:r w:rsidR="001D6C16" w:rsidRPr="009864D3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="00F91698" w:rsidRPr="009864D3">
              <w:rPr>
                <w:rFonts w:ascii="Arial" w:hAnsi="Arial" w:cs="Arial"/>
                <w:b/>
                <w:sz w:val="16"/>
                <w:szCs w:val="16"/>
              </w:rPr>
              <w:t>Yurt Dışı</w:t>
            </w:r>
            <w:r w:rsidR="001D6C16" w:rsidRPr="009864D3">
              <w:rPr>
                <w:rFonts w:ascii="Arial" w:hAnsi="Arial" w:cs="Arial"/>
                <w:b/>
                <w:sz w:val="16"/>
                <w:szCs w:val="16"/>
              </w:rPr>
              <w:t xml:space="preserve"> Seyahatler</w:t>
            </w:r>
          </w:p>
          <w:p w14:paraId="6D8F4C54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(Bilimsel Toplantılara Katılma, Çalışma Ziyaretleri vb.</w:t>
            </w:r>
            <w:r w:rsidR="002D6DD4" w:rsidRPr="009864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9864D3">
              <w:rPr>
                <w:rFonts w:ascii="Arial" w:hAnsi="Arial" w:cs="Arial"/>
                <w:b/>
                <w:sz w:val="16"/>
                <w:szCs w:val="16"/>
              </w:rPr>
              <w:t>Faaliyetler)(*)</w:t>
            </w:r>
            <w:r w:rsidR="00A97583" w:rsidRPr="009864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F3D03" w:rsidRPr="009864D3">
              <w:rPr>
                <w:rFonts w:ascii="Arial" w:hAnsi="Arial" w:cs="Arial"/>
                <w:b/>
                <w:sz w:val="16"/>
                <w:szCs w:val="16"/>
              </w:rPr>
              <w:t>(03.4</w:t>
            </w:r>
            <w:r w:rsidR="00931377" w:rsidRPr="009864D3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2C07B3" w:rsidRPr="003873E7" w14:paraId="5E12BDC6" w14:textId="77777777" w:rsidTr="00116B1F"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245A663" w14:textId="77777777" w:rsidR="00404A66" w:rsidRPr="009864D3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50CFB56" w14:textId="77777777" w:rsidR="00404A66" w:rsidRPr="009864D3" w:rsidRDefault="00B31AC3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TOPLAM</w:t>
            </w:r>
            <w:r w:rsidR="00404A66" w:rsidRPr="009864D3">
              <w:rPr>
                <w:rFonts w:ascii="Arial" w:hAnsi="Arial" w:cs="Arial"/>
                <w:b/>
                <w:sz w:val="16"/>
                <w:szCs w:val="16"/>
              </w:rPr>
              <w:t xml:space="preserve"> (TL)</w:t>
            </w:r>
          </w:p>
        </w:tc>
      </w:tr>
      <w:tr w:rsidR="002C07B3" w:rsidRPr="003873E7" w14:paraId="1011A2B4" w14:textId="77777777" w:rsidTr="00116B1F">
        <w:tc>
          <w:tcPr>
            <w:tcW w:w="89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007433A" w14:textId="77777777" w:rsidR="00404A66" w:rsidRPr="009864D3" w:rsidRDefault="00F91698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lastRenderedPageBreak/>
              <w:t>Yurt İçi</w:t>
            </w:r>
            <w:r w:rsidR="00404A66" w:rsidRPr="009864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31AC3">
              <w:rPr>
                <w:rFonts w:ascii="Arial" w:hAnsi="Arial" w:cs="Arial"/>
                <w:b/>
                <w:sz w:val="16"/>
                <w:szCs w:val="16"/>
              </w:rPr>
              <w:t xml:space="preserve">/ Yurt Dışı </w:t>
            </w:r>
            <w:r w:rsidR="00404A66" w:rsidRPr="009864D3">
              <w:rPr>
                <w:rFonts w:ascii="Arial" w:hAnsi="Arial" w:cs="Arial"/>
                <w:b/>
                <w:sz w:val="16"/>
                <w:szCs w:val="16"/>
              </w:rPr>
              <w:t>Seyahat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1AAC9F0" w14:textId="135F88A3" w:rsidR="00404A66" w:rsidRPr="009864D3" w:rsidRDefault="00C15221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17.000,00</w:t>
            </w:r>
          </w:p>
        </w:tc>
      </w:tr>
      <w:tr w:rsidR="00DC57B1" w:rsidRPr="003873E7" w14:paraId="01C0BF25" w14:textId="77777777" w:rsidTr="00116B1F">
        <w:tc>
          <w:tcPr>
            <w:tcW w:w="89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F9B94CF" w14:textId="77777777" w:rsidR="00DC57B1" w:rsidRPr="00DC57B1" w:rsidRDefault="00DC57B1" w:rsidP="00DC57B1">
            <w:pPr>
              <w:pStyle w:val="Default"/>
              <w:rPr>
                <w:color w:val="auto"/>
                <w:sz w:val="16"/>
                <w:szCs w:val="16"/>
              </w:rPr>
            </w:pPr>
            <w:r w:rsidRPr="00DC57B1">
              <w:rPr>
                <w:b/>
                <w:bCs/>
                <w:color w:val="auto"/>
                <w:sz w:val="16"/>
                <w:szCs w:val="16"/>
              </w:rPr>
              <w:t>Yurt Dışı Uçak Bileti (TÜBİTAK’tan talep edilen)</w:t>
            </w:r>
            <w:r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DC57B1">
              <w:rPr>
                <w:b/>
                <w:bCs/>
                <w:color w:val="auto"/>
                <w:sz w:val="16"/>
                <w:szCs w:val="16"/>
              </w:rPr>
              <w:t xml:space="preserve">(**)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EA88344" w14:textId="77777777" w:rsidR="00DC57B1" w:rsidRPr="00DC57B1" w:rsidRDefault="00DC57B1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75D26A" w14:textId="77777777" w:rsidR="00DC57B1" w:rsidRDefault="00DC57B1" w:rsidP="00CE5AAE">
      <w:pPr>
        <w:pStyle w:val="WW-NormalWeb1"/>
        <w:spacing w:before="0" w:after="0"/>
        <w:ind w:left="-142"/>
        <w:jc w:val="both"/>
        <w:rPr>
          <w:rFonts w:ascii="Arial" w:hAnsi="Arial" w:cs="Arial"/>
          <w:sz w:val="14"/>
          <w:szCs w:val="14"/>
        </w:rPr>
      </w:pPr>
    </w:p>
    <w:p w14:paraId="4C15E53A" w14:textId="77777777" w:rsidR="00990031" w:rsidRDefault="00990031" w:rsidP="00CE5AAE">
      <w:pPr>
        <w:pStyle w:val="WW-NormalWeb1"/>
        <w:spacing w:before="0" w:after="0"/>
        <w:ind w:left="-142"/>
        <w:jc w:val="both"/>
        <w:rPr>
          <w:rFonts w:ascii="Arial" w:hAnsi="Arial" w:cs="Arial"/>
          <w:sz w:val="14"/>
          <w:szCs w:val="14"/>
        </w:rPr>
      </w:pPr>
    </w:p>
    <w:p w14:paraId="7F07CF2A" w14:textId="77777777" w:rsidR="00116B1F" w:rsidRDefault="00116B1F" w:rsidP="00404A66">
      <w:pPr>
        <w:pStyle w:val="WW-NormalWeb1"/>
        <w:spacing w:before="0" w:after="0"/>
        <w:jc w:val="both"/>
        <w:rPr>
          <w:rFonts w:ascii="Arial" w:hAnsi="Arial" w:cs="Arial"/>
          <w:sz w:val="14"/>
          <w:szCs w:val="14"/>
        </w:rPr>
      </w:pPr>
    </w:p>
    <w:tbl>
      <w:tblPr>
        <w:tblW w:w="1046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71"/>
        <w:gridCol w:w="2268"/>
        <w:gridCol w:w="2268"/>
        <w:gridCol w:w="1559"/>
      </w:tblGrid>
      <w:tr w:rsidR="002C07B3" w:rsidRPr="003873E7" w14:paraId="3D2969CB" w14:textId="77777777" w:rsidTr="00BD42FC">
        <w:trPr>
          <w:trHeight w:val="339"/>
        </w:trPr>
        <w:tc>
          <w:tcPr>
            <w:tcW w:w="104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6A14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Bursiyer</w:t>
            </w:r>
            <w:r w:rsidR="001D6C16" w:rsidRPr="003873E7">
              <w:rPr>
                <w:rFonts w:ascii="Arial" w:hAnsi="Arial" w:cs="Arial"/>
                <w:b/>
                <w:sz w:val="18"/>
                <w:szCs w:val="18"/>
              </w:rPr>
              <w:t xml:space="preserve"> Ücretleri</w:t>
            </w:r>
            <w:r w:rsidRPr="003873E7">
              <w:rPr>
                <w:rFonts w:ascii="Arial" w:hAnsi="Arial" w:cs="Arial"/>
                <w:b/>
                <w:sz w:val="18"/>
                <w:szCs w:val="18"/>
              </w:rPr>
              <w:t xml:space="preserve"> (*)</w:t>
            </w:r>
            <w:r w:rsidR="00931377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(05.4)</w:t>
            </w:r>
          </w:p>
        </w:tc>
      </w:tr>
      <w:tr w:rsidR="002C07B3" w:rsidRPr="003873E7" w14:paraId="57194C5C" w14:textId="77777777" w:rsidTr="00BD42FC">
        <w:trPr>
          <w:trHeight w:val="559"/>
        </w:trPr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5321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Niteliği</w:t>
            </w:r>
          </w:p>
          <w:p w14:paraId="519E16A4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64D3">
              <w:rPr>
                <w:rFonts w:ascii="Arial" w:hAnsi="Arial" w:cs="Arial"/>
                <w:sz w:val="16"/>
                <w:szCs w:val="16"/>
              </w:rPr>
              <w:t>(</w:t>
            </w:r>
            <w:r w:rsidR="00931377" w:rsidRPr="009864D3">
              <w:rPr>
                <w:rFonts w:ascii="Arial" w:hAnsi="Arial" w:cs="Arial"/>
                <w:sz w:val="16"/>
                <w:szCs w:val="16"/>
              </w:rPr>
              <w:t>Lisans/</w:t>
            </w:r>
            <w:r w:rsidRPr="009864D3">
              <w:rPr>
                <w:rFonts w:ascii="Arial" w:hAnsi="Arial" w:cs="Arial"/>
                <w:sz w:val="16"/>
                <w:szCs w:val="16"/>
              </w:rPr>
              <w:t>Y. Lisans/Doktora/Doktora Sonrası Araştırmacı)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782F2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Projede Yer Alma Süresi (ay)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750EF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 xml:space="preserve">Burs Miktarı </w:t>
            </w:r>
            <w:r w:rsidR="00013C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  <w:r w:rsidRPr="009864D3">
              <w:rPr>
                <w:rFonts w:ascii="Arial" w:hAnsi="Arial" w:cs="Arial"/>
                <w:b/>
                <w:sz w:val="16"/>
                <w:szCs w:val="16"/>
              </w:rPr>
              <w:t>(TL/ay)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8C48D" w14:textId="77777777" w:rsidR="00404A66" w:rsidRPr="009864D3" w:rsidRDefault="00404A66" w:rsidP="00013C5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Toplam</w:t>
            </w:r>
            <w:r w:rsidR="00013C57">
              <w:rPr>
                <w:rFonts w:ascii="Arial" w:hAnsi="Arial" w:cs="Arial"/>
                <w:b/>
                <w:sz w:val="16"/>
                <w:szCs w:val="16"/>
              </w:rPr>
              <w:t xml:space="preserve">                     </w:t>
            </w:r>
            <w:r w:rsidRPr="009864D3">
              <w:rPr>
                <w:rFonts w:ascii="Arial" w:hAnsi="Arial" w:cs="Arial"/>
                <w:b/>
                <w:sz w:val="16"/>
                <w:szCs w:val="16"/>
              </w:rPr>
              <w:t>(TL)</w:t>
            </w:r>
          </w:p>
        </w:tc>
      </w:tr>
      <w:tr w:rsidR="002C07B3" w:rsidRPr="003873E7" w14:paraId="2E476220" w14:textId="77777777" w:rsidTr="00BD42FC">
        <w:trPr>
          <w:trHeight w:val="326"/>
        </w:trPr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0933812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ADACB6E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6BAF9FB" w14:textId="77777777" w:rsidR="00404A66" w:rsidRPr="003873E7" w:rsidRDefault="00404A66" w:rsidP="008E769D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14C7F1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3873E7" w14:paraId="5D2ACD83" w14:textId="77777777" w:rsidTr="00BD42FC">
        <w:trPr>
          <w:trHeight w:val="345"/>
        </w:trPr>
        <w:tc>
          <w:tcPr>
            <w:tcW w:w="43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C2159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7FDE4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3F443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E7F6A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3873E7" w14:paraId="57E99014" w14:textId="77777777" w:rsidTr="00BD42FC">
        <w:trPr>
          <w:trHeight w:val="352"/>
        </w:trPr>
        <w:tc>
          <w:tcPr>
            <w:tcW w:w="89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B09C8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TOPLAM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32CC5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FA56F4" w14:textId="784B186D" w:rsidR="00306FEB" w:rsidRDefault="00306FEB" w:rsidP="00AF5A2D">
      <w:pPr>
        <w:pStyle w:val="WW-NormalWeb1"/>
        <w:spacing w:before="0" w:after="0"/>
        <w:ind w:right="-603"/>
        <w:jc w:val="both"/>
        <w:rPr>
          <w:rFonts w:ascii="Arial" w:hAnsi="Arial" w:cs="Arial"/>
          <w:sz w:val="14"/>
          <w:szCs w:val="14"/>
        </w:rPr>
      </w:pPr>
    </w:p>
    <w:p w14:paraId="64E6D369" w14:textId="77777777" w:rsidR="00F91698" w:rsidRPr="003873E7" w:rsidRDefault="00F91698" w:rsidP="00F91698">
      <w:pPr>
        <w:widowControl/>
        <w:suppressAutoHyphens w:val="0"/>
        <w:jc w:val="both"/>
        <w:textAlignment w:val="baseline"/>
        <w:rPr>
          <w:rFonts w:ascii="Arial" w:hAnsi="Arial" w:cs="Arial"/>
          <w:sz w:val="14"/>
          <w:szCs w:val="14"/>
          <w:lang w:val="tr-TR"/>
        </w:rPr>
      </w:pPr>
    </w:p>
    <w:p w14:paraId="06495E41" w14:textId="77777777" w:rsidR="00306FEB" w:rsidRPr="003873E7" w:rsidRDefault="00721BB6" w:rsidP="00C93734">
      <w:pPr>
        <w:widowControl/>
        <w:tabs>
          <w:tab w:val="left" w:pos="360"/>
        </w:tabs>
        <w:suppressAutoHyphens w:val="0"/>
        <w:autoSpaceDE w:val="0"/>
        <w:spacing w:after="120"/>
        <w:jc w:val="center"/>
        <w:rPr>
          <w:rFonts w:ascii="Arial" w:hAnsi="Arial" w:cs="Arial"/>
          <w:b/>
          <w:bCs/>
          <w:sz w:val="18"/>
          <w:szCs w:val="18"/>
          <w:u w:val="single"/>
          <w:lang w:val="tr-TR"/>
        </w:rPr>
      </w:pPr>
      <w:r w:rsidRPr="003873E7">
        <w:rPr>
          <w:rFonts w:ascii="Arial" w:hAnsi="Arial" w:cs="Arial"/>
          <w:b/>
          <w:bCs/>
          <w:sz w:val="18"/>
          <w:szCs w:val="18"/>
          <w:lang w:val="tr-TR"/>
        </w:rPr>
        <w:t>Burs Miktarı Üst Sınırları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969"/>
        <w:gridCol w:w="3544"/>
      </w:tblGrid>
      <w:tr w:rsidR="002C07B3" w:rsidRPr="003873E7" w14:paraId="761E0443" w14:textId="77777777" w:rsidTr="00BD42FC">
        <w:trPr>
          <w:trHeight w:val="22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A7CC" w14:textId="77777777" w:rsidR="00E16795" w:rsidRPr="009864D3" w:rsidRDefault="00E16795" w:rsidP="00E1679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tr-TR"/>
              </w:rPr>
            </w:pPr>
            <w:r w:rsidRPr="009864D3">
              <w:rPr>
                <w:rFonts w:ascii="Arial" w:hAnsi="Arial" w:cs="Arial"/>
                <w:b/>
                <w:bCs/>
                <w:sz w:val="16"/>
                <w:szCs w:val="16"/>
                <w:lang w:val="tr-TR"/>
              </w:rPr>
              <w:t>Niteliği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2231" w14:textId="77777777" w:rsidR="00E16795" w:rsidRPr="009864D3" w:rsidRDefault="00E16795" w:rsidP="00E1679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  <w:lang w:val="tr-TR"/>
              </w:rPr>
              <w:t>Ücret Karşılığı Çalışmıyor İse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668C" w14:textId="77777777" w:rsidR="00E16795" w:rsidRPr="009864D3" w:rsidRDefault="00E16795" w:rsidP="00E1679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  <w:lang w:val="tr-TR"/>
              </w:rPr>
              <w:t>Ücretli Çalışıyor İse</w:t>
            </w:r>
          </w:p>
        </w:tc>
      </w:tr>
      <w:tr w:rsidR="008870BD" w:rsidRPr="003873E7" w14:paraId="17DEE71D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84D5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Lisans Öğrencisi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E161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2.180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25C5" w14:textId="77777777" w:rsidR="008870BD" w:rsidRPr="003873E7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873E7">
              <w:rPr>
                <w:rFonts w:ascii="Arial" w:hAnsi="Arial" w:cs="Arial"/>
                <w:sz w:val="16"/>
                <w:szCs w:val="16"/>
                <w:lang w:val="tr-TR"/>
              </w:rPr>
              <w:t>------------</w:t>
            </w:r>
          </w:p>
        </w:tc>
      </w:tr>
      <w:tr w:rsidR="008870BD" w:rsidRPr="003873E7" w14:paraId="230DD4D1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4F06A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Yüksek Lisans Öğrencisi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0B25" w14:textId="77777777" w:rsidR="008870BD" w:rsidRPr="006F7756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7.275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4EDA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2.180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</w:tr>
      <w:tr w:rsidR="008870BD" w:rsidRPr="003873E7" w14:paraId="693EEC7E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A24AC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Doktora Öğrencisi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D703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9.920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89F2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2.975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</w:tr>
      <w:tr w:rsidR="008870BD" w:rsidRPr="003873E7" w14:paraId="0834733D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86F9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Doktora Sonrası Araştırmacı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D932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13.230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2BBB" w14:textId="77777777" w:rsidR="008870BD" w:rsidRPr="003873E7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873E7">
              <w:rPr>
                <w:rFonts w:ascii="Arial" w:hAnsi="Arial" w:cs="Arial"/>
                <w:sz w:val="16"/>
                <w:szCs w:val="16"/>
                <w:lang w:val="tr-TR"/>
              </w:rPr>
              <w:t>------------</w:t>
            </w:r>
          </w:p>
        </w:tc>
      </w:tr>
    </w:tbl>
    <w:p w14:paraId="5F359784" w14:textId="77777777" w:rsidR="005C753F" w:rsidRPr="003873E7" w:rsidRDefault="005C753F" w:rsidP="00404A66">
      <w:pPr>
        <w:pStyle w:val="WW-NormalWeb1"/>
        <w:spacing w:before="0" w:after="0"/>
        <w:jc w:val="both"/>
        <w:rPr>
          <w:rFonts w:ascii="Arial" w:hAnsi="Arial" w:cs="Arial"/>
          <w:sz w:val="16"/>
          <w:szCs w:val="16"/>
        </w:rPr>
      </w:pPr>
    </w:p>
    <w:tbl>
      <w:tblPr>
        <w:tblW w:w="1046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2552"/>
        <w:gridCol w:w="1984"/>
        <w:gridCol w:w="1843"/>
        <w:gridCol w:w="1559"/>
      </w:tblGrid>
      <w:tr w:rsidR="002C07B3" w:rsidRPr="00D93246" w14:paraId="4B88263E" w14:textId="77777777" w:rsidTr="00BD42FC">
        <w:tc>
          <w:tcPr>
            <w:tcW w:w="1046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912D" w14:textId="77777777" w:rsidR="00404A66" w:rsidRPr="009864D3" w:rsidRDefault="00D955F6" w:rsidP="0040232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864D3">
              <w:rPr>
                <w:rFonts w:ascii="Arial" w:hAnsi="Arial" w:cs="Arial"/>
                <w:b/>
                <w:sz w:val="18"/>
                <w:szCs w:val="18"/>
              </w:rPr>
              <w:t xml:space="preserve">Geçici İşçi Ücretleri </w:t>
            </w:r>
            <w:r w:rsidR="008F3ECE" w:rsidRPr="009864D3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404A66" w:rsidRPr="009864D3">
              <w:rPr>
                <w:rFonts w:ascii="Arial" w:hAnsi="Arial" w:cs="Arial"/>
                <w:b/>
                <w:sz w:val="18"/>
                <w:szCs w:val="18"/>
              </w:rPr>
              <w:t>Yardımcı Personel</w:t>
            </w:r>
            <w:r w:rsidR="008F3ECE" w:rsidRPr="009864D3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1D6C16" w:rsidRPr="009864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217D6" w:rsidRPr="009864D3">
              <w:rPr>
                <w:rFonts w:ascii="Arial" w:hAnsi="Arial" w:cs="Arial"/>
                <w:b/>
                <w:sz w:val="18"/>
                <w:szCs w:val="18"/>
              </w:rPr>
              <w:t>(*)</w:t>
            </w:r>
            <w:r w:rsidR="00931377" w:rsidRPr="009864D3">
              <w:rPr>
                <w:rFonts w:ascii="Arial" w:hAnsi="Arial" w:cs="Arial"/>
                <w:b/>
                <w:sz w:val="18"/>
                <w:szCs w:val="18"/>
              </w:rPr>
              <w:t xml:space="preserve"> (01.3)</w:t>
            </w:r>
          </w:p>
        </w:tc>
      </w:tr>
      <w:tr w:rsidR="002C07B3" w:rsidRPr="003873E7" w14:paraId="65CECA24" w14:textId="77777777" w:rsidTr="00BD42FC"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12FE985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Adı Soyadı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61E7AB7" w14:textId="77777777" w:rsidR="00404A66" w:rsidRPr="00013C57" w:rsidRDefault="00404A66" w:rsidP="00CE5AAE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Nitelik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A56B1CC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Görev Süresi (ay)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AEFA77E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Aylık Ücret (TL)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95215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Toplam (TL)</w:t>
            </w:r>
          </w:p>
        </w:tc>
      </w:tr>
      <w:tr w:rsidR="003510A6" w:rsidRPr="003873E7" w14:paraId="2E0F603F" w14:textId="77777777" w:rsidTr="00BD42FC"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92DB11A" w14:textId="34A21C19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kişisi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8F00D1B" w14:textId="4A1CB2A3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Deprem eğitim uzmanı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C33BCC5" w14:textId="49FE02F6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7DDA410" w14:textId="30C478DA" w:rsidR="003510A6" w:rsidRPr="003873E7" w:rsidRDefault="003510A6" w:rsidP="003510A6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20.000,00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CEBD320" w14:textId="7C5D02BB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60.000,00</w:t>
            </w:r>
          </w:p>
        </w:tc>
      </w:tr>
      <w:tr w:rsidR="003510A6" w:rsidRPr="003873E7" w14:paraId="5D119B8C" w14:textId="77777777" w:rsidTr="00BD42FC">
        <w:tc>
          <w:tcPr>
            <w:tcW w:w="252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EEC20D6" w14:textId="173EC156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 kişisi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3B48450" w14:textId="4AD6E3FA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İlk yardım uzmanı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F44D159" w14:textId="5779BD79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E200678" w14:textId="7466C16A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30.000,00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DA4F9D8" w14:textId="25170661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30.000,00</w:t>
            </w:r>
          </w:p>
        </w:tc>
      </w:tr>
      <w:tr w:rsidR="003510A6" w:rsidRPr="003873E7" w14:paraId="2B380019" w14:textId="77777777" w:rsidTr="00BD42FC">
        <w:tc>
          <w:tcPr>
            <w:tcW w:w="2528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07894006" w14:textId="7F5C8F47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 kişisi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3769EAD1" w14:textId="1CF1810B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Hemşire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5621616" w14:textId="77F04C59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EF632BE" w14:textId="58ADEBDD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15.000,00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57A77" w14:textId="233E6F1A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15.000,00</w:t>
            </w:r>
          </w:p>
        </w:tc>
      </w:tr>
    </w:tbl>
    <w:p w14:paraId="25A0BD89" w14:textId="4512C334" w:rsidR="00404A66" w:rsidRPr="003873E7" w:rsidRDefault="00404A66" w:rsidP="00CE5AAE">
      <w:pPr>
        <w:pStyle w:val="WW-NormalWeb1"/>
        <w:spacing w:before="0" w:after="0"/>
        <w:jc w:val="both"/>
        <w:rPr>
          <w:rFonts w:ascii="Arial" w:hAnsi="Arial" w:cs="Arial"/>
          <w:sz w:val="14"/>
          <w:szCs w:val="14"/>
        </w:rPr>
      </w:pPr>
    </w:p>
    <w:sectPr w:rsidR="00404A66" w:rsidRPr="003873E7" w:rsidSect="0086767F">
      <w:footerReference w:type="default" r:id="rId9"/>
      <w:footnotePr>
        <w:pos w:val="beneathText"/>
      </w:footnotePr>
      <w:pgSz w:w="11899" w:h="16837" w:code="9"/>
      <w:pgMar w:top="1134" w:right="1077" w:bottom="993" w:left="1077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692E" w14:textId="77777777" w:rsidR="004A201F" w:rsidRDefault="004A201F">
      <w:r>
        <w:separator/>
      </w:r>
    </w:p>
  </w:endnote>
  <w:endnote w:type="continuationSeparator" w:id="0">
    <w:p w14:paraId="4D99B35A" w14:textId="77777777" w:rsidR="004A201F" w:rsidRDefault="004A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0233" w14:textId="77777777" w:rsidR="00B21F53" w:rsidRDefault="00B21F53" w:rsidP="00B21F53">
    <w:pPr>
      <w:pStyle w:val="Footer"/>
      <w:rPr>
        <w:sz w:val="16"/>
        <w:szCs w:val="16"/>
      </w:rPr>
    </w:pPr>
    <w:r>
      <w:rPr>
        <w:sz w:val="16"/>
        <w:szCs w:val="16"/>
      </w:rPr>
      <w:t xml:space="preserve">1001BF-01  </w:t>
    </w:r>
    <w:proofErr w:type="spellStart"/>
    <w:r>
      <w:rPr>
        <w:sz w:val="16"/>
        <w:szCs w:val="16"/>
      </w:rPr>
      <w:t>Güncelleme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Tarihi</w:t>
    </w:r>
    <w:proofErr w:type="spellEnd"/>
    <w:r>
      <w:rPr>
        <w:sz w:val="16"/>
        <w:szCs w:val="16"/>
      </w:rPr>
      <w:t xml:space="preserve">: </w:t>
    </w:r>
    <w:r w:rsidR="001976A3">
      <w:rPr>
        <w:sz w:val="16"/>
        <w:szCs w:val="16"/>
      </w:rPr>
      <w:t>17/01/2023</w:t>
    </w:r>
  </w:p>
  <w:p w14:paraId="2913452E" w14:textId="77777777" w:rsidR="00B21F53" w:rsidRDefault="00B21F53" w:rsidP="00B21F53">
    <w:pPr>
      <w:pStyle w:val="Footer"/>
      <w:rPr>
        <w:sz w:val="16"/>
        <w:szCs w:val="16"/>
      </w:rPr>
    </w:pPr>
  </w:p>
  <w:p w14:paraId="6351C9B4" w14:textId="77777777" w:rsidR="008E769D" w:rsidRPr="00B21F53" w:rsidRDefault="00B21F53" w:rsidP="00B21F53">
    <w:pPr>
      <w:pStyle w:val="Footer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   \* MERGEFORMAT</w:instrText>
    </w:r>
    <w:r>
      <w:rPr>
        <w:sz w:val="16"/>
        <w:szCs w:val="16"/>
      </w:rPr>
      <w:fldChar w:fldCharType="separate"/>
    </w:r>
    <w:r w:rsidR="007333D3" w:rsidRPr="007333D3">
      <w:rPr>
        <w:noProof/>
        <w:sz w:val="16"/>
        <w:szCs w:val="16"/>
        <w:lang w:val="tr-TR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A0150" w14:textId="77777777" w:rsidR="004A201F" w:rsidRDefault="004A201F">
      <w:r>
        <w:separator/>
      </w:r>
    </w:p>
  </w:footnote>
  <w:footnote w:type="continuationSeparator" w:id="0">
    <w:p w14:paraId="35F4D11E" w14:textId="77777777" w:rsidR="004A201F" w:rsidRDefault="004A2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5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31B6315"/>
    <w:multiLevelType w:val="hybridMultilevel"/>
    <w:tmpl w:val="1EB683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C75"/>
    <w:multiLevelType w:val="multilevel"/>
    <w:tmpl w:val="9B5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B640E"/>
    <w:multiLevelType w:val="multilevel"/>
    <w:tmpl w:val="19EE1B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4875917">
    <w:abstractNumId w:val="0"/>
  </w:num>
  <w:num w:numId="2" w16cid:durableId="227964840">
    <w:abstractNumId w:val="1"/>
  </w:num>
  <w:num w:numId="3" w16cid:durableId="757945212">
    <w:abstractNumId w:val="2"/>
  </w:num>
  <w:num w:numId="4" w16cid:durableId="1776293520">
    <w:abstractNumId w:val="6"/>
  </w:num>
  <w:num w:numId="5" w16cid:durableId="1190607167">
    <w:abstractNumId w:val="5"/>
  </w:num>
  <w:num w:numId="6" w16cid:durableId="1417091900">
    <w:abstractNumId w:val="3"/>
  </w:num>
  <w:num w:numId="7" w16cid:durableId="183267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2E"/>
    <w:rsid w:val="00001D63"/>
    <w:rsid w:val="0001390D"/>
    <w:rsid w:val="00013C57"/>
    <w:rsid w:val="00014E35"/>
    <w:rsid w:val="00026C53"/>
    <w:rsid w:val="00031E7B"/>
    <w:rsid w:val="00033BA0"/>
    <w:rsid w:val="0003432A"/>
    <w:rsid w:val="00037E9F"/>
    <w:rsid w:val="00051E41"/>
    <w:rsid w:val="00055B69"/>
    <w:rsid w:val="000579B8"/>
    <w:rsid w:val="00061DE8"/>
    <w:rsid w:val="00065F90"/>
    <w:rsid w:val="000725F7"/>
    <w:rsid w:val="00075C3C"/>
    <w:rsid w:val="00082A70"/>
    <w:rsid w:val="000A03B0"/>
    <w:rsid w:val="000C76A2"/>
    <w:rsid w:val="000D24D7"/>
    <w:rsid w:val="000D63E3"/>
    <w:rsid w:val="000D6964"/>
    <w:rsid w:val="000E3024"/>
    <w:rsid w:val="000E3CC9"/>
    <w:rsid w:val="000F1F3C"/>
    <w:rsid w:val="0010041E"/>
    <w:rsid w:val="00116B1F"/>
    <w:rsid w:val="0012546C"/>
    <w:rsid w:val="001358F6"/>
    <w:rsid w:val="00136390"/>
    <w:rsid w:val="001421D9"/>
    <w:rsid w:val="00142EB0"/>
    <w:rsid w:val="0014311D"/>
    <w:rsid w:val="00143B43"/>
    <w:rsid w:val="001459A3"/>
    <w:rsid w:val="00150A50"/>
    <w:rsid w:val="001544DE"/>
    <w:rsid w:val="00170A9B"/>
    <w:rsid w:val="001714ED"/>
    <w:rsid w:val="001739BD"/>
    <w:rsid w:val="00176EB2"/>
    <w:rsid w:val="0018437C"/>
    <w:rsid w:val="00185212"/>
    <w:rsid w:val="0019351B"/>
    <w:rsid w:val="001976A3"/>
    <w:rsid w:val="001A191A"/>
    <w:rsid w:val="001A43EF"/>
    <w:rsid w:val="001B0DD5"/>
    <w:rsid w:val="001B1414"/>
    <w:rsid w:val="001B4C64"/>
    <w:rsid w:val="001C37D3"/>
    <w:rsid w:val="001D412E"/>
    <w:rsid w:val="001D5C5A"/>
    <w:rsid w:val="001D6C16"/>
    <w:rsid w:val="001E7615"/>
    <w:rsid w:val="001F18FF"/>
    <w:rsid w:val="00203471"/>
    <w:rsid w:val="0020556D"/>
    <w:rsid w:val="00217071"/>
    <w:rsid w:val="00234762"/>
    <w:rsid w:val="00234E17"/>
    <w:rsid w:val="00251315"/>
    <w:rsid w:val="00252423"/>
    <w:rsid w:val="00285689"/>
    <w:rsid w:val="00292B38"/>
    <w:rsid w:val="002A49F6"/>
    <w:rsid w:val="002A58C2"/>
    <w:rsid w:val="002A62BD"/>
    <w:rsid w:val="002A77BB"/>
    <w:rsid w:val="002C07B3"/>
    <w:rsid w:val="002C0DBC"/>
    <w:rsid w:val="002D596A"/>
    <w:rsid w:val="002D6DD4"/>
    <w:rsid w:val="002E07B2"/>
    <w:rsid w:val="002E2AD4"/>
    <w:rsid w:val="00306FEB"/>
    <w:rsid w:val="00313E4D"/>
    <w:rsid w:val="003217D6"/>
    <w:rsid w:val="0032449C"/>
    <w:rsid w:val="00326E71"/>
    <w:rsid w:val="0032793F"/>
    <w:rsid w:val="00334BF0"/>
    <w:rsid w:val="003401D3"/>
    <w:rsid w:val="0034370C"/>
    <w:rsid w:val="00345E43"/>
    <w:rsid w:val="003510A6"/>
    <w:rsid w:val="00357481"/>
    <w:rsid w:val="0036003F"/>
    <w:rsid w:val="00361834"/>
    <w:rsid w:val="00365EF4"/>
    <w:rsid w:val="00367C56"/>
    <w:rsid w:val="003702A0"/>
    <w:rsid w:val="00372295"/>
    <w:rsid w:val="00381799"/>
    <w:rsid w:val="003873E7"/>
    <w:rsid w:val="0039463E"/>
    <w:rsid w:val="00395446"/>
    <w:rsid w:val="003B4CEE"/>
    <w:rsid w:val="003C0AC0"/>
    <w:rsid w:val="003C1577"/>
    <w:rsid w:val="003D7808"/>
    <w:rsid w:val="003E11DC"/>
    <w:rsid w:val="003F3D03"/>
    <w:rsid w:val="003F4199"/>
    <w:rsid w:val="003F7C4E"/>
    <w:rsid w:val="004020CF"/>
    <w:rsid w:val="00402329"/>
    <w:rsid w:val="00404A66"/>
    <w:rsid w:val="00416ABE"/>
    <w:rsid w:val="00417A44"/>
    <w:rsid w:val="0042549A"/>
    <w:rsid w:val="00426A0C"/>
    <w:rsid w:val="00430BDC"/>
    <w:rsid w:val="00436895"/>
    <w:rsid w:val="00436FE4"/>
    <w:rsid w:val="00455382"/>
    <w:rsid w:val="00461344"/>
    <w:rsid w:val="00461DC4"/>
    <w:rsid w:val="00474226"/>
    <w:rsid w:val="004818BC"/>
    <w:rsid w:val="00485674"/>
    <w:rsid w:val="00494A90"/>
    <w:rsid w:val="004A036E"/>
    <w:rsid w:val="004A1629"/>
    <w:rsid w:val="004A201F"/>
    <w:rsid w:val="004B3185"/>
    <w:rsid w:val="004B6485"/>
    <w:rsid w:val="004D55A2"/>
    <w:rsid w:val="004E0A1C"/>
    <w:rsid w:val="004E59EC"/>
    <w:rsid w:val="004E74D4"/>
    <w:rsid w:val="004E7607"/>
    <w:rsid w:val="004F711F"/>
    <w:rsid w:val="00502900"/>
    <w:rsid w:val="0050703B"/>
    <w:rsid w:val="00514A0C"/>
    <w:rsid w:val="0053379F"/>
    <w:rsid w:val="00533BBF"/>
    <w:rsid w:val="005450FA"/>
    <w:rsid w:val="00550BDE"/>
    <w:rsid w:val="0055164C"/>
    <w:rsid w:val="00552F2E"/>
    <w:rsid w:val="00555FEB"/>
    <w:rsid w:val="0056007A"/>
    <w:rsid w:val="005713A9"/>
    <w:rsid w:val="00591B5D"/>
    <w:rsid w:val="005C0722"/>
    <w:rsid w:val="005C5002"/>
    <w:rsid w:val="005C6CF5"/>
    <w:rsid w:val="005C753F"/>
    <w:rsid w:val="005D3895"/>
    <w:rsid w:val="005E0469"/>
    <w:rsid w:val="005E5BC9"/>
    <w:rsid w:val="005F6AC1"/>
    <w:rsid w:val="0060043B"/>
    <w:rsid w:val="00600765"/>
    <w:rsid w:val="00613DB5"/>
    <w:rsid w:val="00626E24"/>
    <w:rsid w:val="00631CD3"/>
    <w:rsid w:val="00633793"/>
    <w:rsid w:val="00662B3A"/>
    <w:rsid w:val="00663632"/>
    <w:rsid w:val="00666190"/>
    <w:rsid w:val="00667827"/>
    <w:rsid w:val="0067315E"/>
    <w:rsid w:val="006903F3"/>
    <w:rsid w:val="00691596"/>
    <w:rsid w:val="006932A3"/>
    <w:rsid w:val="00696C1A"/>
    <w:rsid w:val="006B279E"/>
    <w:rsid w:val="006D477B"/>
    <w:rsid w:val="006E4DBB"/>
    <w:rsid w:val="006F4CFB"/>
    <w:rsid w:val="00710B3D"/>
    <w:rsid w:val="00710B8D"/>
    <w:rsid w:val="0071402B"/>
    <w:rsid w:val="00715161"/>
    <w:rsid w:val="00721BB6"/>
    <w:rsid w:val="007333D3"/>
    <w:rsid w:val="00733A33"/>
    <w:rsid w:val="00734718"/>
    <w:rsid w:val="00742429"/>
    <w:rsid w:val="0076003A"/>
    <w:rsid w:val="00764365"/>
    <w:rsid w:val="0077660C"/>
    <w:rsid w:val="00781955"/>
    <w:rsid w:val="00791372"/>
    <w:rsid w:val="0079222F"/>
    <w:rsid w:val="007A49FC"/>
    <w:rsid w:val="007B7328"/>
    <w:rsid w:val="007C3EE6"/>
    <w:rsid w:val="007C6229"/>
    <w:rsid w:val="007D1CAD"/>
    <w:rsid w:val="007D30E7"/>
    <w:rsid w:val="007D3A78"/>
    <w:rsid w:val="007E2917"/>
    <w:rsid w:val="007E2AE1"/>
    <w:rsid w:val="007E58FF"/>
    <w:rsid w:val="007F1241"/>
    <w:rsid w:val="007F42C7"/>
    <w:rsid w:val="007F51F9"/>
    <w:rsid w:val="007F6375"/>
    <w:rsid w:val="007F7103"/>
    <w:rsid w:val="00803493"/>
    <w:rsid w:val="008065C3"/>
    <w:rsid w:val="00824531"/>
    <w:rsid w:val="00830A27"/>
    <w:rsid w:val="00831B1B"/>
    <w:rsid w:val="00831BD0"/>
    <w:rsid w:val="0083300D"/>
    <w:rsid w:val="008375EF"/>
    <w:rsid w:val="00851C99"/>
    <w:rsid w:val="008606FF"/>
    <w:rsid w:val="00866C56"/>
    <w:rsid w:val="0086767F"/>
    <w:rsid w:val="008870BD"/>
    <w:rsid w:val="0088792D"/>
    <w:rsid w:val="008935DC"/>
    <w:rsid w:val="00893AEB"/>
    <w:rsid w:val="008A1B14"/>
    <w:rsid w:val="008A36DC"/>
    <w:rsid w:val="008B21F4"/>
    <w:rsid w:val="008C1E4D"/>
    <w:rsid w:val="008C26A5"/>
    <w:rsid w:val="008D13E7"/>
    <w:rsid w:val="008D5811"/>
    <w:rsid w:val="008E1D8F"/>
    <w:rsid w:val="008E61A0"/>
    <w:rsid w:val="008E769D"/>
    <w:rsid w:val="008F1D6D"/>
    <w:rsid w:val="008F3ECE"/>
    <w:rsid w:val="008F72A3"/>
    <w:rsid w:val="00913B01"/>
    <w:rsid w:val="00913B4C"/>
    <w:rsid w:val="00931377"/>
    <w:rsid w:val="00941603"/>
    <w:rsid w:val="00970E3C"/>
    <w:rsid w:val="00971F45"/>
    <w:rsid w:val="00975418"/>
    <w:rsid w:val="0098375F"/>
    <w:rsid w:val="009864D3"/>
    <w:rsid w:val="00990031"/>
    <w:rsid w:val="00994399"/>
    <w:rsid w:val="0099618C"/>
    <w:rsid w:val="009B5A8D"/>
    <w:rsid w:val="009C03AE"/>
    <w:rsid w:val="009C0495"/>
    <w:rsid w:val="009C05E2"/>
    <w:rsid w:val="009E0C68"/>
    <w:rsid w:val="009F135B"/>
    <w:rsid w:val="00A00253"/>
    <w:rsid w:val="00A04F3F"/>
    <w:rsid w:val="00A0683C"/>
    <w:rsid w:val="00A15941"/>
    <w:rsid w:val="00A4077B"/>
    <w:rsid w:val="00A41378"/>
    <w:rsid w:val="00A41CC6"/>
    <w:rsid w:val="00A42DA2"/>
    <w:rsid w:val="00A66858"/>
    <w:rsid w:val="00A67D75"/>
    <w:rsid w:val="00A755B1"/>
    <w:rsid w:val="00A762FB"/>
    <w:rsid w:val="00A802D1"/>
    <w:rsid w:val="00A80609"/>
    <w:rsid w:val="00A84EF6"/>
    <w:rsid w:val="00A97583"/>
    <w:rsid w:val="00AA7E9C"/>
    <w:rsid w:val="00AB2AC6"/>
    <w:rsid w:val="00AC061C"/>
    <w:rsid w:val="00AC3851"/>
    <w:rsid w:val="00AD2977"/>
    <w:rsid w:val="00AD3124"/>
    <w:rsid w:val="00AE4071"/>
    <w:rsid w:val="00AE681E"/>
    <w:rsid w:val="00AF3779"/>
    <w:rsid w:val="00AF4325"/>
    <w:rsid w:val="00AF5346"/>
    <w:rsid w:val="00AF5A2D"/>
    <w:rsid w:val="00AF76BB"/>
    <w:rsid w:val="00B21F53"/>
    <w:rsid w:val="00B26784"/>
    <w:rsid w:val="00B31AC3"/>
    <w:rsid w:val="00B351CB"/>
    <w:rsid w:val="00B62697"/>
    <w:rsid w:val="00B746C8"/>
    <w:rsid w:val="00BB0497"/>
    <w:rsid w:val="00BB7545"/>
    <w:rsid w:val="00BB77C1"/>
    <w:rsid w:val="00BD42FC"/>
    <w:rsid w:val="00BD493E"/>
    <w:rsid w:val="00BD7EE9"/>
    <w:rsid w:val="00C14648"/>
    <w:rsid w:val="00C15221"/>
    <w:rsid w:val="00C154E4"/>
    <w:rsid w:val="00C20B0A"/>
    <w:rsid w:val="00C30592"/>
    <w:rsid w:val="00C41198"/>
    <w:rsid w:val="00C41B00"/>
    <w:rsid w:val="00C4594C"/>
    <w:rsid w:val="00C57A94"/>
    <w:rsid w:val="00C60310"/>
    <w:rsid w:val="00C60BEF"/>
    <w:rsid w:val="00C63829"/>
    <w:rsid w:val="00C64788"/>
    <w:rsid w:val="00C703C7"/>
    <w:rsid w:val="00C73959"/>
    <w:rsid w:val="00C82C2A"/>
    <w:rsid w:val="00C86D1D"/>
    <w:rsid w:val="00C87041"/>
    <w:rsid w:val="00C93734"/>
    <w:rsid w:val="00C94D0B"/>
    <w:rsid w:val="00CA177E"/>
    <w:rsid w:val="00CA641A"/>
    <w:rsid w:val="00CB535C"/>
    <w:rsid w:val="00CC5318"/>
    <w:rsid w:val="00CD5FAC"/>
    <w:rsid w:val="00CE0C92"/>
    <w:rsid w:val="00CE5AAE"/>
    <w:rsid w:val="00CF2407"/>
    <w:rsid w:val="00D074E9"/>
    <w:rsid w:val="00D07DEA"/>
    <w:rsid w:val="00D24D79"/>
    <w:rsid w:val="00D27C07"/>
    <w:rsid w:val="00D354C5"/>
    <w:rsid w:val="00D37171"/>
    <w:rsid w:val="00D4110B"/>
    <w:rsid w:val="00D43304"/>
    <w:rsid w:val="00D53781"/>
    <w:rsid w:val="00D626F9"/>
    <w:rsid w:val="00D62837"/>
    <w:rsid w:val="00D7788A"/>
    <w:rsid w:val="00D93246"/>
    <w:rsid w:val="00D955F6"/>
    <w:rsid w:val="00D95CC7"/>
    <w:rsid w:val="00DA3BA8"/>
    <w:rsid w:val="00DB5ADE"/>
    <w:rsid w:val="00DB6691"/>
    <w:rsid w:val="00DC1EA1"/>
    <w:rsid w:val="00DC2046"/>
    <w:rsid w:val="00DC4FB4"/>
    <w:rsid w:val="00DC57B1"/>
    <w:rsid w:val="00DF22AE"/>
    <w:rsid w:val="00DF4926"/>
    <w:rsid w:val="00E01F37"/>
    <w:rsid w:val="00E04634"/>
    <w:rsid w:val="00E16795"/>
    <w:rsid w:val="00E267C0"/>
    <w:rsid w:val="00E54016"/>
    <w:rsid w:val="00E5499F"/>
    <w:rsid w:val="00E61578"/>
    <w:rsid w:val="00E642A4"/>
    <w:rsid w:val="00E717A3"/>
    <w:rsid w:val="00E80260"/>
    <w:rsid w:val="00E858E7"/>
    <w:rsid w:val="00E85DD8"/>
    <w:rsid w:val="00E8642F"/>
    <w:rsid w:val="00E92253"/>
    <w:rsid w:val="00E93A9C"/>
    <w:rsid w:val="00EA155B"/>
    <w:rsid w:val="00EB044D"/>
    <w:rsid w:val="00EC4958"/>
    <w:rsid w:val="00ED0F37"/>
    <w:rsid w:val="00EE2146"/>
    <w:rsid w:val="00EE3B15"/>
    <w:rsid w:val="00EE42D6"/>
    <w:rsid w:val="00F03FD6"/>
    <w:rsid w:val="00F12B11"/>
    <w:rsid w:val="00F132FF"/>
    <w:rsid w:val="00F1388F"/>
    <w:rsid w:val="00F307B0"/>
    <w:rsid w:val="00F32427"/>
    <w:rsid w:val="00F40DFB"/>
    <w:rsid w:val="00F44FDC"/>
    <w:rsid w:val="00F627F7"/>
    <w:rsid w:val="00F63143"/>
    <w:rsid w:val="00F66D05"/>
    <w:rsid w:val="00F7260D"/>
    <w:rsid w:val="00F857BA"/>
    <w:rsid w:val="00F91698"/>
    <w:rsid w:val="00F9642C"/>
    <w:rsid w:val="00FA2947"/>
    <w:rsid w:val="00FB0C36"/>
    <w:rsid w:val="00FB46DF"/>
    <w:rsid w:val="00FB49C6"/>
    <w:rsid w:val="00FC12F7"/>
    <w:rsid w:val="00FC5D25"/>
    <w:rsid w:val="00FD00F2"/>
    <w:rsid w:val="00FD6480"/>
    <w:rsid w:val="00FE0E9B"/>
    <w:rsid w:val="00FE2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DD08"/>
  <w15:docId w15:val="{A0829877-A434-4586-BB4F-FA73ABB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66"/>
    <w:pPr>
      <w:widowControl w:val="0"/>
      <w:suppressAutoHyphens/>
    </w:pPr>
    <w:rPr>
      <w:rFonts w:ascii="Times New Roman" w:eastAsia="Times New Roman" w:hAnsi="Times New Roman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02900"/>
    <w:pPr>
      <w:keepNext/>
      <w:numPr>
        <w:numId w:val="6"/>
      </w:numPr>
      <w:outlineLvl w:val="0"/>
    </w:pPr>
    <w:rPr>
      <w:b/>
      <w:bCs/>
      <w:szCs w:val="24"/>
      <w:lang w:val="tr-TR"/>
    </w:rPr>
  </w:style>
  <w:style w:type="paragraph" w:styleId="Heading5">
    <w:name w:val="heading 5"/>
    <w:basedOn w:val="Normal"/>
    <w:link w:val="Heading5Char"/>
    <w:uiPriority w:val="9"/>
    <w:qFormat/>
    <w:rsid w:val="003C1577"/>
    <w:pPr>
      <w:widowControl/>
      <w:suppressAutoHyphens w:val="0"/>
      <w:spacing w:before="100" w:beforeAutospacing="1" w:after="100" w:afterAutospacing="1"/>
      <w:outlineLvl w:val="4"/>
    </w:pPr>
    <w:rPr>
      <w:b/>
      <w:bCs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4A6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04A66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WW-NormalWeb1">
    <w:name w:val="WW-Normal (Web)1"/>
    <w:basedOn w:val="Normal"/>
    <w:rsid w:val="00404A66"/>
    <w:pPr>
      <w:widowControl/>
      <w:suppressAutoHyphens w:val="0"/>
      <w:spacing w:before="280" w:after="119"/>
    </w:pPr>
    <w:rPr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377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1Char">
    <w:name w:val="Heading 1 Char"/>
    <w:link w:val="Heading1"/>
    <w:rsid w:val="0050290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uiPriority w:val="99"/>
    <w:rsid w:val="005029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70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4370C"/>
    <w:rPr>
      <w:rFonts w:ascii="Times New Roman" w:eastAsia="Times New Roman" w:hAnsi="Times New Roman"/>
      <w:sz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E922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0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1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10"/>
    <w:rPr>
      <w:rFonts w:ascii="Times New Roman" w:eastAsia="Times New Roman" w:hAnsi="Times New Roman"/>
      <w:lang w:val="en-US" w:eastAsia="ar-SA"/>
    </w:rPr>
  </w:style>
  <w:style w:type="paragraph" w:customStyle="1" w:styleId="Default">
    <w:name w:val="Default"/>
    <w:rsid w:val="00DC57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1577"/>
    <w:rPr>
      <w:rFonts w:ascii="Times New Roman" w:eastAsia="Times New Roman" w:hAnsi="Times New Roman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9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7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9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67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64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ad.gov.tr/afad-ileti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D986F-C980-4A0F-A6DC-DC1FB888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Ayten Mermer</dc:creator>
  <cp:lastModifiedBy>Batuhan Hangun</cp:lastModifiedBy>
  <cp:revision>27</cp:revision>
  <cp:lastPrinted>2022-02-04T13:17:00Z</cp:lastPrinted>
  <dcterms:created xsi:type="dcterms:W3CDTF">2023-03-01T12:14:00Z</dcterms:created>
  <dcterms:modified xsi:type="dcterms:W3CDTF">2023-05-02T21:16:00Z</dcterms:modified>
</cp:coreProperties>
</file>