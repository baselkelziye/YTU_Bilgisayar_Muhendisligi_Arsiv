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3AE3B" w14:textId="77777777" w:rsidR="00C4594C" w:rsidRPr="003873E7" w:rsidRDefault="00C4594C" w:rsidP="00BD7EE9">
      <w:pPr>
        <w:pStyle w:val="WW-NormalWeb1"/>
        <w:tabs>
          <w:tab w:val="left" w:pos="6379"/>
        </w:tabs>
        <w:spacing w:before="0" w:after="0"/>
        <w:ind w:right="535"/>
        <w:jc w:val="both"/>
        <w:rPr>
          <w:rFonts w:ascii="Arial" w:hAnsi="Arial" w:cs="Arial"/>
          <w:b/>
          <w:bCs/>
          <w:sz w:val="18"/>
          <w:szCs w:val="18"/>
        </w:rPr>
      </w:pPr>
    </w:p>
    <w:p w14:paraId="4C000CA9" w14:textId="77777777" w:rsidR="004A1629" w:rsidRPr="003873E7" w:rsidRDefault="00BD493E" w:rsidP="00C4594C">
      <w:pPr>
        <w:pStyle w:val="WW-NormalWeb1"/>
        <w:tabs>
          <w:tab w:val="left" w:pos="6379"/>
        </w:tabs>
        <w:spacing w:before="0" w:after="0"/>
        <w:ind w:left="-142" w:right="535"/>
        <w:jc w:val="both"/>
        <w:rPr>
          <w:rFonts w:ascii="Arial" w:hAnsi="Arial" w:cs="Arial"/>
          <w:b/>
          <w:bCs/>
          <w:sz w:val="18"/>
          <w:szCs w:val="18"/>
        </w:rPr>
      </w:pPr>
      <w:r w:rsidRPr="003873E7">
        <w:rPr>
          <w:rFonts w:ascii="Arial" w:hAnsi="Arial" w:cs="Arial"/>
          <w:b/>
          <w:bCs/>
          <w:sz w:val="18"/>
          <w:szCs w:val="18"/>
        </w:rPr>
        <w:t>EK</w:t>
      </w:r>
      <w:r w:rsidR="00234E17" w:rsidRPr="003873E7">
        <w:rPr>
          <w:rFonts w:ascii="Arial" w:hAnsi="Arial" w:cs="Arial"/>
          <w:b/>
          <w:bCs/>
          <w:sz w:val="18"/>
          <w:szCs w:val="18"/>
        </w:rPr>
        <w:t>-</w:t>
      </w:r>
      <w:r w:rsidR="003D7808" w:rsidRPr="003873E7">
        <w:rPr>
          <w:rFonts w:ascii="Arial" w:hAnsi="Arial" w:cs="Arial"/>
          <w:b/>
          <w:bCs/>
          <w:sz w:val="18"/>
          <w:szCs w:val="18"/>
        </w:rPr>
        <w:t>2</w:t>
      </w:r>
      <w:r w:rsidRPr="003873E7">
        <w:rPr>
          <w:rFonts w:ascii="Arial" w:hAnsi="Arial" w:cs="Arial"/>
          <w:b/>
          <w:bCs/>
          <w:sz w:val="18"/>
          <w:szCs w:val="18"/>
        </w:rPr>
        <w:t xml:space="preserve">: </w:t>
      </w:r>
      <w:r w:rsidR="004A1629" w:rsidRPr="003873E7">
        <w:rPr>
          <w:rFonts w:ascii="Arial" w:hAnsi="Arial" w:cs="Arial"/>
          <w:b/>
          <w:bCs/>
          <w:sz w:val="18"/>
          <w:szCs w:val="18"/>
        </w:rPr>
        <w:t>BÜTÇE ve GEREKÇESİ</w:t>
      </w:r>
    </w:p>
    <w:p w14:paraId="38F299B8" w14:textId="77777777" w:rsidR="004A1629" w:rsidRPr="003873E7" w:rsidRDefault="004A1629" w:rsidP="00C4594C">
      <w:pPr>
        <w:pStyle w:val="WW-NormalWeb1"/>
        <w:tabs>
          <w:tab w:val="left" w:pos="6379"/>
        </w:tabs>
        <w:spacing w:before="0" w:after="0"/>
        <w:ind w:left="-142" w:right="535"/>
        <w:jc w:val="both"/>
        <w:rPr>
          <w:rFonts w:ascii="Arial" w:hAnsi="Arial" w:cs="Arial"/>
          <w:b/>
          <w:bCs/>
          <w:sz w:val="18"/>
          <w:szCs w:val="18"/>
        </w:rPr>
      </w:pPr>
    </w:p>
    <w:p w14:paraId="4DFFF804" w14:textId="77777777" w:rsidR="00C60310" w:rsidRPr="003873E7" w:rsidRDefault="004A1629" w:rsidP="00C60310">
      <w:pPr>
        <w:pStyle w:val="WW-NormalWeb1"/>
        <w:tabs>
          <w:tab w:val="left" w:pos="10348"/>
        </w:tabs>
        <w:spacing w:before="0" w:after="0"/>
        <w:ind w:left="-142"/>
        <w:jc w:val="both"/>
        <w:rPr>
          <w:rFonts w:ascii="Arial" w:hAnsi="Arial" w:cs="Arial"/>
          <w:sz w:val="10"/>
          <w:szCs w:val="10"/>
        </w:rPr>
      </w:pPr>
      <w:r w:rsidRPr="003873E7">
        <w:rPr>
          <w:rFonts w:ascii="Arial" w:hAnsi="Arial" w:cs="Arial"/>
          <w:sz w:val="18"/>
          <w:szCs w:val="18"/>
        </w:rPr>
        <w:t xml:space="preserve">Aşağıdaki </w:t>
      </w:r>
      <w:r w:rsidRPr="003873E7">
        <w:rPr>
          <w:rFonts w:ascii="Arial" w:hAnsi="Arial" w:cs="Arial"/>
          <w:b/>
          <w:bCs/>
          <w:sz w:val="18"/>
          <w:szCs w:val="18"/>
        </w:rPr>
        <w:t>Genel Bütçe Tablosu</w:t>
      </w:r>
      <w:r w:rsidRPr="003873E7">
        <w:rPr>
          <w:rFonts w:ascii="Arial" w:hAnsi="Arial" w:cs="Arial"/>
          <w:sz w:val="18"/>
          <w:szCs w:val="18"/>
        </w:rPr>
        <w:t xml:space="preserve"> ve </w:t>
      </w:r>
      <w:r w:rsidRPr="003873E7">
        <w:rPr>
          <w:rFonts w:ascii="Arial" w:hAnsi="Arial" w:cs="Arial"/>
          <w:b/>
          <w:bCs/>
          <w:sz w:val="18"/>
          <w:szCs w:val="18"/>
        </w:rPr>
        <w:t>TÜBİTAK’tan Talep Edilen Bütçe Tablosu</w:t>
      </w:r>
      <w:r w:rsidRPr="003873E7">
        <w:rPr>
          <w:rFonts w:ascii="Arial" w:hAnsi="Arial" w:cs="Arial"/>
          <w:sz w:val="18"/>
          <w:szCs w:val="18"/>
        </w:rPr>
        <w:t xml:space="preserve"> eksiksiz olarak </w:t>
      </w:r>
      <w:r w:rsidR="008A36DC" w:rsidRPr="003873E7">
        <w:rPr>
          <w:rFonts w:ascii="Arial" w:hAnsi="Arial" w:cs="Arial"/>
          <w:sz w:val="18"/>
          <w:szCs w:val="18"/>
        </w:rPr>
        <w:t>doldurulur</w:t>
      </w:r>
      <w:r w:rsidRPr="003873E7">
        <w:rPr>
          <w:rFonts w:ascii="Arial" w:hAnsi="Arial" w:cs="Arial"/>
          <w:sz w:val="18"/>
          <w:szCs w:val="18"/>
        </w:rPr>
        <w:t>. Genel Bütçe Tablosu’nun TÜBİTAK’tan Talep Edilen Katkı kısmındaki toplamlarla TÜBİTAK’tan Talep Edilen Bütçe Tablosundaki ana toplamlar</w:t>
      </w:r>
      <w:r w:rsidR="001B4C64" w:rsidRPr="003873E7">
        <w:rPr>
          <w:rFonts w:ascii="Arial" w:hAnsi="Arial" w:cs="Arial"/>
          <w:sz w:val="18"/>
          <w:szCs w:val="18"/>
        </w:rPr>
        <w:t>ın</w:t>
      </w:r>
      <w:r w:rsidRPr="003873E7">
        <w:rPr>
          <w:rFonts w:ascii="Arial" w:hAnsi="Arial" w:cs="Arial"/>
          <w:sz w:val="18"/>
          <w:szCs w:val="18"/>
        </w:rPr>
        <w:t xml:space="preserve"> aynı olma</w:t>
      </w:r>
      <w:r w:rsidR="008A36DC" w:rsidRPr="003873E7">
        <w:rPr>
          <w:rFonts w:ascii="Arial" w:hAnsi="Arial" w:cs="Arial"/>
          <w:sz w:val="18"/>
          <w:szCs w:val="18"/>
        </w:rPr>
        <w:t xml:space="preserve">sı </w:t>
      </w:r>
      <w:r w:rsidR="00C60310">
        <w:rPr>
          <w:rFonts w:ascii="Arial" w:hAnsi="Arial" w:cs="Arial"/>
          <w:sz w:val="18"/>
          <w:szCs w:val="18"/>
        </w:rPr>
        <w:t>gerekir</w:t>
      </w:r>
      <w:r w:rsidRPr="003873E7">
        <w:rPr>
          <w:rFonts w:ascii="Arial" w:hAnsi="Arial" w:cs="Arial"/>
          <w:sz w:val="18"/>
          <w:szCs w:val="18"/>
        </w:rPr>
        <w:t xml:space="preserve">. TÜBİTAK'tan talep edilen desteğin her bir kalemi için ayrıntılı gerekçe </w:t>
      </w:r>
      <w:r w:rsidR="00416ABE" w:rsidRPr="00791372">
        <w:rPr>
          <w:rFonts w:ascii="Arial" w:hAnsi="Arial" w:cs="Arial"/>
          <w:sz w:val="18"/>
          <w:szCs w:val="18"/>
        </w:rPr>
        <w:t xml:space="preserve">ve teknik bilgiler </w:t>
      </w:r>
      <w:r w:rsidR="008A36DC" w:rsidRPr="00791372">
        <w:rPr>
          <w:rFonts w:ascii="Arial" w:hAnsi="Arial" w:cs="Arial"/>
          <w:sz w:val="18"/>
          <w:szCs w:val="18"/>
        </w:rPr>
        <w:t>verilir</w:t>
      </w:r>
      <w:r w:rsidR="00416ABE" w:rsidRPr="00791372">
        <w:rPr>
          <w:rFonts w:ascii="Arial" w:hAnsi="Arial" w:cs="Arial"/>
          <w:sz w:val="18"/>
          <w:szCs w:val="18"/>
        </w:rPr>
        <w:t>.</w:t>
      </w:r>
      <w:r w:rsidR="00455382" w:rsidRPr="00791372">
        <w:rPr>
          <w:rFonts w:ascii="Arial" w:hAnsi="Arial" w:cs="Arial"/>
          <w:sz w:val="18"/>
          <w:szCs w:val="18"/>
        </w:rPr>
        <w:t xml:space="preserve"> </w:t>
      </w:r>
      <w:bookmarkStart w:id="0" w:name="_Hlk39060940"/>
      <w:r w:rsidR="00831B1B" w:rsidRPr="00791372">
        <w:rPr>
          <w:rFonts w:ascii="Arial" w:hAnsi="Arial" w:cs="Arial"/>
          <w:b/>
          <w:bCs/>
          <w:sz w:val="18"/>
          <w:szCs w:val="18"/>
        </w:rPr>
        <w:t xml:space="preserve">Başvuru aşamasında proforma veya teknik şartname sunulmasına gerek bulunmamaktadır. Proje önerisinin desteklenmesi durumunda </w:t>
      </w:r>
      <w:r w:rsidR="0088792D">
        <w:rPr>
          <w:rFonts w:ascii="Arial" w:hAnsi="Arial" w:cs="Arial"/>
          <w:b/>
          <w:bCs/>
          <w:sz w:val="18"/>
          <w:szCs w:val="18"/>
        </w:rPr>
        <w:t xml:space="preserve">ilgili </w:t>
      </w:r>
      <w:r w:rsidR="00831B1B" w:rsidRPr="00791372">
        <w:rPr>
          <w:rFonts w:ascii="Arial" w:hAnsi="Arial" w:cs="Arial"/>
          <w:b/>
          <w:bCs/>
          <w:sz w:val="18"/>
          <w:szCs w:val="18"/>
        </w:rPr>
        <w:t>proforma veya teknik şartname</w:t>
      </w:r>
      <w:r w:rsidR="0088792D">
        <w:rPr>
          <w:rFonts w:ascii="Arial" w:hAnsi="Arial" w:cs="Arial"/>
          <w:b/>
          <w:bCs/>
          <w:sz w:val="18"/>
          <w:szCs w:val="18"/>
        </w:rPr>
        <w:t xml:space="preserve"> talep edilecektir. </w:t>
      </w:r>
      <w:r w:rsidRPr="00791372">
        <w:rPr>
          <w:rFonts w:ascii="Arial" w:hAnsi="Arial" w:cs="Arial"/>
          <w:sz w:val="18"/>
          <w:szCs w:val="18"/>
        </w:rPr>
        <w:t xml:space="preserve">Sarf </w:t>
      </w:r>
      <w:r w:rsidR="008A36DC" w:rsidRPr="00791372">
        <w:rPr>
          <w:rFonts w:ascii="Arial" w:hAnsi="Arial" w:cs="Arial"/>
          <w:sz w:val="18"/>
          <w:szCs w:val="18"/>
        </w:rPr>
        <w:t xml:space="preserve">giderleri </w:t>
      </w:r>
      <w:r w:rsidRPr="00791372">
        <w:rPr>
          <w:rFonts w:ascii="Arial" w:hAnsi="Arial" w:cs="Arial"/>
          <w:sz w:val="18"/>
          <w:szCs w:val="18"/>
        </w:rPr>
        <w:t>için</w:t>
      </w:r>
      <w:r w:rsidR="00DF22AE" w:rsidRPr="00791372">
        <w:rPr>
          <w:rFonts w:ascii="Arial" w:hAnsi="Arial" w:cs="Arial"/>
          <w:sz w:val="18"/>
          <w:szCs w:val="18"/>
        </w:rPr>
        <w:t>,</w:t>
      </w:r>
      <w:r w:rsidRPr="00791372">
        <w:rPr>
          <w:rFonts w:ascii="Arial" w:hAnsi="Arial" w:cs="Arial"/>
          <w:sz w:val="18"/>
          <w:szCs w:val="18"/>
        </w:rPr>
        <w:t xml:space="preserve"> projede gerekliliğinin d</w:t>
      </w:r>
      <w:r w:rsidRPr="003873E7">
        <w:rPr>
          <w:rFonts w:ascii="Arial" w:hAnsi="Arial" w:cs="Arial"/>
          <w:sz w:val="18"/>
          <w:szCs w:val="18"/>
        </w:rPr>
        <w:t xml:space="preserve">eğerlendirilmesine imkân veren ayrıntıda liste </w:t>
      </w:r>
      <w:r w:rsidR="008A36DC" w:rsidRPr="003873E7">
        <w:rPr>
          <w:rFonts w:ascii="Arial" w:hAnsi="Arial" w:cs="Arial"/>
          <w:sz w:val="18"/>
          <w:szCs w:val="18"/>
        </w:rPr>
        <w:t>verilmesi yeterlidir</w:t>
      </w:r>
      <w:r w:rsidRPr="003873E7">
        <w:rPr>
          <w:rFonts w:ascii="Arial" w:hAnsi="Arial" w:cs="Arial"/>
          <w:sz w:val="18"/>
          <w:szCs w:val="18"/>
        </w:rPr>
        <w:t>.</w:t>
      </w:r>
      <w:bookmarkEnd w:id="0"/>
      <w:r w:rsidRPr="003873E7">
        <w:rPr>
          <w:rFonts w:ascii="Arial" w:hAnsi="Arial" w:cs="Arial"/>
          <w:sz w:val="18"/>
          <w:szCs w:val="18"/>
        </w:rPr>
        <w:t xml:space="preserve"> Eğer varsa, öneren kuruluş veya destekleyen diğer kuruluş katkıları, bu katkıların niteliği ve miktarının açıkça belirtildiği, ilgili kuruluş yetkilisi</w:t>
      </w:r>
      <w:r w:rsidR="007F51F9" w:rsidRPr="003873E7">
        <w:rPr>
          <w:rFonts w:ascii="Arial" w:hAnsi="Arial" w:cs="Arial"/>
          <w:sz w:val="18"/>
          <w:szCs w:val="18"/>
        </w:rPr>
        <w:t xml:space="preserve"> ya da y</w:t>
      </w:r>
      <w:r w:rsidRPr="003873E7">
        <w:rPr>
          <w:rFonts w:ascii="Arial" w:hAnsi="Arial" w:cs="Arial"/>
          <w:sz w:val="18"/>
          <w:szCs w:val="18"/>
        </w:rPr>
        <w:t xml:space="preserve">etkilileri tarafından imzalanmış destek mektupları </w:t>
      </w:r>
      <w:r w:rsidR="00C60310" w:rsidRPr="003873E7">
        <w:rPr>
          <w:rFonts w:ascii="Arial" w:hAnsi="Arial" w:cs="Arial"/>
          <w:sz w:val="18"/>
          <w:szCs w:val="18"/>
        </w:rPr>
        <w:t xml:space="preserve">da </w:t>
      </w:r>
      <w:r w:rsidR="00C60310">
        <w:rPr>
          <w:rFonts w:ascii="Arial" w:hAnsi="Arial" w:cs="Arial"/>
          <w:sz w:val="18"/>
          <w:szCs w:val="18"/>
        </w:rPr>
        <w:t>projenin desteklenmesi durumunda talep edilecektir</w:t>
      </w:r>
      <w:r w:rsidR="00C60310" w:rsidRPr="003873E7">
        <w:rPr>
          <w:rFonts w:ascii="Arial" w:hAnsi="Arial" w:cs="Arial"/>
          <w:sz w:val="18"/>
          <w:szCs w:val="18"/>
        </w:rPr>
        <w:t>.</w:t>
      </w:r>
    </w:p>
    <w:p w14:paraId="6FDA98ED" w14:textId="77777777" w:rsidR="007F51F9" w:rsidRPr="003873E7" w:rsidRDefault="007F51F9" w:rsidP="00C4594C">
      <w:pPr>
        <w:pStyle w:val="WW-NormalWeb1"/>
        <w:tabs>
          <w:tab w:val="left" w:pos="10348"/>
        </w:tabs>
        <w:spacing w:before="0" w:after="0"/>
        <w:ind w:left="-142"/>
        <w:jc w:val="both"/>
        <w:rPr>
          <w:rFonts w:ascii="Arial" w:hAnsi="Arial" w:cs="Arial"/>
          <w:sz w:val="10"/>
          <w:szCs w:val="10"/>
        </w:rPr>
      </w:pPr>
    </w:p>
    <w:p w14:paraId="3029B662" w14:textId="77777777" w:rsidR="004A1629" w:rsidRDefault="004A1629" w:rsidP="00C4594C">
      <w:pPr>
        <w:pStyle w:val="WW-NormalWeb1"/>
        <w:spacing w:before="0" w:after="0"/>
        <w:ind w:left="-142" w:right="535"/>
        <w:jc w:val="both"/>
        <w:rPr>
          <w:rFonts w:ascii="Arial" w:hAnsi="Arial" w:cs="Arial"/>
          <w:sz w:val="18"/>
          <w:szCs w:val="18"/>
        </w:rPr>
      </w:pPr>
    </w:p>
    <w:p w14:paraId="4B4691DC" w14:textId="77777777" w:rsidR="00C4594C" w:rsidRPr="00A0683C" w:rsidRDefault="00C4594C" w:rsidP="00C4594C">
      <w:pPr>
        <w:pStyle w:val="WW-NormalWeb1"/>
        <w:spacing w:before="0" w:after="0"/>
        <w:ind w:left="-142" w:right="535"/>
        <w:jc w:val="both"/>
        <w:rPr>
          <w:rFonts w:ascii="Arial" w:hAnsi="Arial" w:cs="Arial"/>
          <w:sz w:val="10"/>
          <w:szCs w:val="10"/>
        </w:rPr>
      </w:pPr>
    </w:p>
    <w:p w14:paraId="6D5690F7" w14:textId="77777777" w:rsidR="004A1629" w:rsidRPr="003873E7" w:rsidRDefault="004A1629" w:rsidP="00831BD0">
      <w:pPr>
        <w:spacing w:after="240"/>
        <w:ind w:left="567"/>
        <w:jc w:val="center"/>
        <w:rPr>
          <w:rFonts w:ascii="Arial" w:hAnsi="Arial" w:cs="Arial"/>
          <w:b/>
          <w:sz w:val="18"/>
          <w:szCs w:val="18"/>
          <w:lang w:val="tr-TR"/>
        </w:rPr>
      </w:pPr>
      <w:r w:rsidRPr="003873E7">
        <w:rPr>
          <w:rFonts w:ascii="Arial" w:hAnsi="Arial" w:cs="Arial"/>
          <w:b/>
          <w:sz w:val="18"/>
          <w:szCs w:val="18"/>
          <w:lang w:val="tr-TR"/>
        </w:rPr>
        <w:t>GENEL BÜTÇE TABLOSU (TL) (*)</w:t>
      </w:r>
    </w:p>
    <w:tbl>
      <w:tblPr>
        <w:tblW w:w="9958" w:type="dxa"/>
        <w:tblInd w:w="-10" w:type="dxa"/>
        <w:tblLook w:val="0000" w:firstRow="0" w:lastRow="0" w:firstColumn="0" w:lastColumn="0" w:noHBand="0" w:noVBand="0"/>
      </w:tblPr>
      <w:tblGrid>
        <w:gridCol w:w="1405"/>
        <w:gridCol w:w="991"/>
        <w:gridCol w:w="1008"/>
        <w:gridCol w:w="1009"/>
        <w:gridCol w:w="1109"/>
        <w:gridCol w:w="1109"/>
        <w:gridCol w:w="1109"/>
        <w:gridCol w:w="1109"/>
        <w:gridCol w:w="1109"/>
      </w:tblGrid>
      <w:tr w:rsidR="008D13E7" w:rsidRPr="003873E7" w14:paraId="4547D5BE" w14:textId="77777777" w:rsidTr="001B1414">
        <w:trPr>
          <w:cantSplit/>
          <w:trHeight w:hRule="exact" w:val="1373"/>
        </w:trPr>
        <w:tc>
          <w:tcPr>
            <w:tcW w:w="1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vAlign w:val="center"/>
          </w:tcPr>
          <w:p w14:paraId="2D045116" w14:textId="77777777" w:rsidR="006E4DBB" w:rsidRPr="00C4594C" w:rsidRDefault="006E4DBB" w:rsidP="000A03B0">
            <w:pPr>
              <w:snapToGrid w:val="0"/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C4594C">
              <w:rPr>
                <w:rFonts w:ascii="Arial" w:hAnsi="Arial" w:cs="Arial"/>
                <w:b/>
                <w:sz w:val="16"/>
                <w:szCs w:val="16"/>
                <w:lang w:val="tr-TR"/>
              </w:rPr>
              <w:t>Katkı Kaynağı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vAlign w:val="center"/>
          </w:tcPr>
          <w:p w14:paraId="19A78E7D" w14:textId="77777777" w:rsidR="006E4DBB" w:rsidRPr="00C4594C" w:rsidRDefault="006E4DBB" w:rsidP="000A03B0">
            <w:pPr>
              <w:snapToGrid w:val="0"/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C4594C">
              <w:rPr>
                <w:rFonts w:ascii="Arial" w:hAnsi="Arial" w:cs="Arial"/>
                <w:b/>
                <w:sz w:val="16"/>
                <w:szCs w:val="16"/>
                <w:lang w:val="tr-TR"/>
              </w:rPr>
              <w:t>Makine ve</w:t>
            </w:r>
          </w:p>
          <w:p w14:paraId="4C120E8D" w14:textId="77777777" w:rsidR="006E4DBB" w:rsidRPr="00C4594C" w:rsidRDefault="006E4DBB" w:rsidP="000A03B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C4594C">
              <w:rPr>
                <w:rFonts w:ascii="Arial" w:hAnsi="Arial" w:cs="Arial"/>
                <w:b/>
                <w:sz w:val="16"/>
                <w:szCs w:val="16"/>
                <w:lang w:val="tr-TR"/>
              </w:rPr>
              <w:t>Teçhizat Giderleri</w:t>
            </w:r>
          </w:p>
          <w:p w14:paraId="6BC51974" w14:textId="77777777" w:rsidR="006E4DBB" w:rsidRPr="00C4594C" w:rsidRDefault="006E4DBB" w:rsidP="000A03B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C4594C">
              <w:rPr>
                <w:rFonts w:ascii="Arial" w:hAnsi="Arial" w:cs="Arial"/>
                <w:b/>
                <w:sz w:val="16"/>
                <w:szCs w:val="16"/>
                <w:lang w:val="tr-TR"/>
              </w:rPr>
              <w:t>(06.1 + 06.3)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vAlign w:val="center"/>
          </w:tcPr>
          <w:p w14:paraId="036E5601" w14:textId="77777777" w:rsidR="006E4DBB" w:rsidRPr="00C4594C" w:rsidRDefault="006E4DBB" w:rsidP="000A03B0">
            <w:pPr>
              <w:snapToGrid w:val="0"/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C4594C">
              <w:rPr>
                <w:rFonts w:ascii="Arial" w:hAnsi="Arial" w:cs="Arial"/>
                <w:b/>
                <w:sz w:val="16"/>
                <w:szCs w:val="16"/>
                <w:lang w:val="tr-TR"/>
              </w:rPr>
              <w:t>Sarf</w:t>
            </w:r>
          </w:p>
          <w:p w14:paraId="3AE61657" w14:textId="77777777" w:rsidR="006E4DBB" w:rsidRPr="00C4594C" w:rsidRDefault="006E4DBB" w:rsidP="000A03B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C4594C">
              <w:rPr>
                <w:rFonts w:ascii="Arial" w:hAnsi="Arial" w:cs="Arial"/>
                <w:b/>
                <w:sz w:val="16"/>
                <w:szCs w:val="16"/>
                <w:lang w:val="tr-TR"/>
              </w:rPr>
              <w:t>Giderleri</w:t>
            </w:r>
          </w:p>
          <w:p w14:paraId="27F3E75E" w14:textId="77777777" w:rsidR="006E4DBB" w:rsidRPr="00C4594C" w:rsidRDefault="006E4DBB" w:rsidP="000A03B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C4594C">
              <w:rPr>
                <w:rFonts w:ascii="Arial" w:hAnsi="Arial" w:cs="Arial"/>
                <w:b/>
                <w:sz w:val="16"/>
                <w:szCs w:val="16"/>
                <w:lang w:val="tr-TR"/>
              </w:rPr>
              <w:t>(03.2)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vAlign w:val="center"/>
          </w:tcPr>
          <w:p w14:paraId="52FFB9DE" w14:textId="77777777" w:rsidR="006E4DBB" w:rsidRPr="00C4594C" w:rsidRDefault="006E4DBB" w:rsidP="000A03B0">
            <w:pPr>
              <w:snapToGrid w:val="0"/>
              <w:ind w:left="-172" w:firstLine="172"/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C4594C">
              <w:rPr>
                <w:rFonts w:ascii="Arial" w:hAnsi="Arial" w:cs="Arial"/>
                <w:b/>
                <w:sz w:val="16"/>
                <w:szCs w:val="16"/>
                <w:lang w:val="tr-TR"/>
              </w:rPr>
              <w:t>Hizmet</w:t>
            </w:r>
          </w:p>
          <w:p w14:paraId="378A66BF" w14:textId="77777777" w:rsidR="00830A27" w:rsidRPr="00C4594C" w:rsidRDefault="006E4DBB" w:rsidP="000A03B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C4594C">
              <w:rPr>
                <w:rFonts w:ascii="Arial" w:hAnsi="Arial" w:cs="Arial"/>
                <w:b/>
                <w:sz w:val="16"/>
                <w:szCs w:val="16"/>
                <w:lang w:val="tr-TR"/>
              </w:rPr>
              <w:t>Alımları</w:t>
            </w:r>
          </w:p>
          <w:p w14:paraId="539472D8" w14:textId="77777777" w:rsidR="006E4DBB" w:rsidRPr="00C4594C" w:rsidRDefault="006E4DBB" w:rsidP="000A03B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C4594C">
              <w:rPr>
                <w:rFonts w:ascii="Arial" w:hAnsi="Arial" w:cs="Arial"/>
                <w:b/>
                <w:sz w:val="16"/>
                <w:szCs w:val="16"/>
                <w:lang w:val="tr-TR"/>
              </w:rPr>
              <w:t>(03.5</w:t>
            </w:r>
            <w:r w:rsidR="007F51F9" w:rsidRPr="00C4594C">
              <w:rPr>
                <w:rFonts w:ascii="Arial" w:hAnsi="Arial" w:cs="Arial"/>
                <w:b/>
                <w:sz w:val="16"/>
                <w:szCs w:val="16"/>
                <w:lang w:val="tr-TR"/>
              </w:rPr>
              <w:t>)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106B0EC" w14:textId="77777777" w:rsidR="006E4DBB" w:rsidRPr="00C4594C" w:rsidRDefault="006E4DBB" w:rsidP="000A03B0">
            <w:pPr>
              <w:snapToGrid w:val="0"/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C4594C">
              <w:rPr>
                <w:rFonts w:ascii="Arial" w:hAnsi="Arial" w:cs="Arial"/>
                <w:b/>
                <w:sz w:val="16"/>
                <w:szCs w:val="16"/>
                <w:lang w:val="tr-TR"/>
              </w:rPr>
              <w:t>Temsil ve Tanıtma Giderleri</w:t>
            </w:r>
          </w:p>
          <w:p w14:paraId="78BE0926" w14:textId="77777777" w:rsidR="006E4DBB" w:rsidRPr="00C4594C" w:rsidRDefault="006E4DBB" w:rsidP="000A03B0">
            <w:pPr>
              <w:snapToGrid w:val="0"/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C4594C">
              <w:rPr>
                <w:rFonts w:ascii="Arial" w:hAnsi="Arial" w:cs="Arial"/>
                <w:b/>
                <w:sz w:val="16"/>
                <w:szCs w:val="16"/>
                <w:lang w:val="tr-TR"/>
              </w:rPr>
              <w:t>(03.6)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vAlign w:val="center"/>
          </w:tcPr>
          <w:p w14:paraId="2D71F895" w14:textId="77777777" w:rsidR="006E4DBB" w:rsidRPr="00C4594C" w:rsidRDefault="006E4DBB" w:rsidP="000A03B0">
            <w:pPr>
              <w:snapToGrid w:val="0"/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C4594C">
              <w:rPr>
                <w:rFonts w:ascii="Arial" w:hAnsi="Arial" w:cs="Arial"/>
                <w:b/>
                <w:sz w:val="16"/>
                <w:szCs w:val="16"/>
                <w:lang w:val="tr-TR"/>
              </w:rPr>
              <w:t>Seyahat Giderleri</w:t>
            </w:r>
          </w:p>
          <w:p w14:paraId="085A423A" w14:textId="77777777" w:rsidR="006E4DBB" w:rsidRPr="00C4594C" w:rsidRDefault="006E4DBB" w:rsidP="000A03B0">
            <w:pPr>
              <w:snapToGrid w:val="0"/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C4594C">
              <w:rPr>
                <w:rFonts w:ascii="Arial" w:hAnsi="Arial" w:cs="Arial"/>
                <w:b/>
                <w:sz w:val="16"/>
                <w:szCs w:val="16"/>
                <w:lang w:val="tr-TR"/>
              </w:rPr>
              <w:t xml:space="preserve">(03.3 </w:t>
            </w:r>
            <w:r w:rsidR="001739BD" w:rsidRPr="00C4594C">
              <w:rPr>
                <w:rFonts w:ascii="Arial" w:hAnsi="Arial" w:cs="Arial"/>
                <w:b/>
                <w:sz w:val="16"/>
                <w:szCs w:val="16"/>
                <w:lang w:val="tr-TR"/>
              </w:rPr>
              <w:t>+ 03.4</w:t>
            </w:r>
            <w:r w:rsidRPr="00C4594C">
              <w:rPr>
                <w:rFonts w:ascii="Arial" w:hAnsi="Arial" w:cs="Arial"/>
                <w:b/>
                <w:sz w:val="16"/>
                <w:szCs w:val="16"/>
                <w:lang w:val="tr-TR"/>
              </w:rPr>
              <w:t>)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vAlign w:val="center"/>
          </w:tcPr>
          <w:p w14:paraId="09AB533C" w14:textId="77777777" w:rsidR="006E4DBB" w:rsidRPr="00C4594C" w:rsidRDefault="006E4DBB" w:rsidP="000A03B0">
            <w:pPr>
              <w:snapToGrid w:val="0"/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C4594C">
              <w:rPr>
                <w:rFonts w:ascii="Arial" w:hAnsi="Arial" w:cs="Arial"/>
                <w:b/>
                <w:sz w:val="16"/>
                <w:szCs w:val="16"/>
                <w:lang w:val="tr-TR"/>
              </w:rPr>
              <w:t>Bursiyer Ücretleri</w:t>
            </w:r>
          </w:p>
          <w:p w14:paraId="0CA4E610" w14:textId="77777777" w:rsidR="006E4DBB" w:rsidRPr="00C4594C" w:rsidRDefault="006E4DBB" w:rsidP="000A03B0">
            <w:pPr>
              <w:snapToGrid w:val="0"/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C4594C">
              <w:rPr>
                <w:rFonts w:ascii="Arial" w:hAnsi="Arial" w:cs="Arial"/>
                <w:b/>
                <w:sz w:val="16"/>
                <w:szCs w:val="16"/>
                <w:lang w:val="tr-TR"/>
              </w:rPr>
              <w:t>(05.4)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vAlign w:val="center"/>
          </w:tcPr>
          <w:p w14:paraId="2D1AAF4F" w14:textId="77777777" w:rsidR="006E4DBB" w:rsidRPr="00C4594C" w:rsidRDefault="006E4DBB" w:rsidP="000A03B0">
            <w:pPr>
              <w:snapToGrid w:val="0"/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C4594C">
              <w:rPr>
                <w:rFonts w:ascii="Arial" w:hAnsi="Arial" w:cs="Arial"/>
                <w:b/>
                <w:sz w:val="16"/>
                <w:szCs w:val="16"/>
                <w:lang w:val="tr-TR"/>
              </w:rPr>
              <w:t>Geçici İşçi Ücretleri</w:t>
            </w:r>
            <w:r w:rsidR="00830A27" w:rsidRPr="00C4594C">
              <w:rPr>
                <w:rFonts w:ascii="Arial" w:hAnsi="Arial" w:cs="Arial"/>
                <w:b/>
                <w:sz w:val="16"/>
                <w:szCs w:val="16"/>
                <w:lang w:val="tr-TR"/>
              </w:rPr>
              <w:t xml:space="preserve"> (</w:t>
            </w:r>
            <w:r w:rsidRPr="00C4594C">
              <w:rPr>
                <w:rFonts w:ascii="Arial" w:hAnsi="Arial" w:cs="Arial"/>
                <w:b/>
                <w:sz w:val="16"/>
                <w:szCs w:val="16"/>
                <w:lang w:val="tr-TR"/>
              </w:rPr>
              <w:t>Yardımcı Personel</w:t>
            </w:r>
            <w:r w:rsidR="00830A27" w:rsidRPr="00C4594C">
              <w:rPr>
                <w:rFonts w:ascii="Arial" w:hAnsi="Arial" w:cs="Arial"/>
                <w:b/>
                <w:sz w:val="16"/>
                <w:szCs w:val="16"/>
                <w:lang w:val="tr-TR"/>
              </w:rPr>
              <w:t>)</w:t>
            </w:r>
          </w:p>
          <w:p w14:paraId="73C425B7" w14:textId="77777777" w:rsidR="006E4DBB" w:rsidRPr="00C4594C" w:rsidRDefault="006E4DBB" w:rsidP="000A03B0">
            <w:pPr>
              <w:snapToGrid w:val="0"/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C4594C">
              <w:rPr>
                <w:rFonts w:ascii="Arial" w:hAnsi="Arial" w:cs="Arial"/>
                <w:b/>
                <w:sz w:val="16"/>
                <w:szCs w:val="16"/>
                <w:lang w:val="tr-TR"/>
              </w:rPr>
              <w:t>(01.3)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6E7CA47" w14:textId="77777777" w:rsidR="006E4DBB" w:rsidRPr="00C4594C" w:rsidRDefault="006E4DBB" w:rsidP="000A03B0">
            <w:pPr>
              <w:snapToGrid w:val="0"/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C4594C">
              <w:rPr>
                <w:rFonts w:ascii="Arial" w:hAnsi="Arial" w:cs="Arial"/>
                <w:b/>
                <w:sz w:val="16"/>
                <w:szCs w:val="16"/>
                <w:lang w:val="tr-TR"/>
              </w:rPr>
              <w:t>TOPLAM</w:t>
            </w:r>
          </w:p>
        </w:tc>
      </w:tr>
      <w:tr w:rsidR="0098375F" w:rsidRPr="003873E7" w14:paraId="263F528D" w14:textId="77777777" w:rsidTr="001B1414">
        <w:trPr>
          <w:cantSplit/>
          <w:trHeight w:val="644"/>
        </w:trPr>
        <w:tc>
          <w:tcPr>
            <w:tcW w:w="140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6FDFAC98" w14:textId="77777777" w:rsidR="0098375F" w:rsidRPr="00C4594C" w:rsidRDefault="0098375F" w:rsidP="0098375F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C4594C">
              <w:rPr>
                <w:rFonts w:ascii="Arial" w:hAnsi="Arial" w:cs="Arial"/>
                <w:b/>
                <w:sz w:val="16"/>
                <w:szCs w:val="16"/>
                <w:lang w:val="tr-TR"/>
              </w:rPr>
              <w:t>TÜBİTAK’tan Talep Edilen Katkı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72ED2380" w14:textId="09041F4D" w:rsidR="0098375F" w:rsidRPr="00C4594C" w:rsidRDefault="00AB2AC6" w:rsidP="0098375F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  <w:lang w:val="tr-TR"/>
              </w:rPr>
            </w:pPr>
            <w:r w:rsidRPr="00AB2AC6">
              <w:rPr>
                <w:rFonts w:ascii="Arial" w:hAnsi="Arial" w:cs="Arial"/>
                <w:sz w:val="16"/>
                <w:szCs w:val="16"/>
                <w:lang w:val="tr-TR"/>
              </w:rPr>
              <w:t>456.71855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0E77CF14" w14:textId="4686934A" w:rsidR="0098375F" w:rsidRPr="00C4594C" w:rsidRDefault="0098375F" w:rsidP="0098375F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  <w:lang w:val="tr-TR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50.000,00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254FE332" w14:textId="77777777" w:rsidR="0098375F" w:rsidRPr="00C4594C" w:rsidRDefault="0098375F" w:rsidP="0098375F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  <w:lang w:val="tr-TR"/>
              </w:rPr>
            </w:pP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04CBC019" w14:textId="75BF26DA" w:rsidR="0098375F" w:rsidRPr="00C4594C" w:rsidRDefault="0098375F" w:rsidP="0098375F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  <w:lang w:val="tr-TR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20.000,00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179524C6" w14:textId="62E77D30" w:rsidR="0098375F" w:rsidRPr="00C4594C" w:rsidRDefault="0098375F" w:rsidP="0098375F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  <w:lang w:val="tr-TR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17.000,00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4FB0816B" w14:textId="77777777" w:rsidR="0098375F" w:rsidRPr="00C4594C" w:rsidRDefault="0098375F" w:rsidP="0098375F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  <w:lang w:val="tr-TR"/>
              </w:rPr>
            </w:pP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4161B645" w14:textId="65BA7386" w:rsidR="0098375F" w:rsidRPr="00C4594C" w:rsidRDefault="0098375F" w:rsidP="0098375F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  <w:lang w:val="tr-TR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105.000,00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5C9A4B15" w14:textId="280EAC41" w:rsidR="0098375F" w:rsidRPr="00C4594C" w:rsidRDefault="00F12B11" w:rsidP="0098375F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  <w:lang w:val="tr-TR"/>
              </w:rPr>
            </w:pPr>
            <w:r>
              <w:rPr>
                <w:rFonts w:ascii="Arial" w:hAnsi="Arial" w:cs="Arial"/>
                <w:sz w:val="16"/>
                <w:szCs w:val="16"/>
                <w:lang w:val="tr-TR"/>
              </w:rPr>
              <w:t>649.000</w:t>
            </w:r>
          </w:p>
        </w:tc>
      </w:tr>
      <w:tr w:rsidR="0098375F" w:rsidRPr="003873E7" w14:paraId="012D4FE8" w14:textId="77777777" w:rsidTr="001B1414">
        <w:trPr>
          <w:cantSplit/>
          <w:trHeight w:val="644"/>
        </w:trPr>
        <w:tc>
          <w:tcPr>
            <w:tcW w:w="14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664EB09B" w14:textId="77777777" w:rsidR="0098375F" w:rsidRPr="00C4594C" w:rsidRDefault="0098375F" w:rsidP="0098375F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C4594C">
              <w:rPr>
                <w:rFonts w:ascii="Arial" w:hAnsi="Arial" w:cs="Arial"/>
                <w:b/>
                <w:sz w:val="16"/>
                <w:szCs w:val="16"/>
                <w:lang w:val="tr-TR"/>
              </w:rPr>
              <w:t>Öneren Kuruluş Katkısı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73DA0BCA" w14:textId="77777777" w:rsidR="0098375F" w:rsidRPr="00C4594C" w:rsidRDefault="0098375F" w:rsidP="0098375F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  <w:lang w:val="tr-TR"/>
              </w:rPr>
            </w:pPr>
          </w:p>
        </w:tc>
        <w:tc>
          <w:tcPr>
            <w:tcW w:w="100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0F032A4A" w14:textId="77777777" w:rsidR="0098375F" w:rsidRPr="00C4594C" w:rsidRDefault="0098375F" w:rsidP="0098375F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  <w:lang w:val="tr-TR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077A0D90" w14:textId="77777777" w:rsidR="0098375F" w:rsidRPr="00C4594C" w:rsidRDefault="0098375F" w:rsidP="0098375F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  <w:lang w:val="tr-TR"/>
              </w:rPr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7066F506" w14:textId="77777777" w:rsidR="0098375F" w:rsidRPr="00C4594C" w:rsidRDefault="0098375F" w:rsidP="0098375F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  <w:lang w:val="tr-TR"/>
              </w:rPr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38D2CB5C" w14:textId="77777777" w:rsidR="0098375F" w:rsidRPr="00C4594C" w:rsidRDefault="0098375F" w:rsidP="0098375F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  <w:lang w:val="tr-TR"/>
              </w:rPr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09D05CB8" w14:textId="77777777" w:rsidR="0098375F" w:rsidRPr="00C4594C" w:rsidRDefault="0098375F" w:rsidP="0098375F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  <w:lang w:val="tr-TR"/>
              </w:rPr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1981BF96" w14:textId="77777777" w:rsidR="0098375F" w:rsidRPr="00C4594C" w:rsidRDefault="0098375F" w:rsidP="0098375F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  <w:lang w:val="tr-TR"/>
              </w:rPr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219F8E93" w14:textId="77777777" w:rsidR="0098375F" w:rsidRPr="00C4594C" w:rsidRDefault="0098375F" w:rsidP="0098375F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  <w:lang w:val="tr-TR"/>
              </w:rPr>
            </w:pPr>
          </w:p>
        </w:tc>
      </w:tr>
      <w:tr w:rsidR="0098375F" w:rsidRPr="003873E7" w14:paraId="1759DE48" w14:textId="77777777" w:rsidTr="001B1414">
        <w:trPr>
          <w:cantSplit/>
          <w:trHeight w:val="644"/>
        </w:trPr>
        <w:tc>
          <w:tcPr>
            <w:tcW w:w="14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425F3B17" w14:textId="77777777" w:rsidR="0098375F" w:rsidRPr="00C4594C" w:rsidRDefault="0098375F" w:rsidP="0098375F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C4594C">
              <w:rPr>
                <w:rFonts w:ascii="Arial" w:hAnsi="Arial" w:cs="Arial"/>
                <w:b/>
                <w:sz w:val="16"/>
                <w:szCs w:val="16"/>
                <w:lang w:val="tr-TR"/>
              </w:rPr>
              <w:t>Destekleyen Diğer</w:t>
            </w:r>
            <w:r>
              <w:rPr>
                <w:rFonts w:ascii="Arial" w:hAnsi="Arial" w:cs="Arial"/>
                <w:b/>
                <w:sz w:val="16"/>
                <w:szCs w:val="16"/>
                <w:lang w:val="tr-TR"/>
              </w:rPr>
              <w:t xml:space="preserve"> </w:t>
            </w:r>
            <w:r w:rsidRPr="00C4594C">
              <w:rPr>
                <w:rFonts w:ascii="Arial" w:hAnsi="Arial" w:cs="Arial"/>
                <w:b/>
                <w:sz w:val="16"/>
                <w:szCs w:val="16"/>
                <w:lang w:val="tr-TR"/>
              </w:rPr>
              <w:t>Kuruluş Katkısı (**)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5A6AC9F5" w14:textId="77777777" w:rsidR="0098375F" w:rsidRPr="00C4594C" w:rsidRDefault="0098375F" w:rsidP="0098375F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  <w:lang w:val="tr-TR"/>
              </w:rPr>
            </w:pPr>
          </w:p>
        </w:tc>
        <w:tc>
          <w:tcPr>
            <w:tcW w:w="100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4DD290D2" w14:textId="77777777" w:rsidR="0098375F" w:rsidRPr="00C4594C" w:rsidRDefault="0098375F" w:rsidP="0098375F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  <w:lang w:val="tr-TR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220AB9CF" w14:textId="77777777" w:rsidR="0098375F" w:rsidRPr="00C4594C" w:rsidRDefault="0098375F" w:rsidP="0098375F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  <w:lang w:val="tr-TR"/>
              </w:rPr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1086F4CC" w14:textId="77777777" w:rsidR="0098375F" w:rsidRPr="00C4594C" w:rsidRDefault="0098375F" w:rsidP="0098375F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  <w:lang w:val="tr-TR"/>
              </w:rPr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2469EB3C" w14:textId="77777777" w:rsidR="0098375F" w:rsidRPr="00C4594C" w:rsidRDefault="0098375F" w:rsidP="0098375F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  <w:lang w:val="tr-TR"/>
              </w:rPr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0E722E52" w14:textId="77777777" w:rsidR="0098375F" w:rsidRPr="00C4594C" w:rsidRDefault="0098375F" w:rsidP="0098375F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  <w:lang w:val="tr-TR"/>
              </w:rPr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4D67CB3E" w14:textId="77777777" w:rsidR="0098375F" w:rsidRPr="00C4594C" w:rsidRDefault="0098375F" w:rsidP="0098375F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  <w:lang w:val="tr-TR"/>
              </w:rPr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21ECDFFE" w14:textId="77777777" w:rsidR="0098375F" w:rsidRPr="00C4594C" w:rsidRDefault="0098375F" w:rsidP="0098375F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  <w:lang w:val="tr-TR"/>
              </w:rPr>
            </w:pPr>
          </w:p>
        </w:tc>
      </w:tr>
      <w:tr w:rsidR="00F12B11" w:rsidRPr="003873E7" w14:paraId="4A28E870" w14:textId="77777777" w:rsidTr="001B1414">
        <w:trPr>
          <w:cantSplit/>
          <w:trHeight w:val="644"/>
        </w:trPr>
        <w:tc>
          <w:tcPr>
            <w:tcW w:w="140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vAlign w:val="center"/>
          </w:tcPr>
          <w:p w14:paraId="6DB11CD0" w14:textId="77777777" w:rsidR="00F12B11" w:rsidRPr="00C4594C" w:rsidRDefault="00F12B11" w:rsidP="00F12B11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C4594C">
              <w:rPr>
                <w:rFonts w:ascii="Arial" w:hAnsi="Arial" w:cs="Arial"/>
                <w:b/>
                <w:sz w:val="16"/>
                <w:szCs w:val="16"/>
                <w:lang w:val="tr-TR"/>
              </w:rPr>
              <w:t>TOPLAM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3EAB3B4B" w14:textId="1C84C91C" w:rsidR="00F12B11" w:rsidRPr="00C4594C" w:rsidRDefault="00F12B11" w:rsidP="00F12B11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  <w:lang w:val="tr-TR"/>
              </w:rPr>
            </w:pPr>
            <w:r w:rsidRPr="00AB2AC6">
              <w:rPr>
                <w:rFonts w:ascii="Arial" w:hAnsi="Arial" w:cs="Arial"/>
                <w:sz w:val="16"/>
                <w:szCs w:val="16"/>
                <w:lang w:val="tr-TR"/>
              </w:rPr>
              <w:t>456.71855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4A0E7D18" w14:textId="33CD4631" w:rsidR="00F12B11" w:rsidRPr="00C4594C" w:rsidRDefault="00F12B11" w:rsidP="00F12B11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  <w:lang w:val="tr-TR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50.000,00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28E1DB2F" w14:textId="77777777" w:rsidR="00F12B11" w:rsidRPr="00C4594C" w:rsidRDefault="00F12B11" w:rsidP="00F12B11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  <w:lang w:val="tr-TR"/>
              </w:rPr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A26F44" w14:textId="41426F82" w:rsidR="00F12B11" w:rsidRPr="00C4594C" w:rsidRDefault="00F12B11" w:rsidP="00F12B11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  <w:lang w:val="tr-TR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20.000,00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219371B3" w14:textId="3CEEDAC2" w:rsidR="00F12B11" w:rsidRPr="00C4594C" w:rsidRDefault="00F12B11" w:rsidP="00F12B11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  <w:lang w:val="tr-TR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17.000,00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307DAC61" w14:textId="77777777" w:rsidR="00F12B11" w:rsidRPr="00C4594C" w:rsidRDefault="00F12B11" w:rsidP="00F12B11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  <w:lang w:val="tr-TR"/>
              </w:rPr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604AE299" w14:textId="324B20B7" w:rsidR="00F12B11" w:rsidRPr="00C4594C" w:rsidRDefault="00F12B11" w:rsidP="00F12B11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  <w:lang w:val="tr-TR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105.000,00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E3EDDC" w14:textId="2E13046E" w:rsidR="00F12B11" w:rsidRPr="00C4594C" w:rsidRDefault="00F12B11" w:rsidP="00F12B11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  <w:lang w:val="tr-TR"/>
              </w:rPr>
            </w:pPr>
            <w:r>
              <w:rPr>
                <w:rFonts w:ascii="Arial" w:hAnsi="Arial" w:cs="Arial"/>
                <w:sz w:val="16"/>
                <w:szCs w:val="16"/>
                <w:lang w:val="tr-TR"/>
              </w:rPr>
              <w:t>649.000</w:t>
            </w:r>
          </w:p>
        </w:tc>
      </w:tr>
    </w:tbl>
    <w:p w14:paraId="7CDD731F" w14:textId="77777777" w:rsidR="005C753F" w:rsidRPr="003873E7" w:rsidRDefault="005C753F" w:rsidP="002A77BB">
      <w:pPr>
        <w:ind w:left="142"/>
        <w:rPr>
          <w:rFonts w:ascii="Arial" w:hAnsi="Arial" w:cs="Arial"/>
          <w:sz w:val="18"/>
          <w:szCs w:val="18"/>
          <w:lang w:val="tr-TR"/>
        </w:rPr>
      </w:pPr>
    </w:p>
    <w:p w14:paraId="56965875" w14:textId="77777777" w:rsidR="00404A66" w:rsidRPr="003873E7" w:rsidRDefault="00404A66" w:rsidP="005C753F">
      <w:pPr>
        <w:tabs>
          <w:tab w:val="left" w:pos="3119"/>
          <w:tab w:val="left" w:pos="3261"/>
        </w:tabs>
        <w:ind w:right="-567"/>
        <w:jc w:val="center"/>
        <w:rPr>
          <w:rFonts w:ascii="Arial" w:hAnsi="Arial" w:cs="Arial"/>
          <w:b/>
          <w:sz w:val="18"/>
          <w:szCs w:val="18"/>
          <w:lang w:val="tr-TR"/>
        </w:rPr>
      </w:pPr>
      <w:r w:rsidRPr="003873E7">
        <w:rPr>
          <w:rFonts w:ascii="Arial" w:hAnsi="Arial" w:cs="Arial"/>
          <w:b/>
          <w:sz w:val="18"/>
          <w:szCs w:val="18"/>
          <w:lang w:val="tr-TR"/>
        </w:rPr>
        <w:t>TÜBİTAK’TAN TALEP EDİLEN BÜTÇE TABLOSU</w:t>
      </w:r>
    </w:p>
    <w:p w14:paraId="1C5C2081" w14:textId="134DE4BA" w:rsidR="00372295" w:rsidRPr="003873E7" w:rsidRDefault="00372295" w:rsidP="000A03B0">
      <w:pPr>
        <w:spacing w:after="120"/>
        <w:jc w:val="center"/>
        <w:rPr>
          <w:rFonts w:ascii="Arial" w:hAnsi="Arial" w:cs="Arial"/>
          <w:sz w:val="14"/>
          <w:szCs w:val="14"/>
          <w:lang w:val="tr-TR"/>
        </w:rPr>
      </w:pPr>
    </w:p>
    <w:tbl>
      <w:tblPr>
        <w:tblW w:w="10522" w:type="dxa"/>
        <w:tblInd w:w="-294" w:type="dxa"/>
        <w:tblLayout w:type="fixed"/>
        <w:tblLook w:val="0000" w:firstRow="0" w:lastRow="0" w:firstColumn="0" w:lastColumn="0" w:noHBand="0" w:noVBand="0"/>
      </w:tblPr>
      <w:tblGrid>
        <w:gridCol w:w="3214"/>
        <w:gridCol w:w="2409"/>
        <w:gridCol w:w="3464"/>
        <w:gridCol w:w="1435"/>
      </w:tblGrid>
      <w:tr w:rsidR="002C07B3" w:rsidRPr="003873E7" w14:paraId="5F661D54" w14:textId="77777777" w:rsidTr="00C41B00">
        <w:trPr>
          <w:trHeight w:val="463"/>
        </w:trPr>
        <w:tc>
          <w:tcPr>
            <w:tcW w:w="1052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57ABCA" w14:textId="77777777" w:rsidR="00404A66" w:rsidRPr="00C4594C" w:rsidRDefault="00404A66" w:rsidP="008E769D">
            <w:pPr>
              <w:pStyle w:val="WW-NormalWeb1"/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4594C">
              <w:rPr>
                <w:rFonts w:ascii="Arial" w:hAnsi="Arial" w:cs="Arial"/>
                <w:b/>
                <w:sz w:val="18"/>
                <w:szCs w:val="18"/>
              </w:rPr>
              <w:t>Makine</w:t>
            </w:r>
            <w:r w:rsidR="00CA641A" w:rsidRPr="00C4594C">
              <w:rPr>
                <w:rFonts w:ascii="Arial" w:hAnsi="Arial" w:cs="Arial"/>
                <w:b/>
                <w:sz w:val="18"/>
                <w:szCs w:val="18"/>
              </w:rPr>
              <w:t xml:space="preserve"> ve </w:t>
            </w:r>
            <w:r w:rsidRPr="00C4594C">
              <w:rPr>
                <w:rFonts w:ascii="Arial" w:hAnsi="Arial" w:cs="Arial"/>
                <w:b/>
                <w:sz w:val="18"/>
                <w:szCs w:val="18"/>
              </w:rPr>
              <w:t>Teçhizat</w:t>
            </w:r>
            <w:r w:rsidR="00CA641A" w:rsidRPr="00C4594C">
              <w:rPr>
                <w:rFonts w:ascii="Arial" w:hAnsi="Arial" w:cs="Arial"/>
                <w:b/>
                <w:sz w:val="18"/>
                <w:szCs w:val="18"/>
              </w:rPr>
              <w:t xml:space="preserve"> Giderleri</w:t>
            </w:r>
            <w:r w:rsidR="000579B8" w:rsidRPr="00C4594C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931377" w:rsidRPr="00C4594C">
              <w:rPr>
                <w:rFonts w:ascii="Arial" w:hAnsi="Arial" w:cs="Arial"/>
                <w:b/>
                <w:sz w:val="18"/>
                <w:szCs w:val="18"/>
              </w:rPr>
              <w:t>(06.1 + 06.3)</w:t>
            </w:r>
          </w:p>
        </w:tc>
      </w:tr>
      <w:tr w:rsidR="002C07B3" w:rsidRPr="00791372" w14:paraId="3DA383A1" w14:textId="77777777" w:rsidTr="00C41B00">
        <w:trPr>
          <w:trHeight w:val="399"/>
        </w:trPr>
        <w:tc>
          <w:tcPr>
            <w:tcW w:w="3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6B7FFB27" w14:textId="77777777" w:rsidR="00404A66" w:rsidRPr="00791372" w:rsidRDefault="00404A66" w:rsidP="008E769D">
            <w:pPr>
              <w:pStyle w:val="WW-NormalWeb1"/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91372">
              <w:rPr>
                <w:rFonts w:ascii="Arial" w:hAnsi="Arial" w:cs="Arial"/>
                <w:b/>
                <w:sz w:val="16"/>
                <w:szCs w:val="16"/>
              </w:rPr>
              <w:t xml:space="preserve">Adı / </w:t>
            </w:r>
            <w:r w:rsidR="00416ABE" w:rsidRPr="00791372">
              <w:rPr>
                <w:rFonts w:ascii="Arial" w:hAnsi="Arial" w:cs="Arial"/>
                <w:b/>
                <w:sz w:val="16"/>
                <w:szCs w:val="16"/>
              </w:rPr>
              <w:t xml:space="preserve">Markası / </w:t>
            </w:r>
            <w:r w:rsidRPr="00791372">
              <w:rPr>
                <w:rFonts w:ascii="Arial" w:hAnsi="Arial" w:cs="Arial"/>
                <w:b/>
                <w:sz w:val="16"/>
                <w:szCs w:val="16"/>
              </w:rPr>
              <w:t>Modeli</w:t>
            </w:r>
            <w:r w:rsidR="00C60310" w:rsidRPr="00791372">
              <w:rPr>
                <w:rFonts w:ascii="Arial" w:hAnsi="Arial" w:cs="Arial"/>
                <w:b/>
                <w:sz w:val="16"/>
                <w:szCs w:val="16"/>
              </w:rPr>
              <w:t xml:space="preserve"> / Adedi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27D2E6A1" w14:textId="77777777" w:rsidR="00404A66" w:rsidRPr="00791372" w:rsidRDefault="00416ABE" w:rsidP="008E769D">
            <w:pPr>
              <w:pStyle w:val="WW-NormalWeb1"/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91372">
              <w:rPr>
                <w:rFonts w:ascii="Arial" w:hAnsi="Arial" w:cs="Arial"/>
                <w:b/>
                <w:sz w:val="16"/>
                <w:szCs w:val="16"/>
              </w:rPr>
              <w:t>Kullanım Gerekçesi</w:t>
            </w:r>
          </w:p>
        </w:tc>
        <w:tc>
          <w:tcPr>
            <w:tcW w:w="3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60E671D9" w14:textId="77777777" w:rsidR="00404A66" w:rsidRPr="00791372" w:rsidRDefault="00416ABE" w:rsidP="008E769D">
            <w:pPr>
              <w:pStyle w:val="WW-NormalWeb1"/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91372">
              <w:rPr>
                <w:rFonts w:ascii="Arial" w:hAnsi="Arial" w:cs="Arial"/>
                <w:b/>
                <w:sz w:val="16"/>
                <w:szCs w:val="16"/>
              </w:rPr>
              <w:t>Teknik Özellikler*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AA76FD" w14:textId="77777777" w:rsidR="00404A66" w:rsidRPr="00791372" w:rsidRDefault="00404A66" w:rsidP="008E769D">
            <w:pPr>
              <w:pStyle w:val="WW-NormalWeb1"/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91372">
              <w:rPr>
                <w:rFonts w:ascii="Arial" w:hAnsi="Arial" w:cs="Arial"/>
                <w:b/>
                <w:sz w:val="16"/>
                <w:szCs w:val="16"/>
              </w:rPr>
              <w:t>Bedeli</w:t>
            </w:r>
            <w:r w:rsidR="00365EF4" w:rsidRPr="00791372">
              <w:rPr>
                <w:rFonts w:ascii="Arial" w:hAnsi="Arial" w:cs="Arial"/>
                <w:b/>
                <w:sz w:val="16"/>
                <w:szCs w:val="16"/>
              </w:rPr>
              <w:t>*</w:t>
            </w:r>
            <w:r w:rsidR="00416ABE" w:rsidRPr="00791372">
              <w:rPr>
                <w:rFonts w:ascii="Arial" w:hAnsi="Arial" w:cs="Arial"/>
                <w:b/>
                <w:sz w:val="16"/>
                <w:szCs w:val="16"/>
              </w:rPr>
              <w:t>*</w:t>
            </w:r>
            <w:r w:rsidRPr="00791372">
              <w:rPr>
                <w:rFonts w:ascii="Arial" w:hAnsi="Arial" w:cs="Arial"/>
                <w:b/>
                <w:sz w:val="16"/>
                <w:szCs w:val="16"/>
              </w:rPr>
              <w:t xml:space="preserve"> (TL)</w:t>
            </w:r>
          </w:p>
        </w:tc>
      </w:tr>
      <w:tr w:rsidR="002C07B3" w:rsidRPr="00791372" w14:paraId="188CA35E" w14:textId="77777777" w:rsidTr="00C41B00">
        <w:trPr>
          <w:trHeight w:val="405"/>
        </w:trPr>
        <w:tc>
          <w:tcPr>
            <w:tcW w:w="321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44FD8869" w14:textId="610F2E96" w:rsidR="00404A66" w:rsidRPr="00791372" w:rsidRDefault="00C41B00" w:rsidP="008E769D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Unreal Engine </w:t>
            </w:r>
            <w:r w:rsidRPr="00C41B00">
              <w:rPr>
                <w:rFonts w:ascii="Arial" w:hAnsi="Arial" w:cs="Arial"/>
                <w:sz w:val="18"/>
                <w:szCs w:val="18"/>
              </w:rPr>
              <w:t xml:space="preserve">Enterprise </w:t>
            </w:r>
            <w:r>
              <w:rPr>
                <w:rFonts w:ascii="Arial" w:hAnsi="Arial" w:cs="Arial"/>
                <w:sz w:val="18"/>
                <w:szCs w:val="18"/>
              </w:rPr>
              <w:t>P</w:t>
            </w:r>
            <w:r w:rsidRPr="00C41B00">
              <w:rPr>
                <w:rFonts w:ascii="Arial" w:hAnsi="Arial" w:cs="Arial"/>
                <w:sz w:val="18"/>
                <w:szCs w:val="18"/>
              </w:rPr>
              <w:t>rogram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4D670494" w14:textId="40715EBA" w:rsidR="00404A66" w:rsidRPr="00791372" w:rsidRDefault="00C41B00" w:rsidP="008E769D">
            <w:pPr>
              <w:pStyle w:val="WW-NormalWeb1"/>
              <w:snapToGrid w:val="0"/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Oyun Tasarımı</w:t>
            </w:r>
          </w:p>
        </w:tc>
        <w:tc>
          <w:tcPr>
            <w:tcW w:w="346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042772D8" w14:textId="00F38F55" w:rsidR="00404A66" w:rsidRPr="00791372" w:rsidRDefault="00C41B00" w:rsidP="00402329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Yazılım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786D6A1C" w14:textId="17DD4F80" w:rsidR="00404A66" w:rsidRPr="00791372" w:rsidRDefault="00AB2AC6" w:rsidP="00402329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AB2AC6">
              <w:rPr>
                <w:rFonts w:ascii="Arial" w:hAnsi="Arial" w:cs="Arial"/>
                <w:sz w:val="18"/>
                <w:szCs w:val="18"/>
              </w:rPr>
              <w:t>145.917</w:t>
            </w:r>
          </w:p>
        </w:tc>
      </w:tr>
      <w:tr w:rsidR="002C07B3" w:rsidRPr="00791372" w14:paraId="32A81E1E" w14:textId="77777777" w:rsidTr="00C41B00">
        <w:trPr>
          <w:trHeight w:val="420"/>
        </w:trPr>
        <w:tc>
          <w:tcPr>
            <w:tcW w:w="3214" w:type="dxa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 w14:paraId="666415E7" w14:textId="1FD80C1E" w:rsidR="00404A66" w:rsidRPr="00791372" w:rsidRDefault="00C41B00" w:rsidP="008E769D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Adobe Photoshop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28A92712" w14:textId="1FA93E55" w:rsidR="00404A66" w:rsidRPr="00791372" w:rsidRDefault="00C41B00" w:rsidP="008E769D">
            <w:pPr>
              <w:pStyle w:val="WW-NormalWeb1"/>
              <w:snapToGrid w:val="0"/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Görsel Tasarımı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7C4CA372" w14:textId="47D1A637" w:rsidR="00404A66" w:rsidRPr="00791372" w:rsidRDefault="00C41B00" w:rsidP="00402329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Yazılım</w:t>
            </w:r>
          </w:p>
        </w:tc>
        <w:tc>
          <w:tcPr>
            <w:tcW w:w="143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23273850" w14:textId="6424269F" w:rsidR="00404A66" w:rsidRPr="00791372" w:rsidRDefault="00AB2AC6" w:rsidP="00402329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AB2AC6">
              <w:rPr>
                <w:rFonts w:ascii="Arial" w:hAnsi="Arial" w:cs="Arial"/>
                <w:sz w:val="18"/>
                <w:szCs w:val="18"/>
              </w:rPr>
              <w:t>110.3155</w:t>
            </w:r>
          </w:p>
        </w:tc>
      </w:tr>
      <w:tr w:rsidR="00C41B00" w:rsidRPr="00791372" w14:paraId="4AA77F53" w14:textId="77777777" w:rsidTr="00214067">
        <w:trPr>
          <w:trHeight w:val="420"/>
        </w:trPr>
        <w:tc>
          <w:tcPr>
            <w:tcW w:w="3214" w:type="dxa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 w14:paraId="0489C138" w14:textId="4BD54C8E" w:rsidR="00C41B00" w:rsidRDefault="00C41B00" w:rsidP="00C41B00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Zbrush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33C634F9" w14:textId="3AC8FE4C" w:rsidR="00C41B00" w:rsidRDefault="00C41B00" w:rsidP="00C41B00">
            <w:pPr>
              <w:pStyle w:val="WW-NormalWeb1"/>
              <w:snapToGrid w:val="0"/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Görsel Tasarımı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55EB04B2" w14:textId="6BE6DADC" w:rsidR="00C41B00" w:rsidRDefault="00C41B00" w:rsidP="00C41B00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7B0570">
              <w:rPr>
                <w:rFonts w:ascii="Arial" w:hAnsi="Arial" w:cs="Arial"/>
                <w:sz w:val="18"/>
                <w:szCs w:val="18"/>
              </w:rPr>
              <w:t>Yazılım</w:t>
            </w:r>
          </w:p>
        </w:tc>
        <w:tc>
          <w:tcPr>
            <w:tcW w:w="143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341FFFDD" w14:textId="1A10F8FF" w:rsidR="00C41B00" w:rsidRPr="00791372" w:rsidRDefault="00AB2AC6" w:rsidP="00C41B00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AB2AC6">
              <w:rPr>
                <w:rFonts w:ascii="Arial" w:hAnsi="Arial" w:cs="Arial"/>
                <w:sz w:val="18"/>
                <w:szCs w:val="18"/>
              </w:rPr>
              <w:t>83.7513</w:t>
            </w:r>
          </w:p>
        </w:tc>
      </w:tr>
      <w:tr w:rsidR="00C41B00" w:rsidRPr="00791372" w14:paraId="624EE3B5" w14:textId="77777777" w:rsidTr="00214067">
        <w:trPr>
          <w:trHeight w:val="413"/>
        </w:trPr>
        <w:tc>
          <w:tcPr>
            <w:tcW w:w="3214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14:paraId="7698428E" w14:textId="73185AF3" w:rsidR="00C41B00" w:rsidRPr="00791372" w:rsidRDefault="00C41B00" w:rsidP="00C41B00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Substance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4A3E43BC" w14:textId="4BD08506" w:rsidR="00C41B00" w:rsidRPr="00791372" w:rsidRDefault="00C41B00" w:rsidP="00C41B00">
            <w:pPr>
              <w:pStyle w:val="WW-NormalWeb1"/>
              <w:snapToGrid w:val="0"/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Görsel Tasarımı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</w:tcPr>
          <w:p w14:paraId="51B970C4" w14:textId="126711C7" w:rsidR="00C41B00" w:rsidRPr="00791372" w:rsidRDefault="00C41B00" w:rsidP="00C41B00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7B0570">
              <w:rPr>
                <w:rFonts w:ascii="Arial" w:hAnsi="Arial" w:cs="Arial"/>
                <w:sz w:val="18"/>
                <w:szCs w:val="18"/>
              </w:rPr>
              <w:t>Yazılım</w:t>
            </w:r>
          </w:p>
        </w:tc>
        <w:tc>
          <w:tcPr>
            <w:tcW w:w="14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27F781" w14:textId="2F9B7F76" w:rsidR="00C41B00" w:rsidRPr="00791372" w:rsidRDefault="00AB2AC6" w:rsidP="00C41B00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AB2AC6">
              <w:rPr>
                <w:rFonts w:ascii="Arial" w:hAnsi="Arial" w:cs="Arial"/>
                <w:sz w:val="18"/>
                <w:szCs w:val="18"/>
              </w:rPr>
              <w:t>116.73475</w:t>
            </w:r>
          </w:p>
        </w:tc>
      </w:tr>
    </w:tbl>
    <w:p w14:paraId="7C186D06" w14:textId="77777777" w:rsidR="00EE2146" w:rsidRDefault="00EE2146" w:rsidP="00BD42FC">
      <w:pPr>
        <w:pStyle w:val="WW-NormalWeb1"/>
        <w:spacing w:before="0" w:after="0"/>
        <w:ind w:right="-320"/>
        <w:jc w:val="both"/>
        <w:rPr>
          <w:rFonts w:ascii="Arial" w:hAnsi="Arial" w:cs="Arial"/>
          <w:sz w:val="14"/>
          <w:szCs w:val="14"/>
        </w:rPr>
      </w:pPr>
    </w:p>
    <w:p w14:paraId="2B11119D" w14:textId="77777777" w:rsidR="0003432A" w:rsidRDefault="0003432A" w:rsidP="00BD42FC">
      <w:pPr>
        <w:pStyle w:val="WW-NormalWeb1"/>
        <w:spacing w:before="0" w:after="0"/>
        <w:ind w:right="-320"/>
        <w:jc w:val="both"/>
        <w:rPr>
          <w:rFonts w:ascii="Arial" w:hAnsi="Arial" w:cs="Arial"/>
          <w:sz w:val="14"/>
          <w:szCs w:val="14"/>
        </w:rPr>
      </w:pPr>
    </w:p>
    <w:p w14:paraId="74A7526B" w14:textId="77777777" w:rsidR="0003432A" w:rsidRDefault="0003432A" w:rsidP="00BD42FC">
      <w:pPr>
        <w:pStyle w:val="WW-NormalWeb1"/>
        <w:spacing w:before="0" w:after="0"/>
        <w:ind w:right="-320"/>
        <w:jc w:val="both"/>
        <w:rPr>
          <w:rFonts w:ascii="Arial" w:hAnsi="Arial" w:cs="Arial"/>
          <w:sz w:val="14"/>
          <w:szCs w:val="14"/>
        </w:rPr>
      </w:pPr>
    </w:p>
    <w:p w14:paraId="0E65CDE6" w14:textId="77777777" w:rsidR="0003432A" w:rsidRDefault="0003432A" w:rsidP="00BD42FC">
      <w:pPr>
        <w:pStyle w:val="WW-NormalWeb1"/>
        <w:spacing w:before="0" w:after="0"/>
        <w:ind w:right="-320"/>
        <w:jc w:val="both"/>
        <w:rPr>
          <w:rFonts w:ascii="Arial" w:hAnsi="Arial" w:cs="Arial"/>
          <w:sz w:val="14"/>
          <w:szCs w:val="14"/>
        </w:rPr>
      </w:pPr>
    </w:p>
    <w:p w14:paraId="67CD9690" w14:textId="77777777" w:rsidR="0003432A" w:rsidRDefault="0003432A" w:rsidP="00BD42FC">
      <w:pPr>
        <w:pStyle w:val="WW-NormalWeb1"/>
        <w:spacing w:before="0" w:after="0"/>
        <w:ind w:right="-320"/>
        <w:jc w:val="both"/>
        <w:rPr>
          <w:rFonts w:ascii="Arial" w:hAnsi="Arial" w:cs="Arial"/>
          <w:sz w:val="14"/>
          <w:szCs w:val="14"/>
        </w:rPr>
      </w:pPr>
    </w:p>
    <w:p w14:paraId="4B7F5280" w14:textId="77777777" w:rsidR="00EE2146" w:rsidRDefault="00EE2146" w:rsidP="00BD42FC">
      <w:pPr>
        <w:pStyle w:val="WW-NormalWeb1"/>
        <w:spacing w:before="0" w:after="0"/>
        <w:ind w:right="-320"/>
        <w:jc w:val="both"/>
        <w:rPr>
          <w:rFonts w:ascii="Arial" w:hAnsi="Arial" w:cs="Arial"/>
          <w:sz w:val="14"/>
          <w:szCs w:val="14"/>
        </w:rPr>
      </w:pPr>
    </w:p>
    <w:p w14:paraId="2D6AEE63" w14:textId="77777777" w:rsidR="00EE2146" w:rsidRDefault="00EE2146" w:rsidP="00BD42FC">
      <w:pPr>
        <w:pStyle w:val="WW-NormalWeb1"/>
        <w:spacing w:before="0" w:after="0"/>
        <w:ind w:right="-320"/>
        <w:jc w:val="both"/>
        <w:rPr>
          <w:rFonts w:ascii="Arial" w:hAnsi="Arial" w:cs="Arial"/>
          <w:sz w:val="14"/>
          <w:szCs w:val="14"/>
        </w:rPr>
      </w:pPr>
    </w:p>
    <w:p w14:paraId="3CBCA30F" w14:textId="77777777" w:rsidR="00EE2146" w:rsidRDefault="00EE2146" w:rsidP="00BD42FC">
      <w:pPr>
        <w:pStyle w:val="WW-NormalWeb1"/>
        <w:spacing w:before="0" w:after="0"/>
        <w:ind w:right="-320"/>
        <w:jc w:val="both"/>
        <w:rPr>
          <w:rFonts w:ascii="Arial" w:hAnsi="Arial" w:cs="Arial"/>
          <w:sz w:val="14"/>
          <w:szCs w:val="14"/>
        </w:rPr>
      </w:pPr>
    </w:p>
    <w:p w14:paraId="405AE5EF" w14:textId="77777777" w:rsidR="00EE2146" w:rsidRDefault="00EE2146" w:rsidP="00BD42FC">
      <w:pPr>
        <w:pStyle w:val="WW-NormalWeb1"/>
        <w:spacing w:before="0" w:after="0"/>
        <w:ind w:right="-320"/>
        <w:jc w:val="both"/>
        <w:rPr>
          <w:rFonts w:ascii="Arial" w:hAnsi="Arial" w:cs="Arial"/>
          <w:sz w:val="14"/>
          <w:szCs w:val="14"/>
        </w:rPr>
      </w:pPr>
    </w:p>
    <w:p w14:paraId="2FBBBA3F" w14:textId="77777777" w:rsidR="00EE2146" w:rsidRDefault="00EE2146" w:rsidP="00BD42FC">
      <w:pPr>
        <w:pStyle w:val="WW-NormalWeb1"/>
        <w:spacing w:before="0" w:after="0"/>
        <w:ind w:right="-320"/>
        <w:jc w:val="both"/>
        <w:rPr>
          <w:rFonts w:ascii="Arial" w:hAnsi="Arial" w:cs="Arial"/>
          <w:sz w:val="14"/>
          <w:szCs w:val="14"/>
        </w:rPr>
      </w:pPr>
    </w:p>
    <w:p w14:paraId="1696440B" w14:textId="77777777" w:rsidR="00EE2146" w:rsidRDefault="00EE2146" w:rsidP="00BD42FC">
      <w:pPr>
        <w:pStyle w:val="WW-NormalWeb1"/>
        <w:spacing w:before="0" w:after="0"/>
        <w:ind w:right="-320"/>
        <w:jc w:val="both"/>
        <w:rPr>
          <w:rFonts w:ascii="Arial" w:hAnsi="Arial" w:cs="Arial"/>
          <w:sz w:val="14"/>
          <w:szCs w:val="14"/>
        </w:rPr>
      </w:pPr>
    </w:p>
    <w:p w14:paraId="79F6DE66" w14:textId="77777777" w:rsidR="00EE2146" w:rsidRDefault="00EE2146" w:rsidP="00BD42FC">
      <w:pPr>
        <w:pStyle w:val="WW-NormalWeb1"/>
        <w:spacing w:before="0" w:after="0"/>
        <w:ind w:right="-320"/>
        <w:jc w:val="both"/>
        <w:rPr>
          <w:rFonts w:ascii="Arial" w:hAnsi="Arial" w:cs="Arial"/>
          <w:sz w:val="14"/>
          <w:szCs w:val="14"/>
        </w:rPr>
      </w:pPr>
    </w:p>
    <w:p w14:paraId="4EEA7D58" w14:textId="77777777" w:rsidR="00EE2146" w:rsidRDefault="00EE2146" w:rsidP="00BD42FC">
      <w:pPr>
        <w:pStyle w:val="WW-NormalWeb1"/>
        <w:spacing w:before="0" w:after="0"/>
        <w:ind w:right="-320"/>
        <w:jc w:val="both"/>
        <w:rPr>
          <w:rFonts w:ascii="Arial" w:hAnsi="Arial" w:cs="Arial"/>
          <w:sz w:val="14"/>
          <w:szCs w:val="14"/>
        </w:rPr>
      </w:pPr>
    </w:p>
    <w:p w14:paraId="26BB73A0" w14:textId="77777777" w:rsidR="00EE2146" w:rsidRDefault="00EE2146" w:rsidP="00BD42FC">
      <w:pPr>
        <w:pStyle w:val="WW-NormalWeb1"/>
        <w:spacing w:before="0" w:after="0"/>
        <w:ind w:right="-320"/>
        <w:jc w:val="both"/>
        <w:rPr>
          <w:rFonts w:ascii="Arial" w:hAnsi="Arial" w:cs="Arial"/>
          <w:sz w:val="14"/>
          <w:szCs w:val="14"/>
        </w:rPr>
      </w:pPr>
    </w:p>
    <w:p w14:paraId="0677C43F" w14:textId="77777777" w:rsidR="00EE2146" w:rsidRDefault="00EE2146" w:rsidP="00BD42FC">
      <w:pPr>
        <w:pStyle w:val="WW-NormalWeb1"/>
        <w:spacing w:before="0" w:after="0"/>
        <w:ind w:right="-320"/>
        <w:jc w:val="both"/>
        <w:rPr>
          <w:rFonts w:ascii="Arial" w:hAnsi="Arial" w:cs="Arial"/>
          <w:sz w:val="14"/>
          <w:szCs w:val="14"/>
        </w:rPr>
      </w:pPr>
    </w:p>
    <w:p w14:paraId="76E76B94" w14:textId="77777777" w:rsidR="00EE2146" w:rsidRPr="003873E7" w:rsidRDefault="00EE2146" w:rsidP="00BD42FC">
      <w:pPr>
        <w:pStyle w:val="WW-NormalWeb1"/>
        <w:spacing w:before="0" w:after="0"/>
        <w:ind w:right="-320"/>
        <w:jc w:val="both"/>
        <w:rPr>
          <w:rFonts w:ascii="Arial" w:hAnsi="Arial" w:cs="Arial"/>
          <w:sz w:val="14"/>
          <w:szCs w:val="14"/>
        </w:rPr>
      </w:pPr>
    </w:p>
    <w:p w14:paraId="6FCF5BE4" w14:textId="77777777" w:rsidR="00404A66" w:rsidRPr="003873E7" w:rsidRDefault="00404A66" w:rsidP="00CE5AAE">
      <w:pPr>
        <w:pStyle w:val="WW-NormalWeb1"/>
        <w:spacing w:before="0" w:after="0"/>
        <w:ind w:left="-142"/>
        <w:jc w:val="both"/>
        <w:rPr>
          <w:rFonts w:ascii="Arial" w:hAnsi="Arial" w:cs="Arial"/>
          <w:sz w:val="20"/>
          <w:szCs w:val="20"/>
        </w:rPr>
      </w:pPr>
    </w:p>
    <w:tbl>
      <w:tblPr>
        <w:tblW w:w="10089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4014"/>
        <w:gridCol w:w="4661"/>
        <w:gridCol w:w="1414"/>
      </w:tblGrid>
      <w:tr w:rsidR="002C07B3" w:rsidRPr="003873E7" w14:paraId="406D9835" w14:textId="77777777" w:rsidTr="00CE5AAE">
        <w:trPr>
          <w:trHeight w:val="385"/>
        </w:trPr>
        <w:tc>
          <w:tcPr>
            <w:tcW w:w="1008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053923" w14:textId="77777777" w:rsidR="00404A66" w:rsidRPr="003873E7" w:rsidRDefault="00CA641A" w:rsidP="008E769D">
            <w:pPr>
              <w:pStyle w:val="WW-NormalWeb1"/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3E7">
              <w:rPr>
                <w:rFonts w:ascii="Arial" w:hAnsi="Arial" w:cs="Arial"/>
                <w:b/>
                <w:sz w:val="18"/>
                <w:szCs w:val="18"/>
              </w:rPr>
              <w:t>Sarf Giderleri</w:t>
            </w:r>
            <w:r w:rsidR="00C60310">
              <w:rPr>
                <w:rFonts w:ascii="Arial" w:hAnsi="Arial" w:cs="Arial"/>
                <w:b/>
                <w:sz w:val="18"/>
                <w:szCs w:val="18"/>
              </w:rPr>
              <w:t>*</w:t>
            </w:r>
            <w:r w:rsidR="00931377" w:rsidRPr="003873E7">
              <w:rPr>
                <w:rFonts w:ascii="Arial" w:hAnsi="Arial" w:cs="Arial"/>
                <w:b/>
                <w:sz w:val="18"/>
                <w:szCs w:val="18"/>
              </w:rPr>
              <w:t xml:space="preserve"> (03.2)</w:t>
            </w:r>
          </w:p>
        </w:tc>
      </w:tr>
      <w:tr w:rsidR="00031E7B" w:rsidRPr="003873E7" w14:paraId="292B8C40" w14:textId="77777777" w:rsidTr="00CE5AAE">
        <w:trPr>
          <w:trHeight w:val="346"/>
        </w:trPr>
        <w:tc>
          <w:tcPr>
            <w:tcW w:w="4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4774EE57" w14:textId="77777777" w:rsidR="00031E7B" w:rsidRPr="00C4594C" w:rsidRDefault="00031E7B" w:rsidP="008E769D">
            <w:pPr>
              <w:pStyle w:val="WW-NormalWeb1"/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4594C">
              <w:rPr>
                <w:rFonts w:ascii="Arial" w:hAnsi="Arial" w:cs="Arial"/>
                <w:b/>
                <w:sz w:val="16"/>
                <w:szCs w:val="16"/>
              </w:rPr>
              <w:t xml:space="preserve">Adı </w:t>
            </w:r>
          </w:p>
        </w:tc>
        <w:tc>
          <w:tcPr>
            <w:tcW w:w="4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6BE850AD" w14:textId="77777777" w:rsidR="00031E7B" w:rsidRPr="00C4594C" w:rsidRDefault="00031E7B" w:rsidP="008E769D">
            <w:pPr>
              <w:pStyle w:val="WW-NormalWeb1"/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4594C">
              <w:rPr>
                <w:rFonts w:ascii="Arial" w:hAnsi="Arial" w:cs="Arial"/>
                <w:b/>
                <w:sz w:val="16"/>
                <w:szCs w:val="16"/>
              </w:rPr>
              <w:t>Kullanım Gerekçesi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6BEB37" w14:textId="77777777" w:rsidR="00031E7B" w:rsidRPr="00C4594C" w:rsidRDefault="00031E7B" w:rsidP="008E769D">
            <w:pPr>
              <w:pStyle w:val="WW-NormalWeb1"/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4594C">
              <w:rPr>
                <w:rFonts w:ascii="Arial" w:hAnsi="Arial" w:cs="Arial"/>
                <w:b/>
                <w:sz w:val="16"/>
                <w:szCs w:val="16"/>
              </w:rPr>
              <w:t>Bedeli</w:t>
            </w:r>
            <w:r>
              <w:rPr>
                <w:rFonts w:ascii="Arial" w:hAnsi="Arial" w:cs="Arial"/>
                <w:b/>
                <w:sz w:val="16"/>
                <w:szCs w:val="16"/>
              </w:rPr>
              <w:t>*</w:t>
            </w:r>
            <w:r w:rsidR="00C60310">
              <w:rPr>
                <w:rFonts w:ascii="Arial" w:hAnsi="Arial" w:cs="Arial"/>
                <w:b/>
                <w:sz w:val="16"/>
                <w:szCs w:val="16"/>
              </w:rPr>
              <w:t>*</w:t>
            </w:r>
            <w:r w:rsidRPr="00C4594C">
              <w:rPr>
                <w:rFonts w:ascii="Arial" w:hAnsi="Arial" w:cs="Arial"/>
                <w:b/>
                <w:sz w:val="16"/>
                <w:szCs w:val="16"/>
              </w:rPr>
              <w:t xml:space="preserve"> (TL)</w:t>
            </w:r>
          </w:p>
        </w:tc>
      </w:tr>
      <w:tr w:rsidR="00EE2146" w:rsidRPr="003873E7" w14:paraId="148F69AE" w14:textId="77777777" w:rsidTr="00CE5AAE">
        <w:trPr>
          <w:trHeight w:val="385"/>
        </w:trPr>
        <w:tc>
          <w:tcPr>
            <w:tcW w:w="401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06B042FA" w14:textId="1189B77B" w:rsidR="00EE2146" w:rsidRPr="003873E7" w:rsidRDefault="00EE2146" w:rsidP="00EE2146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Kırtasiye Alımları</w:t>
            </w:r>
          </w:p>
        </w:tc>
        <w:tc>
          <w:tcPr>
            <w:tcW w:w="466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33062E7D" w14:textId="6B50ACAB" w:rsidR="00EE2146" w:rsidRPr="003873E7" w:rsidRDefault="00EE2146" w:rsidP="00EE2146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Proje boyunca ihtiyaç duyulan kırtasiye ihtiyaçları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0F3237B2" w14:textId="10FD04CD" w:rsidR="00EE2146" w:rsidRPr="003873E7" w:rsidRDefault="00EE2146" w:rsidP="00EE2146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3.000,00</w:t>
            </w:r>
          </w:p>
        </w:tc>
      </w:tr>
      <w:tr w:rsidR="00EE2146" w:rsidRPr="003873E7" w14:paraId="736C68AC" w14:textId="77777777" w:rsidTr="00CE5AAE">
        <w:trPr>
          <w:trHeight w:val="365"/>
        </w:trPr>
        <w:tc>
          <w:tcPr>
            <w:tcW w:w="4014" w:type="dxa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 w14:paraId="5CD5ECA9" w14:textId="55ADD682" w:rsidR="00EE2146" w:rsidRPr="003873E7" w:rsidRDefault="00EE2146" w:rsidP="00EE2146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Büro Malzemesi Alımları</w:t>
            </w:r>
          </w:p>
        </w:tc>
        <w:tc>
          <w:tcPr>
            <w:tcW w:w="46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15E4EEEE" w14:textId="090B0F3F" w:rsidR="00EE2146" w:rsidRPr="003873E7" w:rsidRDefault="00EE2146" w:rsidP="00EE2146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Projenin geliştirileceği ortamda kullanılacak malzeme ihtiyacı</w:t>
            </w:r>
          </w:p>
        </w:tc>
        <w:tc>
          <w:tcPr>
            <w:tcW w:w="1414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0AAEEAA5" w14:textId="0854AB72" w:rsidR="00EE2146" w:rsidRPr="003873E7" w:rsidRDefault="00EE2146" w:rsidP="00EE2146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40.000,00</w:t>
            </w:r>
          </w:p>
        </w:tc>
      </w:tr>
      <w:tr w:rsidR="00EE2146" w:rsidRPr="003873E7" w14:paraId="53039AFE" w14:textId="77777777" w:rsidTr="00CE5AAE">
        <w:trPr>
          <w:trHeight w:val="365"/>
        </w:trPr>
        <w:tc>
          <w:tcPr>
            <w:tcW w:w="4014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14:paraId="20F8792F" w14:textId="3341F9CC" w:rsidR="00EE2146" w:rsidRPr="003873E7" w:rsidRDefault="00EE2146" w:rsidP="00EE2146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Diğer Tüketim Mal ve Malzemesi Alımları</w:t>
            </w:r>
          </w:p>
        </w:tc>
        <w:tc>
          <w:tcPr>
            <w:tcW w:w="466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774DCCB9" w14:textId="0518E898" w:rsidR="00EE2146" w:rsidRPr="003873E7" w:rsidRDefault="00EE2146" w:rsidP="00EE2146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Projenin geliştirileceği ortamda kullanılacak malzeme ihtiyacı</w:t>
            </w:r>
          </w:p>
        </w:tc>
        <w:tc>
          <w:tcPr>
            <w:tcW w:w="14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B3CE70" w14:textId="279FCEC2" w:rsidR="00EE2146" w:rsidRPr="003873E7" w:rsidRDefault="00EE2146" w:rsidP="00EE2146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7.000,00</w:t>
            </w:r>
          </w:p>
        </w:tc>
      </w:tr>
    </w:tbl>
    <w:p w14:paraId="49CBFF72" w14:textId="3A26CD66" w:rsidR="00404A66" w:rsidRDefault="00404A66" w:rsidP="00BD42FC">
      <w:pPr>
        <w:pStyle w:val="WW-NormalWeb1"/>
        <w:spacing w:before="0" w:after="0"/>
        <w:ind w:left="142" w:right="-320" w:hanging="284"/>
        <w:jc w:val="both"/>
        <w:rPr>
          <w:rFonts w:ascii="Arial" w:hAnsi="Arial" w:cs="Arial"/>
          <w:sz w:val="14"/>
          <w:szCs w:val="14"/>
        </w:rPr>
      </w:pPr>
    </w:p>
    <w:tbl>
      <w:tblPr>
        <w:tblW w:w="4959" w:type="pct"/>
        <w:tblInd w:w="-10" w:type="dxa"/>
        <w:tblLook w:val="0000" w:firstRow="0" w:lastRow="0" w:firstColumn="0" w:lastColumn="0" w:noHBand="0" w:noVBand="0"/>
      </w:tblPr>
      <w:tblGrid>
        <w:gridCol w:w="2005"/>
        <w:gridCol w:w="2247"/>
        <w:gridCol w:w="3962"/>
        <w:gridCol w:w="1431"/>
      </w:tblGrid>
      <w:tr w:rsidR="002C07B3" w:rsidRPr="003873E7" w14:paraId="345753DB" w14:textId="77777777" w:rsidTr="00BD42FC"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39567" w14:textId="77777777" w:rsidR="00404A66" w:rsidRPr="003873E7" w:rsidRDefault="00CA641A" w:rsidP="00931377">
            <w:pPr>
              <w:pStyle w:val="WW-NormalWeb1"/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3E7">
              <w:rPr>
                <w:rFonts w:ascii="Arial" w:hAnsi="Arial" w:cs="Arial"/>
                <w:b/>
                <w:sz w:val="18"/>
                <w:szCs w:val="18"/>
              </w:rPr>
              <w:t>Hizmet Alımları</w:t>
            </w:r>
            <w:r w:rsidR="00931377" w:rsidRPr="003873E7">
              <w:rPr>
                <w:rFonts w:ascii="Arial" w:hAnsi="Arial" w:cs="Arial"/>
                <w:b/>
                <w:sz w:val="18"/>
                <w:szCs w:val="18"/>
              </w:rPr>
              <w:t xml:space="preserve"> (03.5)</w:t>
            </w:r>
          </w:p>
        </w:tc>
      </w:tr>
      <w:tr w:rsidR="002C07B3" w:rsidRPr="00791372" w14:paraId="6FBDA714" w14:textId="77777777" w:rsidTr="00BD42FC">
        <w:trPr>
          <w:trHeight w:val="357"/>
        </w:trPr>
        <w:tc>
          <w:tcPr>
            <w:tcW w:w="1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1538BE52" w14:textId="77777777" w:rsidR="00404A66" w:rsidRPr="00791372" w:rsidRDefault="00031E7B" w:rsidP="008E769D">
            <w:pPr>
              <w:pStyle w:val="WW-NormalWeb1"/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91372">
              <w:rPr>
                <w:rFonts w:ascii="Arial" w:hAnsi="Arial" w:cs="Arial"/>
                <w:b/>
                <w:sz w:val="16"/>
                <w:szCs w:val="16"/>
              </w:rPr>
              <w:t>Hizmet Alımı Türü</w:t>
            </w:r>
          </w:p>
        </w:tc>
        <w:tc>
          <w:tcPr>
            <w:tcW w:w="11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3CEA0763" w14:textId="77777777" w:rsidR="00404A66" w:rsidRPr="00791372" w:rsidRDefault="00404A66" w:rsidP="008E769D">
            <w:pPr>
              <w:pStyle w:val="WW-NormalWeb1"/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91372">
              <w:rPr>
                <w:rFonts w:ascii="Arial" w:hAnsi="Arial" w:cs="Arial"/>
                <w:b/>
                <w:sz w:val="16"/>
                <w:szCs w:val="16"/>
              </w:rPr>
              <w:t>Nereden/Kimden Alınacağı</w:t>
            </w:r>
          </w:p>
        </w:tc>
        <w:tc>
          <w:tcPr>
            <w:tcW w:w="20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792A3242" w14:textId="77777777" w:rsidR="00404A66" w:rsidRPr="00791372" w:rsidRDefault="00031E7B" w:rsidP="008E769D">
            <w:pPr>
              <w:pStyle w:val="WW-NormalWeb1"/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91372">
              <w:rPr>
                <w:rFonts w:ascii="Arial" w:hAnsi="Arial" w:cs="Arial"/>
                <w:b/>
                <w:sz w:val="16"/>
                <w:szCs w:val="16"/>
              </w:rPr>
              <w:t>Gerekçesi ve Kapsamı*</w:t>
            </w:r>
          </w:p>
        </w:tc>
        <w:tc>
          <w:tcPr>
            <w:tcW w:w="7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D71140" w14:textId="77777777" w:rsidR="00404A66" w:rsidRPr="00791372" w:rsidRDefault="00404A66" w:rsidP="008E769D">
            <w:pPr>
              <w:pStyle w:val="WW-NormalWeb1"/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91372">
              <w:rPr>
                <w:rFonts w:ascii="Arial" w:hAnsi="Arial" w:cs="Arial"/>
                <w:b/>
                <w:sz w:val="16"/>
                <w:szCs w:val="16"/>
              </w:rPr>
              <w:t>Bedeli (TL)</w:t>
            </w:r>
          </w:p>
        </w:tc>
      </w:tr>
      <w:tr w:rsidR="002C07B3" w:rsidRPr="00791372" w14:paraId="512A317A" w14:textId="77777777" w:rsidTr="00BD42FC">
        <w:tc>
          <w:tcPr>
            <w:tcW w:w="1039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59BF9A82" w14:textId="77777777" w:rsidR="00404A66" w:rsidRPr="00791372" w:rsidRDefault="00404A66" w:rsidP="008E769D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5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26974AF7" w14:textId="77777777" w:rsidR="00404A66" w:rsidRPr="00791372" w:rsidRDefault="00404A66" w:rsidP="008E769D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14:paraId="1523A220" w14:textId="77777777" w:rsidR="00404A66" w:rsidRPr="00791372" w:rsidRDefault="00404A66" w:rsidP="008E769D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1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130F688A" w14:textId="77777777" w:rsidR="00404A66" w:rsidRPr="00791372" w:rsidRDefault="00404A66" w:rsidP="008E769D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C07B3" w:rsidRPr="00791372" w14:paraId="0DEC929C" w14:textId="77777777" w:rsidTr="00BD42FC">
        <w:tc>
          <w:tcPr>
            <w:tcW w:w="1039" w:type="pct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 w14:paraId="5AB8E9C3" w14:textId="77777777" w:rsidR="00404A66" w:rsidRPr="00791372" w:rsidRDefault="00404A66" w:rsidP="008E769D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5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02ECD2E2" w14:textId="77777777" w:rsidR="00404A66" w:rsidRPr="00791372" w:rsidRDefault="00404A66" w:rsidP="008E769D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4" w:type="pct"/>
            <w:tcBorders>
              <w:left w:val="single" w:sz="8" w:space="0" w:color="000000"/>
              <w:bottom w:val="single" w:sz="4" w:space="0" w:color="000000"/>
            </w:tcBorders>
          </w:tcPr>
          <w:p w14:paraId="5262D0F0" w14:textId="77777777" w:rsidR="00404A66" w:rsidRPr="00791372" w:rsidRDefault="00404A66" w:rsidP="008E769D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1" w:type="pct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33F660CE" w14:textId="77777777" w:rsidR="00404A66" w:rsidRPr="00791372" w:rsidRDefault="00404A66" w:rsidP="008E769D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C07B3" w:rsidRPr="00791372" w14:paraId="4BBF2DBE" w14:textId="77777777" w:rsidTr="00BD42FC">
        <w:tc>
          <w:tcPr>
            <w:tcW w:w="1039" w:type="pct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14:paraId="47C120FF" w14:textId="77777777" w:rsidR="00404A66" w:rsidRPr="00791372" w:rsidRDefault="00404A66" w:rsidP="008E769D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5" w:type="pct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571BA490" w14:textId="77777777" w:rsidR="00404A66" w:rsidRPr="00791372" w:rsidRDefault="00404A66" w:rsidP="008E769D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4" w:type="pct"/>
            <w:tcBorders>
              <w:left w:val="single" w:sz="8" w:space="0" w:color="000000"/>
              <w:bottom w:val="single" w:sz="8" w:space="0" w:color="000000"/>
            </w:tcBorders>
          </w:tcPr>
          <w:p w14:paraId="5A84FE8E" w14:textId="77777777" w:rsidR="00404A66" w:rsidRPr="00791372" w:rsidRDefault="00404A66" w:rsidP="008E769D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1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266A0C" w14:textId="77777777" w:rsidR="00404A66" w:rsidRPr="00791372" w:rsidRDefault="00404A66" w:rsidP="008E769D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2690B9B" w14:textId="77777777" w:rsidR="005C753F" w:rsidRPr="003873E7" w:rsidRDefault="005C753F" w:rsidP="00BD42FC">
      <w:pPr>
        <w:pStyle w:val="WW-NormalWeb1"/>
        <w:spacing w:before="0" w:after="0"/>
        <w:ind w:left="708"/>
        <w:jc w:val="both"/>
        <w:rPr>
          <w:rFonts w:ascii="Arial" w:hAnsi="Arial" w:cs="Arial"/>
          <w:sz w:val="16"/>
          <w:szCs w:val="16"/>
        </w:rPr>
      </w:pPr>
    </w:p>
    <w:tbl>
      <w:tblPr>
        <w:tblW w:w="4898" w:type="pct"/>
        <w:tblInd w:w="108" w:type="dxa"/>
        <w:tblLook w:val="0000" w:firstRow="0" w:lastRow="0" w:firstColumn="0" w:lastColumn="0" w:noHBand="0" w:noVBand="0"/>
      </w:tblPr>
      <w:tblGrid>
        <w:gridCol w:w="2356"/>
        <w:gridCol w:w="2610"/>
        <w:gridCol w:w="3132"/>
        <w:gridCol w:w="1429"/>
      </w:tblGrid>
      <w:tr w:rsidR="002C07B3" w:rsidRPr="00F9642C" w14:paraId="143ADE78" w14:textId="77777777" w:rsidTr="00150A50"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EF507" w14:textId="77777777" w:rsidR="000D63E3" w:rsidRPr="003873E7" w:rsidRDefault="00CA641A" w:rsidP="00150A50">
            <w:pPr>
              <w:pStyle w:val="WW-NormalWeb1"/>
              <w:snapToGrid w:val="0"/>
              <w:spacing w:before="60" w:after="0"/>
              <w:ind w:right="4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3E7">
              <w:rPr>
                <w:rFonts w:ascii="Arial" w:hAnsi="Arial" w:cs="Arial"/>
                <w:b/>
                <w:sz w:val="18"/>
                <w:szCs w:val="18"/>
              </w:rPr>
              <w:t>Temsil ve Tanıtma Giderleri (</w:t>
            </w:r>
            <w:r w:rsidR="000D63E3" w:rsidRPr="003873E7">
              <w:rPr>
                <w:rFonts w:ascii="Arial" w:hAnsi="Arial" w:cs="Arial"/>
                <w:b/>
                <w:sz w:val="18"/>
                <w:szCs w:val="18"/>
              </w:rPr>
              <w:t>Proje Çıktı ve Sonuçlarının Paylaşımı ve Yayılımı (*) Giderleri</w:t>
            </w:r>
            <w:r w:rsidRPr="003873E7">
              <w:rPr>
                <w:rFonts w:ascii="Arial" w:hAnsi="Arial" w:cs="Arial"/>
                <w:b/>
                <w:sz w:val="18"/>
                <w:szCs w:val="18"/>
              </w:rPr>
              <w:t>)</w:t>
            </w:r>
            <w:r w:rsidR="000D63E3" w:rsidRPr="003873E7">
              <w:rPr>
                <w:rFonts w:ascii="Arial" w:hAnsi="Arial" w:cs="Arial"/>
                <w:b/>
                <w:sz w:val="18"/>
                <w:szCs w:val="18"/>
              </w:rPr>
              <w:t xml:space="preserve"> (03.6)</w:t>
            </w:r>
          </w:p>
        </w:tc>
      </w:tr>
      <w:tr w:rsidR="002C07B3" w:rsidRPr="003873E7" w14:paraId="58E5E8BC" w14:textId="77777777" w:rsidTr="00150A50">
        <w:trPr>
          <w:trHeight w:val="357"/>
        </w:trPr>
        <w:tc>
          <w:tcPr>
            <w:tcW w:w="1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31755BAA" w14:textId="77777777" w:rsidR="000D63E3" w:rsidRPr="00C4594C" w:rsidRDefault="000D63E3" w:rsidP="00791372">
            <w:pPr>
              <w:pStyle w:val="WW-NormalWeb1"/>
              <w:snapToGrid w:val="0"/>
              <w:spacing w:before="60" w:after="0"/>
              <w:ind w:right="4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4594C">
              <w:rPr>
                <w:rFonts w:ascii="Arial" w:hAnsi="Arial" w:cs="Arial"/>
                <w:b/>
                <w:sz w:val="16"/>
                <w:szCs w:val="16"/>
              </w:rPr>
              <w:t>Mahiyeti (**)</w:t>
            </w:r>
          </w:p>
        </w:tc>
        <w:tc>
          <w:tcPr>
            <w:tcW w:w="13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7E4A59D4" w14:textId="77777777" w:rsidR="000D63E3" w:rsidRPr="00C4594C" w:rsidRDefault="000D63E3" w:rsidP="00150A50">
            <w:pPr>
              <w:pStyle w:val="WW-NormalWeb1"/>
              <w:snapToGrid w:val="0"/>
              <w:spacing w:before="60" w:after="0"/>
              <w:ind w:right="4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4594C">
              <w:rPr>
                <w:rFonts w:ascii="Arial" w:hAnsi="Arial" w:cs="Arial"/>
                <w:b/>
                <w:sz w:val="16"/>
                <w:szCs w:val="16"/>
              </w:rPr>
              <w:t>Nereden/Kimden Alınacağı</w:t>
            </w:r>
          </w:p>
        </w:tc>
        <w:tc>
          <w:tcPr>
            <w:tcW w:w="16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05650864" w14:textId="77777777" w:rsidR="000D63E3" w:rsidRPr="00C4594C" w:rsidRDefault="000D63E3" w:rsidP="00150A50">
            <w:pPr>
              <w:pStyle w:val="WW-NormalWeb1"/>
              <w:snapToGrid w:val="0"/>
              <w:spacing w:before="60" w:after="0"/>
              <w:ind w:right="4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4594C">
              <w:rPr>
                <w:rFonts w:ascii="Arial" w:hAnsi="Arial" w:cs="Arial"/>
                <w:b/>
                <w:sz w:val="16"/>
                <w:szCs w:val="16"/>
              </w:rPr>
              <w:t>Gerekçesi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FF86E0" w14:textId="77777777" w:rsidR="000D63E3" w:rsidRPr="00C4594C" w:rsidRDefault="000D63E3" w:rsidP="00150A50">
            <w:pPr>
              <w:pStyle w:val="WW-NormalWeb1"/>
              <w:snapToGrid w:val="0"/>
              <w:spacing w:before="60" w:after="0"/>
              <w:ind w:right="4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4594C">
              <w:rPr>
                <w:rFonts w:ascii="Arial" w:hAnsi="Arial" w:cs="Arial"/>
                <w:b/>
                <w:sz w:val="16"/>
                <w:szCs w:val="16"/>
              </w:rPr>
              <w:t>Bedeli (TL)</w:t>
            </w:r>
          </w:p>
        </w:tc>
      </w:tr>
      <w:tr w:rsidR="002C07B3" w:rsidRPr="003873E7" w14:paraId="44D49875" w14:textId="77777777" w:rsidTr="00150A50">
        <w:tc>
          <w:tcPr>
            <w:tcW w:w="1236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071E5854" w14:textId="77777777" w:rsidR="000D63E3" w:rsidRPr="003873E7" w:rsidRDefault="000D63E3" w:rsidP="00150A50">
            <w:pPr>
              <w:pStyle w:val="WW-NormalWeb1"/>
              <w:snapToGrid w:val="0"/>
              <w:spacing w:before="60" w:after="0"/>
              <w:ind w:right="48"/>
              <w:rPr>
                <w:rFonts w:ascii="Arial" w:hAnsi="Arial" w:cs="Arial"/>
                <w:b/>
                <w:sz w:val="18"/>
                <w:szCs w:val="18"/>
              </w:rPr>
            </w:pPr>
            <w:r w:rsidRPr="003873E7">
              <w:rPr>
                <w:rFonts w:ascii="Arial" w:hAnsi="Arial" w:cs="Arial"/>
                <w:b/>
                <w:sz w:val="16"/>
                <w:szCs w:val="16"/>
                <w:lang w:eastAsia="tr-TR"/>
              </w:rPr>
              <w:t xml:space="preserve">Katılımcıların </w:t>
            </w:r>
            <w:r w:rsidR="00C4594C" w:rsidRPr="003873E7">
              <w:rPr>
                <w:rFonts w:ascii="Arial" w:hAnsi="Arial" w:cs="Arial"/>
                <w:b/>
                <w:sz w:val="16"/>
                <w:szCs w:val="16"/>
                <w:lang w:eastAsia="tr-TR"/>
              </w:rPr>
              <w:t>Yurt İçi Seyahat Masrafları</w:t>
            </w:r>
          </w:p>
        </w:tc>
        <w:tc>
          <w:tcPr>
            <w:tcW w:w="1370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322F54CD" w14:textId="77777777" w:rsidR="000D63E3" w:rsidRPr="003873E7" w:rsidRDefault="000D63E3" w:rsidP="00150A50">
            <w:pPr>
              <w:pStyle w:val="WW-NormalWeb1"/>
              <w:snapToGrid w:val="0"/>
              <w:spacing w:before="60" w:after="0"/>
              <w:ind w:right="48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4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14:paraId="5CD4FE7C" w14:textId="77777777" w:rsidR="000D63E3" w:rsidRPr="003873E7" w:rsidRDefault="000D63E3" w:rsidP="00150A50">
            <w:pPr>
              <w:pStyle w:val="WW-NormalWeb1"/>
              <w:snapToGrid w:val="0"/>
              <w:spacing w:before="60" w:after="0"/>
              <w:ind w:right="48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7233B5DB" w14:textId="77777777" w:rsidR="000D63E3" w:rsidRPr="003873E7" w:rsidRDefault="000D63E3" w:rsidP="00150A50">
            <w:pPr>
              <w:pStyle w:val="WW-NormalWeb1"/>
              <w:snapToGrid w:val="0"/>
              <w:spacing w:before="60" w:after="0"/>
              <w:ind w:right="48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2C07B3" w:rsidRPr="003873E7" w14:paraId="7A75BBCA" w14:textId="77777777" w:rsidTr="00150A50">
        <w:tc>
          <w:tcPr>
            <w:tcW w:w="1236" w:type="pct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 w14:paraId="2AE98AC2" w14:textId="77777777" w:rsidR="000D63E3" w:rsidRPr="003873E7" w:rsidRDefault="000D63E3" w:rsidP="00150A50">
            <w:pPr>
              <w:pStyle w:val="WW-NormalWeb1"/>
              <w:snapToGrid w:val="0"/>
              <w:spacing w:before="60" w:after="0"/>
              <w:ind w:right="48"/>
              <w:rPr>
                <w:rFonts w:ascii="Arial" w:hAnsi="Arial" w:cs="Arial"/>
                <w:b/>
                <w:sz w:val="18"/>
                <w:szCs w:val="18"/>
              </w:rPr>
            </w:pPr>
            <w:r w:rsidRPr="003873E7">
              <w:rPr>
                <w:rFonts w:ascii="Arial" w:hAnsi="Arial" w:cs="Arial"/>
                <w:b/>
                <w:sz w:val="16"/>
                <w:szCs w:val="16"/>
                <w:lang w:eastAsia="tr-TR"/>
              </w:rPr>
              <w:t xml:space="preserve">Salon </w:t>
            </w:r>
            <w:r w:rsidR="00C4594C" w:rsidRPr="003873E7">
              <w:rPr>
                <w:rFonts w:ascii="Arial" w:hAnsi="Arial" w:cs="Arial"/>
                <w:b/>
                <w:sz w:val="16"/>
                <w:szCs w:val="16"/>
                <w:lang w:eastAsia="tr-TR"/>
              </w:rPr>
              <w:t>Kirası</w:t>
            </w:r>
          </w:p>
        </w:tc>
        <w:tc>
          <w:tcPr>
            <w:tcW w:w="137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5C7D0E8A" w14:textId="77777777" w:rsidR="000D63E3" w:rsidRPr="003873E7" w:rsidRDefault="000D63E3" w:rsidP="00150A50">
            <w:pPr>
              <w:pStyle w:val="WW-NormalWeb1"/>
              <w:snapToGrid w:val="0"/>
              <w:spacing w:before="60" w:after="0"/>
              <w:ind w:right="4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4" w:type="pct"/>
            <w:tcBorders>
              <w:left w:val="single" w:sz="8" w:space="0" w:color="000000"/>
              <w:bottom w:val="single" w:sz="4" w:space="0" w:color="000000"/>
            </w:tcBorders>
          </w:tcPr>
          <w:p w14:paraId="44A3AAB6" w14:textId="77777777" w:rsidR="000D63E3" w:rsidRPr="003873E7" w:rsidRDefault="000D63E3" w:rsidP="00150A50">
            <w:pPr>
              <w:pStyle w:val="WW-NormalWeb1"/>
              <w:snapToGrid w:val="0"/>
              <w:spacing w:before="60" w:after="0"/>
              <w:ind w:right="4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50" w:type="pct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55D8D524" w14:textId="77777777" w:rsidR="000D63E3" w:rsidRPr="003873E7" w:rsidRDefault="000D63E3" w:rsidP="00150A50">
            <w:pPr>
              <w:pStyle w:val="WW-NormalWeb1"/>
              <w:snapToGrid w:val="0"/>
              <w:spacing w:before="60" w:after="0"/>
              <w:ind w:right="48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C07B3" w:rsidRPr="003873E7" w14:paraId="35A32EE8" w14:textId="77777777" w:rsidTr="00150A50">
        <w:tc>
          <w:tcPr>
            <w:tcW w:w="1236" w:type="pct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 w14:paraId="11B21BF0" w14:textId="77777777" w:rsidR="000D63E3" w:rsidRPr="003873E7" w:rsidRDefault="000D63E3" w:rsidP="00150A50">
            <w:pPr>
              <w:pStyle w:val="WW-NormalWeb1"/>
              <w:snapToGrid w:val="0"/>
              <w:spacing w:before="60" w:after="0"/>
              <w:ind w:right="48"/>
              <w:rPr>
                <w:rFonts w:ascii="Arial" w:hAnsi="Arial" w:cs="Arial"/>
                <w:b/>
                <w:sz w:val="18"/>
                <w:szCs w:val="18"/>
              </w:rPr>
            </w:pPr>
            <w:r w:rsidRPr="003873E7">
              <w:rPr>
                <w:rFonts w:ascii="Arial" w:hAnsi="Arial" w:cs="Arial"/>
                <w:b/>
                <w:sz w:val="16"/>
                <w:szCs w:val="16"/>
                <w:lang w:eastAsia="tr-TR"/>
              </w:rPr>
              <w:t>Çalıştay</w:t>
            </w:r>
            <w:r w:rsidR="00C4594C" w:rsidRPr="003873E7">
              <w:rPr>
                <w:rFonts w:ascii="Arial" w:hAnsi="Arial" w:cs="Arial"/>
                <w:b/>
                <w:sz w:val="16"/>
                <w:szCs w:val="16"/>
                <w:lang w:eastAsia="tr-TR"/>
              </w:rPr>
              <w:t>/</w:t>
            </w:r>
            <w:r w:rsidRPr="003873E7">
              <w:rPr>
                <w:rFonts w:ascii="Arial" w:hAnsi="Arial" w:cs="Arial"/>
                <w:b/>
                <w:sz w:val="16"/>
                <w:szCs w:val="16"/>
                <w:lang w:eastAsia="tr-TR"/>
              </w:rPr>
              <w:t xml:space="preserve">Toplantılarda </w:t>
            </w:r>
            <w:r w:rsidR="00C4594C" w:rsidRPr="003873E7">
              <w:rPr>
                <w:rFonts w:ascii="Arial" w:hAnsi="Arial" w:cs="Arial"/>
                <w:b/>
                <w:sz w:val="16"/>
                <w:szCs w:val="16"/>
                <w:lang w:eastAsia="tr-TR"/>
              </w:rPr>
              <w:t>İkram Gideri</w:t>
            </w:r>
          </w:p>
        </w:tc>
        <w:tc>
          <w:tcPr>
            <w:tcW w:w="137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78E67ADC" w14:textId="77777777" w:rsidR="000D63E3" w:rsidRPr="003873E7" w:rsidRDefault="000D63E3" w:rsidP="00150A50">
            <w:pPr>
              <w:pStyle w:val="WW-NormalWeb1"/>
              <w:snapToGrid w:val="0"/>
              <w:spacing w:before="60" w:after="0"/>
              <w:ind w:right="4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4" w:type="pct"/>
            <w:tcBorders>
              <w:left w:val="single" w:sz="8" w:space="0" w:color="000000"/>
              <w:bottom w:val="single" w:sz="4" w:space="0" w:color="000000"/>
            </w:tcBorders>
          </w:tcPr>
          <w:p w14:paraId="3D043E5C" w14:textId="77777777" w:rsidR="000D63E3" w:rsidRPr="003873E7" w:rsidRDefault="000D63E3" w:rsidP="00150A50">
            <w:pPr>
              <w:pStyle w:val="WW-NormalWeb1"/>
              <w:snapToGrid w:val="0"/>
              <w:spacing w:before="60" w:after="0"/>
              <w:ind w:right="4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50" w:type="pct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66D933C0" w14:textId="77777777" w:rsidR="000D63E3" w:rsidRPr="003873E7" w:rsidRDefault="000D63E3" w:rsidP="00150A50">
            <w:pPr>
              <w:pStyle w:val="WW-NormalWeb1"/>
              <w:snapToGrid w:val="0"/>
              <w:spacing w:before="60" w:after="0"/>
              <w:ind w:right="48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E2146" w:rsidRPr="003873E7" w14:paraId="4BB97548" w14:textId="77777777" w:rsidTr="00150A50">
        <w:tc>
          <w:tcPr>
            <w:tcW w:w="1236" w:type="pct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 w14:paraId="504B522C" w14:textId="77777777" w:rsidR="00EE2146" w:rsidRPr="003873E7" w:rsidRDefault="00EE2146" w:rsidP="00EE2146">
            <w:pPr>
              <w:pStyle w:val="WW-NormalWeb1"/>
              <w:snapToGrid w:val="0"/>
              <w:spacing w:before="60" w:after="0"/>
              <w:ind w:right="48"/>
              <w:rPr>
                <w:rFonts w:ascii="Arial" w:hAnsi="Arial" w:cs="Arial"/>
                <w:b/>
                <w:sz w:val="18"/>
                <w:szCs w:val="18"/>
              </w:rPr>
            </w:pPr>
            <w:r w:rsidRPr="003873E7">
              <w:rPr>
                <w:rFonts w:ascii="Arial" w:hAnsi="Arial" w:cs="Arial"/>
                <w:b/>
                <w:sz w:val="16"/>
                <w:szCs w:val="16"/>
                <w:lang w:eastAsia="tr-TR"/>
              </w:rPr>
              <w:t>Web Sitesi Giderleri</w:t>
            </w:r>
          </w:p>
        </w:tc>
        <w:tc>
          <w:tcPr>
            <w:tcW w:w="137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749C3E4B" w14:textId="6BFB22B5" w:rsidR="00EE2146" w:rsidRPr="003873E7" w:rsidRDefault="00EE2146" w:rsidP="00EE2146">
            <w:pPr>
              <w:pStyle w:val="WW-NormalWeb1"/>
              <w:snapToGrid w:val="0"/>
              <w:spacing w:before="60" w:after="0"/>
              <w:ind w:right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A Firması</w:t>
            </w:r>
          </w:p>
        </w:tc>
        <w:tc>
          <w:tcPr>
            <w:tcW w:w="1644" w:type="pct"/>
            <w:tcBorders>
              <w:left w:val="single" w:sz="8" w:space="0" w:color="000000"/>
              <w:bottom w:val="single" w:sz="4" w:space="0" w:color="000000"/>
            </w:tcBorders>
          </w:tcPr>
          <w:p w14:paraId="290EBB0F" w14:textId="1C6F6760" w:rsidR="00EE2146" w:rsidRPr="003873E7" w:rsidRDefault="00EE2146" w:rsidP="00EE2146">
            <w:pPr>
              <w:pStyle w:val="WW-NormalWeb1"/>
              <w:snapToGrid w:val="0"/>
              <w:spacing w:before="60" w:after="0"/>
              <w:ind w:right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Proje çıktı ve sonuçlarının duyurulmasını desteklemek.</w:t>
            </w:r>
          </w:p>
        </w:tc>
        <w:tc>
          <w:tcPr>
            <w:tcW w:w="750" w:type="pct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352AF302" w14:textId="78DD9DD2" w:rsidR="00EE2146" w:rsidRPr="003873E7" w:rsidRDefault="00EE2146" w:rsidP="00EE2146">
            <w:pPr>
              <w:pStyle w:val="WW-NormalWeb1"/>
              <w:snapToGrid w:val="0"/>
              <w:spacing w:before="60" w:after="0"/>
              <w:ind w:right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20.000,00</w:t>
            </w:r>
          </w:p>
        </w:tc>
      </w:tr>
      <w:tr w:rsidR="002C07B3" w:rsidRPr="003873E7" w14:paraId="0F2FCB9C" w14:textId="77777777" w:rsidTr="00150A50">
        <w:tc>
          <w:tcPr>
            <w:tcW w:w="1236" w:type="pct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 w14:paraId="24D53807" w14:textId="77777777" w:rsidR="000D63E3" w:rsidRPr="003873E7" w:rsidRDefault="000D63E3" w:rsidP="00C4594C">
            <w:pPr>
              <w:pStyle w:val="WW-NormalWeb1"/>
              <w:snapToGrid w:val="0"/>
              <w:spacing w:before="60" w:after="0"/>
              <w:ind w:right="48"/>
              <w:rPr>
                <w:rFonts w:ascii="Arial" w:hAnsi="Arial" w:cs="Arial"/>
                <w:b/>
                <w:sz w:val="18"/>
                <w:szCs w:val="18"/>
              </w:rPr>
            </w:pPr>
            <w:r w:rsidRPr="003873E7">
              <w:rPr>
                <w:rFonts w:ascii="Arial" w:hAnsi="Arial" w:cs="Arial"/>
                <w:b/>
                <w:sz w:val="16"/>
                <w:szCs w:val="16"/>
                <w:lang w:eastAsia="tr-TR"/>
              </w:rPr>
              <w:t>Kırtasiye</w:t>
            </w:r>
            <w:r w:rsidR="00C4594C" w:rsidRPr="003873E7">
              <w:rPr>
                <w:rFonts w:ascii="Arial" w:hAnsi="Arial" w:cs="Arial"/>
                <w:b/>
                <w:sz w:val="16"/>
                <w:szCs w:val="16"/>
                <w:lang w:eastAsia="tr-TR"/>
              </w:rPr>
              <w:t>/</w:t>
            </w:r>
            <w:r w:rsidRPr="003873E7">
              <w:rPr>
                <w:rFonts w:ascii="Arial" w:hAnsi="Arial" w:cs="Arial"/>
                <w:b/>
                <w:sz w:val="16"/>
                <w:szCs w:val="16"/>
                <w:lang w:eastAsia="tr-TR"/>
              </w:rPr>
              <w:t xml:space="preserve">Sarf </w:t>
            </w:r>
            <w:r w:rsidR="00C4594C" w:rsidRPr="003873E7">
              <w:rPr>
                <w:rFonts w:ascii="Arial" w:hAnsi="Arial" w:cs="Arial"/>
                <w:b/>
                <w:sz w:val="16"/>
                <w:szCs w:val="16"/>
                <w:lang w:eastAsia="tr-TR"/>
              </w:rPr>
              <w:t xml:space="preserve">Malzemesi/ </w:t>
            </w:r>
            <w:r w:rsidRPr="003873E7">
              <w:rPr>
                <w:rFonts w:ascii="Arial" w:hAnsi="Arial" w:cs="Arial"/>
                <w:b/>
                <w:sz w:val="16"/>
                <w:szCs w:val="16"/>
                <w:lang w:eastAsia="tr-TR"/>
              </w:rPr>
              <w:t xml:space="preserve">Baskı </w:t>
            </w:r>
            <w:r w:rsidR="00C4594C">
              <w:rPr>
                <w:rFonts w:ascii="Arial" w:hAnsi="Arial" w:cs="Arial"/>
                <w:b/>
                <w:sz w:val="16"/>
                <w:szCs w:val="16"/>
                <w:lang w:eastAsia="tr-TR"/>
              </w:rPr>
              <w:t>v</w:t>
            </w:r>
            <w:r w:rsidR="00C4594C" w:rsidRPr="003873E7">
              <w:rPr>
                <w:rFonts w:ascii="Arial" w:hAnsi="Arial" w:cs="Arial"/>
                <w:b/>
                <w:sz w:val="16"/>
                <w:szCs w:val="16"/>
                <w:lang w:eastAsia="tr-TR"/>
              </w:rPr>
              <w:t xml:space="preserve">e Cilt / </w:t>
            </w:r>
            <w:r w:rsidRPr="003873E7">
              <w:rPr>
                <w:rFonts w:ascii="Arial" w:hAnsi="Arial" w:cs="Arial"/>
                <w:b/>
                <w:sz w:val="16"/>
                <w:szCs w:val="16"/>
                <w:lang w:eastAsia="tr-TR"/>
              </w:rPr>
              <w:t xml:space="preserve">Posta </w:t>
            </w:r>
            <w:r w:rsidR="00C4594C" w:rsidRPr="003873E7">
              <w:rPr>
                <w:rFonts w:ascii="Arial" w:hAnsi="Arial" w:cs="Arial"/>
                <w:b/>
                <w:sz w:val="16"/>
                <w:szCs w:val="16"/>
                <w:lang w:eastAsia="tr-TR"/>
              </w:rPr>
              <w:t>Giderleri</w:t>
            </w:r>
          </w:p>
        </w:tc>
        <w:tc>
          <w:tcPr>
            <w:tcW w:w="137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22D33B76" w14:textId="77777777" w:rsidR="000D63E3" w:rsidRPr="003873E7" w:rsidRDefault="000D63E3" w:rsidP="00150A50">
            <w:pPr>
              <w:pStyle w:val="WW-NormalWeb1"/>
              <w:snapToGrid w:val="0"/>
              <w:spacing w:before="60" w:after="0"/>
              <w:ind w:right="4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4" w:type="pct"/>
            <w:tcBorders>
              <w:left w:val="single" w:sz="8" w:space="0" w:color="000000"/>
              <w:bottom w:val="single" w:sz="4" w:space="0" w:color="000000"/>
            </w:tcBorders>
          </w:tcPr>
          <w:p w14:paraId="1C9CEC52" w14:textId="77777777" w:rsidR="000D63E3" w:rsidRPr="003873E7" w:rsidRDefault="000D63E3" w:rsidP="00150A50">
            <w:pPr>
              <w:pStyle w:val="WW-NormalWeb1"/>
              <w:snapToGrid w:val="0"/>
              <w:spacing w:before="60" w:after="0"/>
              <w:ind w:right="4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50" w:type="pct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4B22C015" w14:textId="77777777" w:rsidR="000D63E3" w:rsidRPr="003873E7" w:rsidRDefault="000D63E3" w:rsidP="00150A50">
            <w:pPr>
              <w:pStyle w:val="WW-NormalWeb1"/>
              <w:snapToGrid w:val="0"/>
              <w:spacing w:before="60" w:after="0"/>
              <w:ind w:right="48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E2146" w:rsidRPr="003873E7" w14:paraId="75E479CA" w14:textId="77777777" w:rsidTr="00150A50">
        <w:tc>
          <w:tcPr>
            <w:tcW w:w="4250" w:type="pct"/>
            <w:gridSpan w:val="3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14:paraId="37A2DB51" w14:textId="77777777" w:rsidR="00EE2146" w:rsidRPr="00C4594C" w:rsidRDefault="00EE2146" w:rsidP="00EE2146">
            <w:pPr>
              <w:pStyle w:val="WW-NormalWeb1"/>
              <w:snapToGrid w:val="0"/>
              <w:spacing w:before="60" w:after="0"/>
              <w:ind w:right="48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C4594C">
              <w:rPr>
                <w:rFonts w:ascii="Arial" w:hAnsi="Arial" w:cs="Arial"/>
                <w:b/>
                <w:sz w:val="16"/>
                <w:szCs w:val="16"/>
              </w:rPr>
              <w:t>Toplam</w:t>
            </w:r>
          </w:p>
        </w:tc>
        <w:tc>
          <w:tcPr>
            <w:tcW w:w="750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C47C60" w14:textId="5821F9B6" w:rsidR="00EE2146" w:rsidRPr="003873E7" w:rsidRDefault="00EE2146" w:rsidP="00EE2146">
            <w:pPr>
              <w:pStyle w:val="WW-NormalWeb1"/>
              <w:snapToGrid w:val="0"/>
              <w:spacing w:before="60" w:after="0"/>
              <w:ind w:right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20.000,00</w:t>
            </w:r>
          </w:p>
        </w:tc>
      </w:tr>
    </w:tbl>
    <w:p w14:paraId="0779F719" w14:textId="77777777" w:rsidR="00185212" w:rsidRDefault="00185212" w:rsidP="00185212">
      <w:pPr>
        <w:ind w:left="567" w:right="48"/>
        <w:jc w:val="both"/>
        <w:rPr>
          <w:rFonts w:ascii="Arial" w:hAnsi="Arial" w:cs="Arial"/>
          <w:b/>
          <w:sz w:val="18"/>
          <w:szCs w:val="18"/>
          <w:lang w:val="tr-TR"/>
        </w:rPr>
      </w:pPr>
    </w:p>
    <w:p w14:paraId="6D092204" w14:textId="77777777" w:rsidR="00A41378" w:rsidRPr="003873E7" w:rsidRDefault="00DB6691" w:rsidP="00A41378">
      <w:pPr>
        <w:jc w:val="center"/>
        <w:rPr>
          <w:rFonts w:ascii="Arial" w:hAnsi="Arial" w:cs="Arial"/>
          <w:b/>
          <w:sz w:val="18"/>
          <w:szCs w:val="18"/>
          <w:lang w:val="tr-TR"/>
        </w:rPr>
      </w:pPr>
      <w:r>
        <w:rPr>
          <w:rFonts w:ascii="Arial" w:hAnsi="Arial" w:cs="Arial"/>
          <w:b/>
          <w:sz w:val="18"/>
          <w:szCs w:val="18"/>
          <w:lang w:val="tr-TR"/>
        </w:rPr>
        <w:t>Yurt</w:t>
      </w:r>
      <w:r w:rsidR="00176EB2">
        <w:rPr>
          <w:rFonts w:ascii="Arial" w:hAnsi="Arial" w:cs="Arial"/>
          <w:b/>
          <w:sz w:val="18"/>
          <w:szCs w:val="18"/>
          <w:lang w:val="tr-TR"/>
        </w:rPr>
        <w:t xml:space="preserve"> İ</w:t>
      </w:r>
      <w:r>
        <w:rPr>
          <w:rFonts w:ascii="Arial" w:hAnsi="Arial" w:cs="Arial"/>
          <w:b/>
          <w:sz w:val="18"/>
          <w:szCs w:val="18"/>
          <w:lang w:val="tr-TR"/>
        </w:rPr>
        <w:t xml:space="preserve">çi </w:t>
      </w:r>
      <w:r w:rsidR="00A41378" w:rsidRPr="003873E7">
        <w:rPr>
          <w:rFonts w:ascii="Arial" w:hAnsi="Arial" w:cs="Arial"/>
          <w:b/>
          <w:sz w:val="18"/>
          <w:szCs w:val="18"/>
          <w:lang w:val="tr-TR"/>
        </w:rPr>
        <w:t>Saha Çalışması Planı</w:t>
      </w:r>
    </w:p>
    <w:p w14:paraId="126AEC8A" w14:textId="77777777" w:rsidR="00A41378" w:rsidRPr="00DB6691" w:rsidRDefault="00DB6691" w:rsidP="00C93734">
      <w:pPr>
        <w:spacing w:after="120"/>
        <w:jc w:val="center"/>
        <w:rPr>
          <w:rFonts w:ascii="Arial" w:hAnsi="Arial" w:cs="Arial"/>
          <w:bCs/>
          <w:sz w:val="16"/>
          <w:szCs w:val="16"/>
          <w:lang w:val="tr-TR"/>
        </w:rPr>
      </w:pPr>
      <w:r w:rsidRPr="00DB6691">
        <w:rPr>
          <w:rFonts w:ascii="Arial" w:hAnsi="Arial" w:cs="Arial"/>
          <w:bCs/>
          <w:sz w:val="16"/>
          <w:szCs w:val="16"/>
          <w:lang w:val="tr-TR"/>
        </w:rPr>
        <w:t xml:space="preserve"> </w:t>
      </w:r>
      <w:r w:rsidR="00A41378" w:rsidRPr="00DB6691">
        <w:rPr>
          <w:rFonts w:ascii="Arial" w:hAnsi="Arial" w:cs="Arial"/>
          <w:bCs/>
          <w:sz w:val="16"/>
          <w:szCs w:val="16"/>
          <w:lang w:val="tr-TR"/>
        </w:rPr>
        <w:t>(Satır sayısı gerektiği kadar arttırılabilir)</w:t>
      </w:r>
    </w:p>
    <w:tbl>
      <w:tblPr>
        <w:tblW w:w="100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5"/>
        <w:gridCol w:w="1202"/>
        <w:gridCol w:w="1295"/>
        <w:gridCol w:w="1045"/>
        <w:gridCol w:w="1238"/>
        <w:gridCol w:w="962"/>
        <w:gridCol w:w="1102"/>
        <w:gridCol w:w="861"/>
        <w:gridCol w:w="825"/>
        <w:gridCol w:w="1101"/>
      </w:tblGrid>
      <w:tr w:rsidR="00514A0C" w:rsidRPr="003873E7" w14:paraId="3F15D67E" w14:textId="77777777" w:rsidTr="003C1577">
        <w:trPr>
          <w:trHeight w:val="345"/>
        </w:trPr>
        <w:tc>
          <w:tcPr>
            <w:tcW w:w="405" w:type="dxa"/>
            <w:vMerge w:val="restart"/>
            <w:shd w:val="clear" w:color="auto" w:fill="auto"/>
            <w:textDirection w:val="btLr"/>
            <w:vAlign w:val="center"/>
          </w:tcPr>
          <w:p w14:paraId="2B0131FE" w14:textId="77777777" w:rsidR="000C76A2" w:rsidRPr="001D5C5A" w:rsidRDefault="000C76A2" w:rsidP="00514A0C">
            <w:pPr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1D5C5A">
              <w:rPr>
                <w:rFonts w:ascii="Arial" w:hAnsi="Arial" w:cs="Arial"/>
                <w:b/>
                <w:sz w:val="16"/>
                <w:szCs w:val="16"/>
                <w:lang w:val="tr-TR"/>
              </w:rPr>
              <w:t xml:space="preserve">Seyahat No </w:t>
            </w:r>
            <w:r w:rsidR="00514A0C" w:rsidRPr="001D5C5A">
              <w:rPr>
                <w:rFonts w:ascii="Arial" w:hAnsi="Arial" w:cs="Arial"/>
                <w:b/>
                <w:sz w:val="16"/>
                <w:szCs w:val="16"/>
                <w:lang w:val="tr-TR"/>
              </w:rPr>
              <w:t xml:space="preserve">     </w:t>
            </w:r>
            <w:r w:rsidRPr="001D5C5A">
              <w:rPr>
                <w:rFonts w:ascii="Arial" w:hAnsi="Arial" w:cs="Arial"/>
                <w:b/>
                <w:sz w:val="16"/>
                <w:szCs w:val="16"/>
                <w:lang w:val="tr-TR"/>
              </w:rPr>
              <w:t>(*)</w:t>
            </w:r>
          </w:p>
        </w:tc>
        <w:tc>
          <w:tcPr>
            <w:tcW w:w="1202" w:type="dxa"/>
            <w:vMerge w:val="restart"/>
            <w:shd w:val="clear" w:color="auto" w:fill="auto"/>
            <w:vAlign w:val="center"/>
          </w:tcPr>
          <w:p w14:paraId="67E7982A" w14:textId="77777777" w:rsidR="000C76A2" w:rsidRPr="001D5C5A" w:rsidRDefault="000C76A2" w:rsidP="0038179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1D5C5A">
              <w:rPr>
                <w:rFonts w:ascii="Arial" w:hAnsi="Arial" w:cs="Arial"/>
                <w:b/>
                <w:sz w:val="16"/>
                <w:szCs w:val="16"/>
                <w:lang w:val="tr-TR"/>
              </w:rPr>
              <w:t xml:space="preserve"> </w:t>
            </w:r>
            <w:r w:rsidR="000D24D7" w:rsidRPr="001D5C5A">
              <w:rPr>
                <w:rFonts w:ascii="Arial" w:hAnsi="Arial" w:cs="Arial"/>
                <w:b/>
                <w:sz w:val="16"/>
                <w:szCs w:val="16"/>
                <w:lang w:val="tr-TR"/>
              </w:rPr>
              <w:t>Nereden Nereye G</w:t>
            </w:r>
            <w:r w:rsidRPr="001D5C5A">
              <w:rPr>
                <w:rFonts w:ascii="Arial" w:hAnsi="Arial" w:cs="Arial"/>
                <w:b/>
                <w:sz w:val="16"/>
                <w:szCs w:val="16"/>
                <w:lang w:val="tr-TR"/>
              </w:rPr>
              <w:t>idileceği</w:t>
            </w:r>
          </w:p>
        </w:tc>
        <w:tc>
          <w:tcPr>
            <w:tcW w:w="1295" w:type="dxa"/>
            <w:vMerge w:val="restart"/>
            <w:shd w:val="clear" w:color="auto" w:fill="auto"/>
            <w:vAlign w:val="center"/>
          </w:tcPr>
          <w:p w14:paraId="3AC57A9F" w14:textId="77777777" w:rsidR="000C76A2" w:rsidRPr="001D5C5A" w:rsidRDefault="000C76A2" w:rsidP="00514A0C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1D5C5A">
              <w:rPr>
                <w:rFonts w:ascii="Arial" w:hAnsi="Arial" w:cs="Arial"/>
                <w:b/>
                <w:sz w:val="16"/>
                <w:szCs w:val="16"/>
                <w:lang w:val="tr-TR"/>
              </w:rPr>
              <w:t xml:space="preserve">Saha Çalışmasının </w:t>
            </w:r>
            <w:r w:rsidR="00514A0C" w:rsidRPr="001D5C5A">
              <w:rPr>
                <w:rFonts w:ascii="Arial" w:hAnsi="Arial" w:cs="Arial"/>
                <w:b/>
                <w:sz w:val="16"/>
                <w:szCs w:val="16"/>
                <w:lang w:val="tr-TR"/>
              </w:rPr>
              <w:t xml:space="preserve">  Mahiyeti </w:t>
            </w:r>
            <w:r w:rsidR="00326E71" w:rsidRPr="001D5C5A">
              <w:rPr>
                <w:rFonts w:ascii="Arial" w:hAnsi="Arial" w:cs="Arial"/>
                <w:b/>
                <w:sz w:val="14"/>
                <w:szCs w:val="14"/>
                <w:lang w:val="tr-TR"/>
              </w:rPr>
              <w:t>(**)</w:t>
            </w:r>
            <w:r w:rsidR="00326E71" w:rsidRPr="001D5C5A">
              <w:rPr>
                <w:rFonts w:ascii="Arial" w:hAnsi="Arial" w:cs="Arial"/>
                <w:bCs/>
                <w:sz w:val="16"/>
                <w:szCs w:val="16"/>
                <w:lang w:val="tr-TR"/>
              </w:rPr>
              <w:t xml:space="preserve"> </w:t>
            </w:r>
          </w:p>
        </w:tc>
        <w:tc>
          <w:tcPr>
            <w:tcW w:w="1045" w:type="dxa"/>
            <w:vMerge w:val="restart"/>
            <w:shd w:val="clear" w:color="auto" w:fill="auto"/>
            <w:vAlign w:val="center"/>
          </w:tcPr>
          <w:p w14:paraId="44FDE6CD" w14:textId="77777777" w:rsidR="000C76A2" w:rsidRPr="001D5C5A" w:rsidRDefault="000C76A2" w:rsidP="00EC495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1D5C5A">
              <w:rPr>
                <w:rFonts w:ascii="Arial" w:hAnsi="Arial" w:cs="Arial"/>
                <w:b/>
                <w:sz w:val="16"/>
                <w:szCs w:val="16"/>
                <w:lang w:val="tr-TR"/>
              </w:rPr>
              <w:t xml:space="preserve">Kişi x Gün </w:t>
            </w:r>
            <w:r w:rsidR="001D5C5A">
              <w:rPr>
                <w:rFonts w:ascii="Arial" w:hAnsi="Arial" w:cs="Arial"/>
                <w:b/>
                <w:sz w:val="16"/>
                <w:szCs w:val="16"/>
                <w:lang w:val="tr-TR"/>
              </w:rPr>
              <w:t xml:space="preserve">              </w:t>
            </w:r>
            <w:r w:rsidRPr="001D5C5A">
              <w:rPr>
                <w:rFonts w:ascii="Arial" w:hAnsi="Arial" w:cs="Arial"/>
                <w:b/>
                <w:sz w:val="16"/>
                <w:szCs w:val="16"/>
                <w:lang w:val="tr-TR"/>
              </w:rPr>
              <w:t xml:space="preserve"> (***)      </w:t>
            </w:r>
          </w:p>
        </w:tc>
        <w:tc>
          <w:tcPr>
            <w:tcW w:w="3302" w:type="dxa"/>
            <w:gridSpan w:val="3"/>
            <w:shd w:val="clear" w:color="auto" w:fill="auto"/>
            <w:vAlign w:val="center"/>
          </w:tcPr>
          <w:p w14:paraId="5B8C136C" w14:textId="77777777" w:rsidR="000C76A2" w:rsidRPr="001D5C5A" w:rsidRDefault="000C76A2" w:rsidP="003817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tr-TR"/>
              </w:rPr>
            </w:pPr>
            <w:r w:rsidRPr="001D5C5A">
              <w:rPr>
                <w:rFonts w:ascii="Arial" w:hAnsi="Arial" w:cs="Arial"/>
                <w:b/>
                <w:sz w:val="18"/>
                <w:szCs w:val="18"/>
                <w:lang w:val="tr-TR"/>
              </w:rPr>
              <w:t>Şehirler</w:t>
            </w:r>
            <w:r w:rsidR="00E267C0" w:rsidRPr="001D5C5A">
              <w:rPr>
                <w:rFonts w:ascii="Arial" w:hAnsi="Arial" w:cs="Arial"/>
                <w:b/>
                <w:sz w:val="18"/>
                <w:szCs w:val="18"/>
                <w:lang w:val="tr-TR"/>
              </w:rPr>
              <w:t xml:space="preserve"> A</w:t>
            </w:r>
            <w:r w:rsidRPr="001D5C5A">
              <w:rPr>
                <w:rFonts w:ascii="Arial" w:hAnsi="Arial" w:cs="Arial"/>
                <w:b/>
                <w:sz w:val="18"/>
                <w:szCs w:val="18"/>
                <w:lang w:val="tr-TR"/>
              </w:rPr>
              <w:t>rası Ulaşım</w:t>
            </w:r>
            <w:r w:rsidR="00EC4958" w:rsidRPr="001D5C5A">
              <w:rPr>
                <w:rFonts w:ascii="Arial" w:hAnsi="Arial" w:cs="Arial"/>
                <w:b/>
                <w:sz w:val="18"/>
                <w:szCs w:val="18"/>
                <w:lang w:val="tr-TR"/>
              </w:rPr>
              <w:t xml:space="preserve"> </w:t>
            </w:r>
            <w:r w:rsidR="00EC4958" w:rsidRPr="001D5C5A">
              <w:rPr>
                <w:rFonts w:ascii="Arial" w:hAnsi="Arial" w:cs="Arial"/>
                <w:b/>
                <w:sz w:val="14"/>
                <w:szCs w:val="14"/>
                <w:lang w:val="tr-TR"/>
              </w:rPr>
              <w:t>(****)</w:t>
            </w:r>
          </w:p>
        </w:tc>
        <w:tc>
          <w:tcPr>
            <w:tcW w:w="2787" w:type="dxa"/>
            <w:gridSpan w:val="3"/>
            <w:shd w:val="clear" w:color="auto" w:fill="auto"/>
            <w:vAlign w:val="center"/>
          </w:tcPr>
          <w:p w14:paraId="27D204FB" w14:textId="77777777" w:rsidR="000C76A2" w:rsidRPr="001D5C5A" w:rsidRDefault="00E267C0" w:rsidP="003817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tr-TR"/>
              </w:rPr>
            </w:pPr>
            <w:r w:rsidRPr="001D5C5A">
              <w:rPr>
                <w:rFonts w:ascii="Arial" w:hAnsi="Arial" w:cs="Arial"/>
                <w:b/>
                <w:sz w:val="18"/>
                <w:szCs w:val="18"/>
                <w:lang w:val="tr-TR"/>
              </w:rPr>
              <w:t>Şehir İ</w:t>
            </w:r>
            <w:r w:rsidR="000C76A2" w:rsidRPr="001D5C5A">
              <w:rPr>
                <w:rFonts w:ascii="Arial" w:hAnsi="Arial" w:cs="Arial"/>
                <w:b/>
                <w:sz w:val="18"/>
                <w:szCs w:val="18"/>
                <w:lang w:val="tr-TR"/>
              </w:rPr>
              <w:t>çi Ulaşım</w:t>
            </w:r>
            <w:r w:rsidR="00EC4958" w:rsidRPr="001D5C5A">
              <w:rPr>
                <w:rFonts w:ascii="Arial" w:hAnsi="Arial" w:cs="Arial"/>
                <w:b/>
                <w:sz w:val="18"/>
                <w:szCs w:val="18"/>
                <w:lang w:val="tr-TR"/>
              </w:rPr>
              <w:t xml:space="preserve"> </w:t>
            </w:r>
            <w:r w:rsidR="00EC4958" w:rsidRPr="001D5C5A">
              <w:rPr>
                <w:rFonts w:ascii="Arial" w:hAnsi="Arial" w:cs="Arial"/>
                <w:b/>
                <w:sz w:val="14"/>
                <w:szCs w:val="14"/>
                <w:lang w:val="tr-TR"/>
              </w:rPr>
              <w:t xml:space="preserve">(****) </w:t>
            </w:r>
          </w:p>
        </w:tc>
      </w:tr>
      <w:tr w:rsidR="003F4199" w:rsidRPr="00F9642C" w14:paraId="4CD32F07" w14:textId="77777777" w:rsidTr="003C1577">
        <w:trPr>
          <w:trHeight w:val="652"/>
        </w:trPr>
        <w:tc>
          <w:tcPr>
            <w:tcW w:w="405" w:type="dxa"/>
            <w:vMerge/>
            <w:shd w:val="clear" w:color="auto" w:fill="auto"/>
            <w:vAlign w:val="center"/>
          </w:tcPr>
          <w:p w14:paraId="43D27A49" w14:textId="77777777" w:rsidR="000C76A2" w:rsidRPr="001D5C5A" w:rsidRDefault="000C76A2" w:rsidP="0077660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tr-TR"/>
              </w:rPr>
            </w:pPr>
          </w:p>
        </w:tc>
        <w:tc>
          <w:tcPr>
            <w:tcW w:w="1202" w:type="dxa"/>
            <w:vMerge/>
            <w:shd w:val="clear" w:color="auto" w:fill="auto"/>
            <w:vAlign w:val="center"/>
          </w:tcPr>
          <w:p w14:paraId="7CAA2C8A" w14:textId="77777777" w:rsidR="000C76A2" w:rsidRPr="001D5C5A" w:rsidRDefault="000C76A2" w:rsidP="003817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tr-TR"/>
              </w:rPr>
            </w:pPr>
          </w:p>
        </w:tc>
        <w:tc>
          <w:tcPr>
            <w:tcW w:w="1295" w:type="dxa"/>
            <w:vMerge/>
            <w:shd w:val="clear" w:color="auto" w:fill="auto"/>
            <w:vAlign w:val="center"/>
          </w:tcPr>
          <w:p w14:paraId="277BAB29" w14:textId="77777777" w:rsidR="000C76A2" w:rsidRPr="001D5C5A" w:rsidRDefault="000C76A2" w:rsidP="003817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tr-TR"/>
              </w:rPr>
            </w:pPr>
          </w:p>
        </w:tc>
        <w:tc>
          <w:tcPr>
            <w:tcW w:w="1045" w:type="dxa"/>
            <w:vMerge/>
            <w:shd w:val="clear" w:color="auto" w:fill="auto"/>
            <w:vAlign w:val="center"/>
          </w:tcPr>
          <w:p w14:paraId="4E6215A4" w14:textId="77777777" w:rsidR="000C76A2" w:rsidRPr="001D5C5A" w:rsidRDefault="000C76A2" w:rsidP="003817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tr-TR"/>
              </w:rPr>
            </w:pPr>
          </w:p>
        </w:tc>
        <w:tc>
          <w:tcPr>
            <w:tcW w:w="1238" w:type="dxa"/>
            <w:shd w:val="clear" w:color="auto" w:fill="auto"/>
            <w:vAlign w:val="center"/>
          </w:tcPr>
          <w:p w14:paraId="23E514F0" w14:textId="77777777" w:rsidR="000C76A2" w:rsidRPr="001D5C5A" w:rsidRDefault="00E267C0" w:rsidP="001D5C5A">
            <w:pPr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proofErr w:type="spellStart"/>
            <w:r w:rsidRPr="001D5C5A">
              <w:rPr>
                <w:rFonts w:ascii="Arial" w:hAnsi="Arial" w:cs="Arial"/>
                <w:b/>
                <w:sz w:val="16"/>
                <w:szCs w:val="16"/>
              </w:rPr>
              <w:t>Uçak</w:t>
            </w:r>
            <w:proofErr w:type="spellEnd"/>
            <w:r w:rsidRPr="001D5C5A">
              <w:rPr>
                <w:rFonts w:ascii="Arial" w:hAnsi="Arial" w:cs="Arial"/>
                <w:b/>
                <w:sz w:val="16"/>
                <w:szCs w:val="16"/>
              </w:rPr>
              <w:t>/</w:t>
            </w:r>
            <w:proofErr w:type="spellStart"/>
            <w:r w:rsidRPr="001D5C5A">
              <w:rPr>
                <w:rFonts w:ascii="Arial" w:hAnsi="Arial" w:cs="Arial"/>
                <w:b/>
                <w:sz w:val="16"/>
                <w:szCs w:val="16"/>
              </w:rPr>
              <w:t>O</w:t>
            </w:r>
            <w:r w:rsidR="00252423" w:rsidRPr="001D5C5A">
              <w:rPr>
                <w:rFonts w:ascii="Arial" w:hAnsi="Arial" w:cs="Arial"/>
                <w:b/>
                <w:sz w:val="16"/>
                <w:szCs w:val="16"/>
              </w:rPr>
              <w:t>to</w:t>
            </w:r>
            <w:r w:rsidRPr="001D5C5A">
              <w:rPr>
                <w:rFonts w:ascii="Arial" w:hAnsi="Arial" w:cs="Arial"/>
                <w:b/>
                <w:sz w:val="16"/>
                <w:szCs w:val="16"/>
              </w:rPr>
              <w:t>büs</w:t>
            </w:r>
            <w:proofErr w:type="spellEnd"/>
            <w:r w:rsidRPr="001D5C5A">
              <w:rPr>
                <w:rFonts w:ascii="Arial" w:hAnsi="Arial" w:cs="Arial"/>
                <w:b/>
                <w:sz w:val="16"/>
                <w:szCs w:val="16"/>
              </w:rPr>
              <w:t>/</w:t>
            </w:r>
            <w:r w:rsidR="003F4199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1D5C5A">
              <w:rPr>
                <w:rFonts w:ascii="Arial" w:hAnsi="Arial" w:cs="Arial"/>
                <w:b/>
                <w:sz w:val="16"/>
                <w:szCs w:val="16"/>
              </w:rPr>
              <w:t>T</w:t>
            </w:r>
            <w:r w:rsidR="00252423" w:rsidRPr="001D5C5A">
              <w:rPr>
                <w:rFonts w:ascii="Arial" w:hAnsi="Arial" w:cs="Arial"/>
                <w:b/>
                <w:sz w:val="16"/>
                <w:szCs w:val="16"/>
              </w:rPr>
              <w:t>ren</w:t>
            </w:r>
            <w:proofErr w:type="spellEnd"/>
            <w:r w:rsidRPr="001D5C5A">
              <w:rPr>
                <w:rFonts w:ascii="Arial" w:hAnsi="Arial" w:cs="Arial"/>
                <w:b/>
                <w:sz w:val="16"/>
                <w:szCs w:val="16"/>
              </w:rPr>
              <w:t>/G</w:t>
            </w:r>
            <w:r w:rsidR="00176EB2" w:rsidRPr="001D5C5A">
              <w:rPr>
                <w:rFonts w:ascii="Arial" w:hAnsi="Arial" w:cs="Arial"/>
                <w:b/>
                <w:sz w:val="16"/>
                <w:szCs w:val="16"/>
              </w:rPr>
              <w:t>emi</w:t>
            </w:r>
          </w:p>
        </w:tc>
        <w:tc>
          <w:tcPr>
            <w:tcW w:w="962" w:type="dxa"/>
            <w:shd w:val="clear" w:color="auto" w:fill="auto"/>
            <w:vAlign w:val="center"/>
          </w:tcPr>
          <w:p w14:paraId="2661054B" w14:textId="77777777" w:rsidR="000C76A2" w:rsidRPr="001D5C5A" w:rsidRDefault="000D24D7" w:rsidP="0038179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proofErr w:type="spellStart"/>
            <w:r w:rsidRPr="001D5C5A">
              <w:rPr>
                <w:rFonts w:ascii="Arial" w:hAnsi="Arial" w:cs="Arial"/>
                <w:b/>
                <w:sz w:val="16"/>
                <w:szCs w:val="16"/>
              </w:rPr>
              <w:t>Taşıt</w:t>
            </w:r>
            <w:proofErr w:type="spellEnd"/>
            <w:r w:rsidRPr="001D5C5A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1D5C5A">
              <w:rPr>
                <w:rFonts w:ascii="Arial" w:hAnsi="Arial" w:cs="Arial"/>
                <w:b/>
                <w:sz w:val="16"/>
                <w:szCs w:val="16"/>
              </w:rPr>
              <w:t>K</w:t>
            </w:r>
            <w:r w:rsidR="00252423" w:rsidRPr="001D5C5A">
              <w:rPr>
                <w:rFonts w:ascii="Arial" w:hAnsi="Arial" w:cs="Arial"/>
                <w:b/>
                <w:sz w:val="16"/>
                <w:szCs w:val="16"/>
              </w:rPr>
              <w:t>iralama</w:t>
            </w:r>
            <w:proofErr w:type="spellEnd"/>
            <w:r w:rsidR="004A036E" w:rsidRPr="001D5C5A">
              <w:rPr>
                <w:rFonts w:ascii="Arial" w:hAnsi="Arial" w:cs="Arial"/>
                <w:b/>
                <w:sz w:val="16"/>
                <w:szCs w:val="16"/>
              </w:rPr>
              <w:t xml:space="preserve"> (</w:t>
            </w:r>
            <w:proofErr w:type="spellStart"/>
            <w:r w:rsidRPr="001D5C5A">
              <w:rPr>
                <w:rFonts w:ascii="Arial" w:hAnsi="Arial" w:cs="Arial"/>
                <w:b/>
                <w:sz w:val="16"/>
                <w:szCs w:val="16"/>
              </w:rPr>
              <w:t>g</w:t>
            </w:r>
            <w:r w:rsidR="004A036E" w:rsidRPr="001D5C5A">
              <w:rPr>
                <w:rFonts w:ascii="Arial" w:hAnsi="Arial" w:cs="Arial"/>
                <w:b/>
                <w:sz w:val="16"/>
                <w:szCs w:val="16"/>
              </w:rPr>
              <w:t>ün</w:t>
            </w:r>
            <w:proofErr w:type="spellEnd"/>
            <w:r w:rsidR="004A036E" w:rsidRPr="001D5C5A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7314DA5F" w14:textId="77777777" w:rsidR="000C76A2" w:rsidRPr="001D5C5A" w:rsidRDefault="00252423" w:rsidP="00C4594C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1D5C5A">
              <w:rPr>
                <w:rFonts w:ascii="Arial" w:hAnsi="Arial" w:cs="Arial"/>
                <w:b/>
                <w:sz w:val="16"/>
                <w:szCs w:val="16"/>
                <w:lang w:val="tr-TR"/>
              </w:rPr>
              <w:t>Özel/</w:t>
            </w:r>
            <w:r w:rsidR="00E267C0" w:rsidRPr="001D5C5A">
              <w:rPr>
                <w:rFonts w:ascii="Arial" w:hAnsi="Arial" w:cs="Arial"/>
                <w:b/>
                <w:sz w:val="16"/>
                <w:szCs w:val="16"/>
                <w:lang w:val="tr-TR"/>
              </w:rPr>
              <w:t>R</w:t>
            </w:r>
            <w:r w:rsidRPr="001D5C5A">
              <w:rPr>
                <w:rFonts w:ascii="Arial" w:hAnsi="Arial" w:cs="Arial"/>
                <w:b/>
                <w:sz w:val="16"/>
                <w:szCs w:val="16"/>
                <w:lang w:val="tr-TR"/>
              </w:rPr>
              <w:t>esmi</w:t>
            </w:r>
            <w:r w:rsidR="00E267C0" w:rsidRPr="001D5C5A">
              <w:rPr>
                <w:rFonts w:ascii="Arial" w:hAnsi="Arial" w:cs="Arial"/>
                <w:b/>
                <w:sz w:val="16"/>
                <w:szCs w:val="16"/>
                <w:lang w:val="tr-TR"/>
              </w:rPr>
              <w:t>/ K</w:t>
            </w:r>
            <w:r w:rsidR="004A036E" w:rsidRPr="001D5C5A">
              <w:rPr>
                <w:rFonts w:ascii="Arial" w:hAnsi="Arial" w:cs="Arial"/>
                <w:b/>
                <w:sz w:val="16"/>
                <w:szCs w:val="16"/>
                <w:lang w:val="tr-TR"/>
              </w:rPr>
              <w:t xml:space="preserve">iralık Taşıt </w:t>
            </w:r>
            <w:r w:rsidR="00F44FDC" w:rsidRPr="001D5C5A">
              <w:rPr>
                <w:rFonts w:ascii="Arial" w:hAnsi="Arial" w:cs="Arial"/>
                <w:b/>
                <w:sz w:val="16"/>
                <w:szCs w:val="16"/>
                <w:lang w:val="tr-TR"/>
              </w:rPr>
              <w:t xml:space="preserve"> </w:t>
            </w:r>
            <w:r w:rsidR="000D24D7" w:rsidRPr="001D5C5A">
              <w:rPr>
                <w:rFonts w:ascii="Arial" w:hAnsi="Arial" w:cs="Arial"/>
                <w:b/>
                <w:sz w:val="16"/>
                <w:szCs w:val="16"/>
                <w:lang w:val="tr-TR"/>
              </w:rPr>
              <w:t>(k</w:t>
            </w:r>
            <w:r w:rsidR="004A036E" w:rsidRPr="001D5C5A">
              <w:rPr>
                <w:rFonts w:ascii="Arial" w:hAnsi="Arial" w:cs="Arial"/>
                <w:b/>
                <w:sz w:val="16"/>
                <w:szCs w:val="16"/>
                <w:lang w:val="tr-TR"/>
              </w:rPr>
              <w:t>m)</w:t>
            </w:r>
          </w:p>
        </w:tc>
        <w:tc>
          <w:tcPr>
            <w:tcW w:w="861" w:type="dxa"/>
            <w:shd w:val="clear" w:color="auto" w:fill="auto"/>
            <w:vAlign w:val="center"/>
          </w:tcPr>
          <w:p w14:paraId="020A5D56" w14:textId="77777777" w:rsidR="000C76A2" w:rsidRPr="001D5C5A" w:rsidRDefault="00E267C0" w:rsidP="0038179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proofErr w:type="spellStart"/>
            <w:r w:rsidRPr="001D5C5A">
              <w:rPr>
                <w:rFonts w:ascii="Arial" w:hAnsi="Arial" w:cs="Arial"/>
                <w:b/>
                <w:sz w:val="16"/>
                <w:szCs w:val="16"/>
              </w:rPr>
              <w:t>Toplu</w:t>
            </w:r>
            <w:proofErr w:type="spellEnd"/>
            <w:r w:rsidRPr="001D5C5A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1D5C5A">
              <w:rPr>
                <w:rFonts w:ascii="Arial" w:hAnsi="Arial" w:cs="Arial"/>
                <w:b/>
                <w:sz w:val="16"/>
                <w:szCs w:val="16"/>
              </w:rPr>
              <w:t>T</w:t>
            </w:r>
            <w:r w:rsidR="0067315E" w:rsidRPr="001D5C5A">
              <w:rPr>
                <w:rFonts w:ascii="Arial" w:hAnsi="Arial" w:cs="Arial"/>
                <w:b/>
                <w:sz w:val="16"/>
                <w:szCs w:val="16"/>
              </w:rPr>
              <w:t>aşıma</w:t>
            </w:r>
            <w:proofErr w:type="spellEnd"/>
            <w:r w:rsidR="000D24D7" w:rsidRPr="001D5C5A">
              <w:rPr>
                <w:rFonts w:ascii="Arial" w:hAnsi="Arial" w:cs="Arial"/>
                <w:b/>
                <w:sz w:val="16"/>
                <w:szCs w:val="16"/>
              </w:rPr>
              <w:t xml:space="preserve"> (</w:t>
            </w:r>
            <w:proofErr w:type="spellStart"/>
            <w:r w:rsidR="000D24D7" w:rsidRPr="001D5C5A">
              <w:rPr>
                <w:rFonts w:ascii="Arial" w:hAnsi="Arial" w:cs="Arial"/>
                <w:b/>
                <w:sz w:val="16"/>
                <w:szCs w:val="16"/>
              </w:rPr>
              <w:t>b</w:t>
            </w:r>
            <w:r w:rsidR="00A67D75" w:rsidRPr="001D5C5A">
              <w:rPr>
                <w:rFonts w:ascii="Arial" w:hAnsi="Arial" w:cs="Arial"/>
                <w:b/>
                <w:sz w:val="16"/>
                <w:szCs w:val="16"/>
              </w:rPr>
              <w:t>iniş</w:t>
            </w:r>
            <w:proofErr w:type="spellEnd"/>
            <w:r w:rsidR="00A67D75" w:rsidRPr="001D5C5A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="00A67D75" w:rsidRPr="001D5C5A">
              <w:rPr>
                <w:rFonts w:ascii="Arial" w:hAnsi="Arial" w:cs="Arial"/>
                <w:b/>
                <w:sz w:val="16"/>
                <w:szCs w:val="16"/>
              </w:rPr>
              <w:t>s</w:t>
            </w:r>
            <w:r w:rsidR="00F44FDC" w:rsidRPr="001D5C5A">
              <w:rPr>
                <w:rFonts w:ascii="Arial" w:hAnsi="Arial" w:cs="Arial"/>
                <w:b/>
                <w:sz w:val="16"/>
                <w:szCs w:val="16"/>
              </w:rPr>
              <w:t>ayısı</w:t>
            </w:r>
            <w:proofErr w:type="spellEnd"/>
            <w:r w:rsidR="00F44FDC" w:rsidRPr="001D5C5A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62AB523B" w14:textId="77777777" w:rsidR="000C76A2" w:rsidRPr="001D5C5A" w:rsidRDefault="00C4594C" w:rsidP="00C4594C">
            <w:pPr>
              <w:ind w:left="-108" w:firstLine="108"/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Taşıt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="00E267C0" w:rsidRPr="001D5C5A">
              <w:rPr>
                <w:rFonts w:ascii="Arial" w:hAnsi="Arial" w:cs="Arial"/>
                <w:b/>
                <w:sz w:val="16"/>
                <w:szCs w:val="16"/>
              </w:rPr>
              <w:t>K</w:t>
            </w:r>
            <w:r w:rsidR="00252423" w:rsidRPr="001D5C5A">
              <w:rPr>
                <w:rFonts w:ascii="Arial" w:hAnsi="Arial" w:cs="Arial"/>
                <w:b/>
                <w:sz w:val="16"/>
                <w:szCs w:val="16"/>
              </w:rPr>
              <w:t>iralama</w:t>
            </w:r>
            <w:proofErr w:type="spellEnd"/>
            <w:r w:rsidR="00F44FDC" w:rsidRPr="001D5C5A">
              <w:rPr>
                <w:rFonts w:ascii="Arial" w:hAnsi="Arial" w:cs="Arial"/>
                <w:b/>
                <w:sz w:val="16"/>
                <w:szCs w:val="16"/>
              </w:rPr>
              <w:t xml:space="preserve"> (</w:t>
            </w:r>
            <w:proofErr w:type="spellStart"/>
            <w:r w:rsidR="00A67D75" w:rsidRPr="001D5C5A">
              <w:rPr>
                <w:rFonts w:ascii="Arial" w:hAnsi="Arial" w:cs="Arial"/>
                <w:b/>
                <w:sz w:val="16"/>
                <w:szCs w:val="16"/>
              </w:rPr>
              <w:t>g</w:t>
            </w:r>
            <w:r w:rsidR="00F44FDC" w:rsidRPr="001D5C5A">
              <w:rPr>
                <w:rFonts w:ascii="Arial" w:hAnsi="Arial" w:cs="Arial"/>
                <w:b/>
                <w:sz w:val="16"/>
                <w:szCs w:val="16"/>
              </w:rPr>
              <w:t>ün</w:t>
            </w:r>
            <w:proofErr w:type="spellEnd"/>
            <w:r w:rsidR="00F44FDC" w:rsidRPr="001D5C5A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617E7ECB" w14:textId="77777777" w:rsidR="000C76A2" w:rsidRPr="001D5C5A" w:rsidRDefault="00C4594C" w:rsidP="00C4594C">
            <w:pPr>
              <w:ind w:hanging="110"/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tr-TR"/>
              </w:rPr>
              <w:t xml:space="preserve">  </w:t>
            </w:r>
            <w:r w:rsidR="00252423" w:rsidRPr="001D5C5A">
              <w:rPr>
                <w:rFonts w:ascii="Arial" w:hAnsi="Arial" w:cs="Arial"/>
                <w:b/>
                <w:sz w:val="16"/>
                <w:szCs w:val="16"/>
                <w:lang w:val="tr-TR"/>
              </w:rPr>
              <w:t>Özel/</w:t>
            </w:r>
            <w:r w:rsidR="00E267C0" w:rsidRPr="001D5C5A">
              <w:rPr>
                <w:rFonts w:ascii="Arial" w:hAnsi="Arial" w:cs="Arial"/>
                <w:b/>
                <w:sz w:val="16"/>
                <w:szCs w:val="16"/>
                <w:lang w:val="tr-TR"/>
              </w:rPr>
              <w:t>R</w:t>
            </w:r>
            <w:r w:rsidR="00252423" w:rsidRPr="001D5C5A">
              <w:rPr>
                <w:rFonts w:ascii="Arial" w:hAnsi="Arial" w:cs="Arial"/>
                <w:b/>
                <w:sz w:val="16"/>
                <w:szCs w:val="16"/>
                <w:lang w:val="tr-TR"/>
              </w:rPr>
              <w:t>esmi</w:t>
            </w:r>
            <w:r w:rsidR="0053379F" w:rsidRPr="001D5C5A">
              <w:rPr>
                <w:rFonts w:ascii="Arial" w:hAnsi="Arial" w:cs="Arial"/>
                <w:b/>
                <w:sz w:val="16"/>
                <w:szCs w:val="16"/>
                <w:lang w:val="tr-TR"/>
              </w:rPr>
              <w:t>/</w:t>
            </w:r>
            <w:r>
              <w:rPr>
                <w:rFonts w:ascii="Arial" w:hAnsi="Arial" w:cs="Arial"/>
                <w:b/>
                <w:sz w:val="16"/>
                <w:szCs w:val="16"/>
                <w:lang w:val="tr-TR"/>
              </w:rPr>
              <w:t xml:space="preserve"> </w:t>
            </w:r>
            <w:r w:rsidR="004A036E" w:rsidRPr="001D5C5A">
              <w:rPr>
                <w:rFonts w:ascii="Arial" w:hAnsi="Arial" w:cs="Arial"/>
                <w:b/>
                <w:sz w:val="16"/>
                <w:szCs w:val="16"/>
                <w:lang w:val="tr-TR"/>
              </w:rPr>
              <w:t xml:space="preserve">Kiralık </w:t>
            </w:r>
            <w:r>
              <w:rPr>
                <w:rFonts w:ascii="Arial" w:hAnsi="Arial" w:cs="Arial"/>
                <w:b/>
                <w:sz w:val="16"/>
                <w:szCs w:val="16"/>
                <w:lang w:val="tr-TR"/>
              </w:rPr>
              <w:t>T</w:t>
            </w:r>
            <w:r w:rsidR="004A036E" w:rsidRPr="001D5C5A">
              <w:rPr>
                <w:rFonts w:ascii="Arial" w:hAnsi="Arial" w:cs="Arial"/>
                <w:b/>
                <w:sz w:val="16"/>
                <w:szCs w:val="16"/>
                <w:lang w:val="tr-TR"/>
              </w:rPr>
              <w:t xml:space="preserve">aşıt  </w:t>
            </w:r>
            <w:r w:rsidR="0053379F" w:rsidRPr="001D5C5A">
              <w:rPr>
                <w:rFonts w:ascii="Arial" w:hAnsi="Arial" w:cs="Arial"/>
                <w:b/>
                <w:sz w:val="16"/>
                <w:szCs w:val="16"/>
                <w:lang w:val="tr-TR"/>
              </w:rPr>
              <w:t xml:space="preserve">           </w:t>
            </w:r>
            <w:r w:rsidR="004A036E" w:rsidRPr="001D5C5A">
              <w:rPr>
                <w:rFonts w:ascii="Arial" w:hAnsi="Arial" w:cs="Arial"/>
                <w:b/>
                <w:sz w:val="16"/>
                <w:szCs w:val="16"/>
                <w:lang w:val="tr-TR"/>
              </w:rPr>
              <w:t>(km)</w:t>
            </w:r>
          </w:p>
        </w:tc>
      </w:tr>
      <w:tr w:rsidR="003C1577" w:rsidRPr="00252423" w14:paraId="7ACBC118" w14:textId="77777777" w:rsidTr="003C1577">
        <w:trPr>
          <w:trHeight w:val="343"/>
        </w:trPr>
        <w:tc>
          <w:tcPr>
            <w:tcW w:w="405" w:type="dxa"/>
            <w:shd w:val="clear" w:color="auto" w:fill="auto"/>
            <w:vAlign w:val="center"/>
          </w:tcPr>
          <w:p w14:paraId="5CBFEDFE" w14:textId="77777777" w:rsidR="003C1577" w:rsidRPr="00C4594C" w:rsidRDefault="003C1577" w:rsidP="003C1577">
            <w:pPr>
              <w:jc w:val="center"/>
              <w:rPr>
                <w:rFonts w:ascii="Arial" w:hAnsi="Arial" w:cs="Arial"/>
                <w:sz w:val="16"/>
                <w:szCs w:val="16"/>
                <w:lang w:val="tr-TR"/>
              </w:rPr>
            </w:pPr>
            <w:r w:rsidRPr="00C4594C">
              <w:rPr>
                <w:rFonts w:ascii="Arial" w:hAnsi="Arial" w:cs="Arial"/>
                <w:sz w:val="16"/>
                <w:szCs w:val="16"/>
                <w:lang w:val="tr-TR"/>
              </w:rPr>
              <w:t>1</w:t>
            </w:r>
          </w:p>
        </w:tc>
        <w:tc>
          <w:tcPr>
            <w:tcW w:w="1202" w:type="dxa"/>
            <w:shd w:val="clear" w:color="auto" w:fill="auto"/>
            <w:vAlign w:val="center"/>
          </w:tcPr>
          <w:p w14:paraId="4A1A09EE" w14:textId="7432438E" w:rsidR="003C1577" w:rsidRPr="003873E7" w:rsidRDefault="003C1577" w:rsidP="003C1577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İstanbul / Ankara </w:t>
            </w:r>
          </w:p>
        </w:tc>
        <w:tc>
          <w:tcPr>
            <w:tcW w:w="1295" w:type="dxa"/>
            <w:shd w:val="clear" w:color="auto" w:fill="auto"/>
            <w:vAlign w:val="center"/>
          </w:tcPr>
          <w:p w14:paraId="4756932D" w14:textId="77777777" w:rsidR="003C1577" w:rsidRPr="003C1577" w:rsidRDefault="003C1577" w:rsidP="003C1577">
            <w:pPr>
              <w:pStyle w:val="Heading5"/>
              <w:shd w:val="clear" w:color="auto" w:fill="FFFFFF"/>
              <w:spacing w:before="0" w:beforeAutospacing="0" w:after="0" w:afterAutospacing="0"/>
              <w:rPr>
                <w:lang w:val="tr-TR"/>
              </w:rPr>
            </w:pPr>
            <w:hyperlink r:id="rId8" w:history="1">
              <w:r w:rsidRPr="003C1577">
                <w:rPr>
                  <w:rStyle w:val="Hyperlink"/>
                  <w:rFonts w:ascii="Arial" w:hAnsi="Arial" w:cs="Arial"/>
                  <w:b w:val="0"/>
                  <w:bCs w:val="0"/>
                  <w:color w:val="212529"/>
                  <w:sz w:val="18"/>
                  <w:szCs w:val="18"/>
                  <w:lang w:val="tr-TR"/>
                </w:rPr>
                <w:t>Afet ve Acil Durum Yönetimi Başkanlığı AFAD</w:t>
              </w:r>
            </w:hyperlink>
          </w:p>
          <w:p w14:paraId="63FBD570" w14:textId="77777777" w:rsidR="003C1577" w:rsidRPr="003873E7" w:rsidRDefault="003C1577" w:rsidP="003C1577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045" w:type="dxa"/>
            <w:shd w:val="clear" w:color="auto" w:fill="auto"/>
            <w:vAlign w:val="center"/>
          </w:tcPr>
          <w:p w14:paraId="4F380BB1" w14:textId="5F58F119" w:rsidR="003C1577" w:rsidRPr="003873E7" w:rsidRDefault="003C1577" w:rsidP="003C1577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 x 2</w:t>
            </w:r>
          </w:p>
        </w:tc>
        <w:tc>
          <w:tcPr>
            <w:tcW w:w="1238" w:type="dxa"/>
            <w:shd w:val="clear" w:color="auto" w:fill="auto"/>
            <w:vAlign w:val="center"/>
          </w:tcPr>
          <w:p w14:paraId="3425759F" w14:textId="72263E6B" w:rsidR="003C1577" w:rsidRPr="003873E7" w:rsidRDefault="003C1577" w:rsidP="003C1577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Uçak</w:t>
            </w:r>
            <w:proofErr w:type="spellEnd"/>
          </w:p>
        </w:tc>
        <w:tc>
          <w:tcPr>
            <w:tcW w:w="962" w:type="dxa"/>
            <w:shd w:val="clear" w:color="auto" w:fill="auto"/>
            <w:vAlign w:val="center"/>
          </w:tcPr>
          <w:p w14:paraId="1C1E12F4" w14:textId="77777777" w:rsidR="003C1577" w:rsidRPr="003873E7" w:rsidRDefault="003C1577" w:rsidP="003C1577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48C9EB57" w14:textId="77777777" w:rsidR="003C1577" w:rsidRPr="003873E7" w:rsidRDefault="003C1577" w:rsidP="003C1577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861" w:type="dxa"/>
            <w:shd w:val="clear" w:color="auto" w:fill="auto"/>
            <w:vAlign w:val="center"/>
          </w:tcPr>
          <w:p w14:paraId="05563423" w14:textId="77777777" w:rsidR="003C1577" w:rsidRPr="003873E7" w:rsidRDefault="003C1577" w:rsidP="003C1577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825" w:type="dxa"/>
            <w:shd w:val="clear" w:color="auto" w:fill="auto"/>
            <w:vAlign w:val="center"/>
          </w:tcPr>
          <w:p w14:paraId="571AD9C9" w14:textId="4035961E" w:rsidR="003C1577" w:rsidRPr="003873E7" w:rsidRDefault="003C1577" w:rsidP="003C1577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3C21E144" w14:textId="77777777" w:rsidR="003C1577" w:rsidRPr="003873E7" w:rsidRDefault="003C1577" w:rsidP="003C1577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</w:tr>
      <w:tr w:rsidR="003F4199" w:rsidRPr="00252423" w14:paraId="3642EEE7" w14:textId="77777777" w:rsidTr="003C1577">
        <w:trPr>
          <w:trHeight w:val="325"/>
        </w:trPr>
        <w:tc>
          <w:tcPr>
            <w:tcW w:w="405" w:type="dxa"/>
            <w:shd w:val="clear" w:color="auto" w:fill="auto"/>
            <w:vAlign w:val="center"/>
          </w:tcPr>
          <w:p w14:paraId="75BBBC49" w14:textId="77777777" w:rsidR="000C76A2" w:rsidRPr="00C4594C" w:rsidRDefault="00EC4958" w:rsidP="00402329">
            <w:pPr>
              <w:jc w:val="center"/>
              <w:rPr>
                <w:rFonts w:ascii="Arial" w:hAnsi="Arial" w:cs="Arial"/>
                <w:sz w:val="16"/>
                <w:szCs w:val="16"/>
                <w:lang w:val="tr-TR"/>
              </w:rPr>
            </w:pPr>
            <w:r w:rsidRPr="00C4594C">
              <w:rPr>
                <w:rFonts w:ascii="Arial" w:hAnsi="Arial" w:cs="Arial"/>
                <w:sz w:val="16"/>
                <w:szCs w:val="16"/>
                <w:lang w:val="tr-TR"/>
              </w:rPr>
              <w:t>2</w:t>
            </w:r>
          </w:p>
        </w:tc>
        <w:tc>
          <w:tcPr>
            <w:tcW w:w="1202" w:type="dxa"/>
            <w:shd w:val="clear" w:color="auto" w:fill="auto"/>
            <w:vAlign w:val="center"/>
          </w:tcPr>
          <w:p w14:paraId="3E33456A" w14:textId="77777777" w:rsidR="000C76A2" w:rsidRPr="003873E7" w:rsidRDefault="000C76A2" w:rsidP="00402329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 w14:paraId="4FFAC7F4" w14:textId="77777777" w:rsidR="000C76A2" w:rsidRPr="003873E7" w:rsidRDefault="000C76A2" w:rsidP="00402329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045" w:type="dxa"/>
            <w:shd w:val="clear" w:color="auto" w:fill="auto"/>
            <w:vAlign w:val="center"/>
          </w:tcPr>
          <w:p w14:paraId="62D5AA50" w14:textId="77777777" w:rsidR="000C76A2" w:rsidRPr="003873E7" w:rsidRDefault="000C76A2" w:rsidP="00402329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238" w:type="dxa"/>
            <w:shd w:val="clear" w:color="auto" w:fill="auto"/>
            <w:vAlign w:val="center"/>
          </w:tcPr>
          <w:p w14:paraId="39F3B4A0" w14:textId="77777777" w:rsidR="000C76A2" w:rsidRPr="003873E7" w:rsidRDefault="000C76A2" w:rsidP="00402329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962" w:type="dxa"/>
            <w:shd w:val="clear" w:color="auto" w:fill="auto"/>
            <w:vAlign w:val="center"/>
          </w:tcPr>
          <w:p w14:paraId="556537BD" w14:textId="77777777" w:rsidR="000C76A2" w:rsidRDefault="000C76A2" w:rsidP="00402329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  <w:p w14:paraId="271830CB" w14:textId="77777777" w:rsidR="000D24D7" w:rsidRPr="003873E7" w:rsidRDefault="000D24D7" w:rsidP="00402329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66149B22" w14:textId="77777777" w:rsidR="000C76A2" w:rsidRPr="003873E7" w:rsidRDefault="000C76A2" w:rsidP="00402329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861" w:type="dxa"/>
            <w:shd w:val="clear" w:color="auto" w:fill="auto"/>
            <w:vAlign w:val="center"/>
          </w:tcPr>
          <w:p w14:paraId="3F905AD1" w14:textId="77777777" w:rsidR="000C76A2" w:rsidRPr="003873E7" w:rsidRDefault="000C76A2" w:rsidP="00402329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825" w:type="dxa"/>
            <w:shd w:val="clear" w:color="auto" w:fill="auto"/>
            <w:vAlign w:val="center"/>
          </w:tcPr>
          <w:p w14:paraId="1FF8DA3F" w14:textId="77777777" w:rsidR="000C76A2" w:rsidRPr="003873E7" w:rsidRDefault="000C76A2" w:rsidP="00402329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101" w:type="dxa"/>
            <w:shd w:val="clear" w:color="auto" w:fill="auto"/>
            <w:vAlign w:val="center"/>
          </w:tcPr>
          <w:p w14:paraId="28D95FF4" w14:textId="77777777" w:rsidR="000C76A2" w:rsidRPr="003873E7" w:rsidRDefault="000C76A2" w:rsidP="00402329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</w:tr>
      <w:tr w:rsidR="00082A70" w:rsidRPr="003873E7" w14:paraId="53E82D81" w14:textId="77777777" w:rsidTr="003C1577">
        <w:trPr>
          <w:trHeight w:val="342"/>
        </w:trPr>
        <w:tc>
          <w:tcPr>
            <w:tcW w:w="2902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D3F6E6" w14:textId="77777777" w:rsidR="00082A70" w:rsidRPr="003873E7" w:rsidRDefault="00082A70" w:rsidP="00082A70">
            <w:pPr>
              <w:rPr>
                <w:rFonts w:ascii="Arial" w:hAnsi="Arial" w:cs="Arial"/>
                <w:b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tr-TR"/>
              </w:rPr>
              <w:t xml:space="preserve">TOPLAM </w:t>
            </w:r>
          </w:p>
        </w:tc>
        <w:tc>
          <w:tcPr>
            <w:tcW w:w="104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B3AD5F" w14:textId="02DBCC13" w:rsidR="00082A70" w:rsidRPr="003873E7" w:rsidRDefault="00082A70" w:rsidP="00082A70">
            <w:pPr>
              <w:rPr>
                <w:rFonts w:ascii="Arial" w:hAnsi="Arial" w:cs="Arial"/>
                <w:b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0EEADA" w14:textId="4530A9CD" w:rsidR="00082A70" w:rsidRPr="003873E7" w:rsidRDefault="00082A70" w:rsidP="00082A70">
            <w:pPr>
              <w:rPr>
                <w:rFonts w:ascii="Arial" w:hAnsi="Arial" w:cs="Arial"/>
                <w:b/>
                <w:sz w:val="18"/>
                <w:szCs w:val="18"/>
                <w:lang w:val="tr-TR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Gidiş-Dönüş</w:t>
            </w:r>
            <w:proofErr w:type="spellEnd"/>
          </w:p>
        </w:tc>
        <w:tc>
          <w:tcPr>
            <w:tcW w:w="9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54A920" w14:textId="77777777" w:rsidR="00082A70" w:rsidRPr="003873E7" w:rsidRDefault="00082A70" w:rsidP="00082A70">
            <w:pPr>
              <w:rPr>
                <w:rFonts w:ascii="Arial" w:hAnsi="Arial" w:cs="Arial"/>
                <w:b/>
                <w:sz w:val="18"/>
                <w:szCs w:val="18"/>
                <w:lang w:val="tr-TR"/>
              </w:rPr>
            </w:pPr>
          </w:p>
        </w:tc>
        <w:tc>
          <w:tcPr>
            <w:tcW w:w="11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E91B3F" w14:textId="77777777" w:rsidR="00082A70" w:rsidRPr="003873E7" w:rsidRDefault="00082A70" w:rsidP="00082A70">
            <w:pPr>
              <w:rPr>
                <w:rFonts w:ascii="Arial" w:hAnsi="Arial" w:cs="Arial"/>
                <w:b/>
                <w:sz w:val="18"/>
                <w:szCs w:val="18"/>
                <w:lang w:val="tr-TR"/>
              </w:rPr>
            </w:pPr>
          </w:p>
        </w:tc>
        <w:tc>
          <w:tcPr>
            <w:tcW w:w="8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C72BEE" w14:textId="77777777" w:rsidR="00082A70" w:rsidRPr="003873E7" w:rsidRDefault="00082A70" w:rsidP="00082A70">
            <w:pPr>
              <w:rPr>
                <w:rFonts w:ascii="Arial" w:hAnsi="Arial" w:cs="Arial"/>
                <w:b/>
                <w:sz w:val="18"/>
                <w:szCs w:val="18"/>
                <w:lang w:val="tr-TR"/>
              </w:rPr>
            </w:pPr>
          </w:p>
        </w:tc>
        <w:tc>
          <w:tcPr>
            <w:tcW w:w="8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ED46D1" w14:textId="76EF0074" w:rsidR="00082A70" w:rsidRPr="003873E7" w:rsidRDefault="00082A70" w:rsidP="00082A70">
            <w:pPr>
              <w:rPr>
                <w:rFonts w:ascii="Arial" w:hAnsi="Arial" w:cs="Arial"/>
                <w:b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50C29558" w14:textId="77777777" w:rsidR="00082A70" w:rsidRPr="003873E7" w:rsidRDefault="00082A70" w:rsidP="00082A70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</w:tr>
    </w:tbl>
    <w:p w14:paraId="5C01F678" w14:textId="77777777" w:rsidR="00990031" w:rsidRPr="00334BF0" w:rsidRDefault="00990031" w:rsidP="00990031">
      <w:pPr>
        <w:ind w:left="-142" w:right="-320"/>
        <w:jc w:val="both"/>
        <w:rPr>
          <w:rFonts w:ascii="Arial" w:hAnsi="Arial" w:cs="Arial"/>
          <w:bCs/>
          <w:sz w:val="14"/>
          <w:szCs w:val="14"/>
          <w:lang w:val="tr-TR"/>
        </w:rPr>
      </w:pPr>
    </w:p>
    <w:p w14:paraId="525946D7" w14:textId="77777777" w:rsidR="00A41378" w:rsidRPr="003873E7" w:rsidRDefault="00F91698" w:rsidP="00C60BEF">
      <w:pPr>
        <w:jc w:val="center"/>
        <w:rPr>
          <w:rFonts w:ascii="Arial" w:hAnsi="Arial" w:cs="Arial"/>
          <w:b/>
          <w:sz w:val="18"/>
          <w:szCs w:val="18"/>
          <w:lang w:val="tr-TR"/>
        </w:rPr>
      </w:pPr>
      <w:r w:rsidRPr="003873E7">
        <w:rPr>
          <w:rFonts w:ascii="Arial" w:hAnsi="Arial" w:cs="Arial"/>
          <w:b/>
          <w:sz w:val="18"/>
          <w:szCs w:val="18"/>
          <w:lang w:val="tr-TR"/>
        </w:rPr>
        <w:t>Yurt İçi</w:t>
      </w:r>
      <w:r w:rsidR="001D6C16" w:rsidRPr="003873E7">
        <w:rPr>
          <w:rFonts w:ascii="Arial" w:hAnsi="Arial" w:cs="Arial"/>
          <w:b/>
          <w:sz w:val="18"/>
          <w:szCs w:val="18"/>
          <w:lang w:val="tr-TR"/>
        </w:rPr>
        <w:t xml:space="preserve"> Saha Çalışması </w:t>
      </w:r>
      <w:r w:rsidR="00C60BEF" w:rsidRPr="003873E7">
        <w:rPr>
          <w:rFonts w:ascii="Arial" w:hAnsi="Arial" w:cs="Arial"/>
          <w:b/>
          <w:sz w:val="18"/>
          <w:szCs w:val="18"/>
          <w:lang w:val="tr-TR"/>
        </w:rPr>
        <w:t>Seyahat Giderleri</w:t>
      </w:r>
      <w:r w:rsidR="00A41378" w:rsidRPr="003873E7">
        <w:rPr>
          <w:rFonts w:ascii="Arial" w:hAnsi="Arial" w:cs="Arial"/>
          <w:b/>
          <w:sz w:val="18"/>
          <w:szCs w:val="18"/>
          <w:lang w:val="tr-TR"/>
        </w:rPr>
        <w:t xml:space="preserve"> (03.3)</w:t>
      </w:r>
    </w:p>
    <w:p w14:paraId="45FF7980" w14:textId="77777777" w:rsidR="00A41378" w:rsidRPr="00C60BEF" w:rsidRDefault="00C60BEF" w:rsidP="00831BD0">
      <w:pPr>
        <w:pStyle w:val="WW-NormalWeb1"/>
        <w:spacing w:before="40"/>
        <w:jc w:val="center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(Yurt</w:t>
      </w:r>
      <w:r w:rsidR="00E267C0">
        <w:rPr>
          <w:rFonts w:ascii="Arial" w:hAnsi="Arial" w:cs="Arial"/>
          <w:bCs/>
          <w:sz w:val="16"/>
          <w:szCs w:val="16"/>
        </w:rPr>
        <w:t xml:space="preserve"> İ</w:t>
      </w:r>
      <w:r>
        <w:rPr>
          <w:rFonts w:ascii="Arial" w:hAnsi="Arial" w:cs="Arial"/>
          <w:bCs/>
          <w:sz w:val="16"/>
          <w:szCs w:val="16"/>
        </w:rPr>
        <w:t>çi Saha Ç</w:t>
      </w:r>
      <w:r w:rsidR="00824531">
        <w:rPr>
          <w:rFonts w:ascii="Arial" w:hAnsi="Arial" w:cs="Arial"/>
          <w:bCs/>
          <w:sz w:val="16"/>
          <w:szCs w:val="16"/>
        </w:rPr>
        <w:t>alışması P</w:t>
      </w:r>
      <w:r w:rsidR="00A41378" w:rsidRPr="00C60BEF">
        <w:rPr>
          <w:rFonts w:ascii="Arial" w:hAnsi="Arial" w:cs="Arial"/>
          <w:bCs/>
          <w:sz w:val="16"/>
          <w:szCs w:val="16"/>
        </w:rPr>
        <w:t xml:space="preserve">lanındaki verilerle uyumlu olacak şekilde </w:t>
      </w:r>
      <w:r w:rsidR="006F4CFB" w:rsidRPr="00C60BEF">
        <w:rPr>
          <w:rFonts w:ascii="Arial" w:hAnsi="Arial" w:cs="Arial"/>
          <w:bCs/>
          <w:sz w:val="16"/>
          <w:szCs w:val="16"/>
        </w:rPr>
        <w:t>doldurulur</w:t>
      </w:r>
      <w:r w:rsidRPr="00C60BEF">
        <w:rPr>
          <w:rFonts w:ascii="Arial" w:hAnsi="Arial" w:cs="Arial"/>
          <w:bCs/>
          <w:sz w:val="16"/>
          <w:szCs w:val="16"/>
        </w:rPr>
        <w:t xml:space="preserve"> ve bütçelendirilir)</w:t>
      </w:r>
    </w:p>
    <w:tbl>
      <w:tblPr>
        <w:tblW w:w="97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0"/>
        <w:gridCol w:w="949"/>
        <w:gridCol w:w="1138"/>
        <w:gridCol w:w="974"/>
        <w:gridCol w:w="1253"/>
        <w:gridCol w:w="1535"/>
        <w:gridCol w:w="1253"/>
      </w:tblGrid>
      <w:tr w:rsidR="002C07B3" w:rsidRPr="003873E7" w14:paraId="31C6878E" w14:textId="77777777" w:rsidTr="00BD42FC">
        <w:trPr>
          <w:trHeight w:val="522"/>
        </w:trPr>
        <w:tc>
          <w:tcPr>
            <w:tcW w:w="2620" w:type="dxa"/>
            <w:shd w:val="clear" w:color="auto" w:fill="FFFFFF"/>
            <w:vAlign w:val="center"/>
          </w:tcPr>
          <w:p w14:paraId="74E503B4" w14:textId="77777777" w:rsidR="00A41378" w:rsidRPr="003873E7" w:rsidRDefault="00A41378" w:rsidP="003817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tr-TR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14:paraId="10CC194A" w14:textId="77777777" w:rsidR="00A41378" w:rsidRPr="00C4594C" w:rsidRDefault="00A41378" w:rsidP="0038179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C4594C">
              <w:rPr>
                <w:rFonts w:ascii="Arial" w:hAnsi="Arial" w:cs="Arial"/>
                <w:b/>
                <w:sz w:val="16"/>
                <w:szCs w:val="16"/>
                <w:lang w:val="tr-TR"/>
              </w:rPr>
              <w:t>Kişi Sayısı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00F2D9F8" w14:textId="77777777" w:rsidR="00A41378" w:rsidRPr="00C4594C" w:rsidRDefault="00A41378" w:rsidP="0038179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C4594C">
              <w:rPr>
                <w:rFonts w:ascii="Arial" w:hAnsi="Arial" w:cs="Arial"/>
                <w:b/>
                <w:sz w:val="16"/>
                <w:szCs w:val="16"/>
                <w:lang w:val="tr-TR"/>
              </w:rPr>
              <w:t>Seyahat Adedi (kez)</w:t>
            </w:r>
          </w:p>
        </w:tc>
        <w:tc>
          <w:tcPr>
            <w:tcW w:w="9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A0A767" w14:textId="77777777" w:rsidR="00A41378" w:rsidRPr="00C4594C" w:rsidRDefault="00A41378" w:rsidP="0038179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C4594C">
              <w:rPr>
                <w:rFonts w:ascii="Arial" w:hAnsi="Arial" w:cs="Arial"/>
                <w:b/>
                <w:sz w:val="16"/>
                <w:szCs w:val="16"/>
                <w:lang w:val="tr-TR"/>
              </w:rPr>
              <w:t>Toplam Gün</w:t>
            </w:r>
          </w:p>
        </w:tc>
        <w:tc>
          <w:tcPr>
            <w:tcW w:w="125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430FFB" w14:textId="77777777" w:rsidR="00A41378" w:rsidRPr="00C4594C" w:rsidRDefault="00C64788" w:rsidP="00C6478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C4594C">
              <w:rPr>
                <w:rFonts w:ascii="Arial" w:hAnsi="Arial" w:cs="Arial"/>
                <w:b/>
                <w:sz w:val="16"/>
                <w:szCs w:val="16"/>
                <w:lang w:val="tr-TR"/>
              </w:rPr>
              <w:t>Taşıt Kirası (ücret x g</w:t>
            </w:r>
            <w:r w:rsidR="00A41378" w:rsidRPr="00C4594C">
              <w:rPr>
                <w:rFonts w:ascii="Arial" w:hAnsi="Arial" w:cs="Arial"/>
                <w:b/>
                <w:sz w:val="16"/>
                <w:szCs w:val="16"/>
                <w:lang w:val="tr-TR"/>
              </w:rPr>
              <w:t>ün)</w:t>
            </w:r>
          </w:p>
        </w:tc>
        <w:tc>
          <w:tcPr>
            <w:tcW w:w="15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C8F56A" w14:textId="77777777" w:rsidR="00A41378" w:rsidRPr="00C4594C" w:rsidRDefault="00A41378" w:rsidP="0038179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C4594C">
              <w:rPr>
                <w:rFonts w:ascii="Arial" w:hAnsi="Arial" w:cs="Arial"/>
                <w:b/>
                <w:sz w:val="16"/>
                <w:szCs w:val="16"/>
                <w:lang w:val="tr-TR"/>
              </w:rPr>
              <w:t>Toplam Katedilecek Yol</w:t>
            </w:r>
            <w:r w:rsidR="000A03B0" w:rsidRPr="00C4594C">
              <w:rPr>
                <w:rFonts w:ascii="Arial" w:hAnsi="Arial" w:cs="Arial"/>
                <w:b/>
                <w:sz w:val="16"/>
                <w:szCs w:val="16"/>
                <w:lang w:val="tr-TR"/>
              </w:rPr>
              <w:t xml:space="preserve"> </w:t>
            </w:r>
            <w:r w:rsidRPr="00C4594C">
              <w:rPr>
                <w:rFonts w:ascii="Arial" w:hAnsi="Arial" w:cs="Arial"/>
                <w:b/>
                <w:sz w:val="16"/>
                <w:szCs w:val="16"/>
                <w:lang w:val="tr-TR"/>
              </w:rPr>
              <w:t>(km)</w:t>
            </w:r>
          </w:p>
        </w:tc>
        <w:tc>
          <w:tcPr>
            <w:tcW w:w="1253" w:type="dxa"/>
            <w:shd w:val="clear" w:color="auto" w:fill="auto"/>
            <w:vAlign w:val="center"/>
          </w:tcPr>
          <w:p w14:paraId="7C7BA631" w14:textId="77777777" w:rsidR="00A41378" w:rsidRPr="00C4594C" w:rsidRDefault="00A41378" w:rsidP="0038179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</w:p>
          <w:p w14:paraId="2EA398F8" w14:textId="77777777" w:rsidR="00A41378" w:rsidRPr="00C4594C" w:rsidRDefault="00A41378" w:rsidP="0038179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C4594C">
              <w:rPr>
                <w:rFonts w:ascii="Arial" w:hAnsi="Arial" w:cs="Arial"/>
                <w:b/>
                <w:sz w:val="16"/>
                <w:szCs w:val="16"/>
                <w:lang w:val="tr-TR"/>
              </w:rPr>
              <w:t>TOPLAM (TL)</w:t>
            </w:r>
          </w:p>
          <w:p w14:paraId="55301C9D" w14:textId="77777777" w:rsidR="00A41378" w:rsidRPr="00C4594C" w:rsidRDefault="00A41378" w:rsidP="0038179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</w:p>
        </w:tc>
      </w:tr>
      <w:tr w:rsidR="00367C56" w:rsidRPr="003873E7" w14:paraId="0360684D" w14:textId="77777777" w:rsidTr="00BD42FC">
        <w:trPr>
          <w:trHeight w:val="454"/>
        </w:trPr>
        <w:tc>
          <w:tcPr>
            <w:tcW w:w="2620" w:type="dxa"/>
            <w:shd w:val="clear" w:color="auto" w:fill="auto"/>
            <w:vAlign w:val="center"/>
          </w:tcPr>
          <w:p w14:paraId="284B283B" w14:textId="77777777" w:rsidR="00367C56" w:rsidRPr="00C4594C" w:rsidRDefault="00367C56" w:rsidP="00367C56">
            <w:pPr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C4594C">
              <w:rPr>
                <w:rFonts w:ascii="Arial" w:hAnsi="Arial" w:cs="Arial"/>
                <w:b/>
                <w:sz w:val="16"/>
                <w:szCs w:val="16"/>
                <w:lang w:val="tr-TR"/>
              </w:rPr>
              <w:t xml:space="preserve">Şehirler Arası Seyahat </w:t>
            </w:r>
          </w:p>
          <w:p w14:paraId="66532A82" w14:textId="77777777" w:rsidR="00367C56" w:rsidRPr="00C4594C" w:rsidRDefault="00367C56" w:rsidP="00367C56">
            <w:pPr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C4594C">
              <w:rPr>
                <w:rFonts w:ascii="Arial" w:hAnsi="Arial" w:cs="Arial"/>
                <w:b/>
                <w:sz w:val="16"/>
                <w:szCs w:val="16"/>
                <w:lang w:val="tr-TR"/>
              </w:rPr>
              <w:t>(uçak/otobüs/tren)</w:t>
            </w:r>
          </w:p>
        </w:tc>
        <w:tc>
          <w:tcPr>
            <w:tcW w:w="94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92BD95" w14:textId="56CC49FA" w:rsidR="00367C56" w:rsidRPr="00C4594C" w:rsidRDefault="00367C56" w:rsidP="00367C56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7FB65F" w14:textId="763EE7D4" w:rsidR="00367C56" w:rsidRPr="00C4594C" w:rsidRDefault="00367C56" w:rsidP="00367C56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74" w:type="dxa"/>
            <w:tcBorders>
              <w:bottom w:val="single" w:sz="4" w:space="0" w:color="auto"/>
            </w:tcBorders>
            <w:shd w:val="clear" w:color="auto" w:fill="404040"/>
            <w:vAlign w:val="center"/>
          </w:tcPr>
          <w:p w14:paraId="4D845206" w14:textId="77777777" w:rsidR="00367C56" w:rsidRPr="00C4594C" w:rsidRDefault="00367C56" w:rsidP="00367C56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253" w:type="dxa"/>
            <w:tcBorders>
              <w:bottom w:val="single" w:sz="4" w:space="0" w:color="auto"/>
            </w:tcBorders>
            <w:shd w:val="clear" w:color="auto" w:fill="404040"/>
            <w:vAlign w:val="center"/>
          </w:tcPr>
          <w:p w14:paraId="684B7F27" w14:textId="77777777" w:rsidR="00367C56" w:rsidRPr="00C4594C" w:rsidRDefault="00367C56" w:rsidP="00367C56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535" w:type="dxa"/>
            <w:shd w:val="clear" w:color="auto" w:fill="404040"/>
            <w:vAlign w:val="center"/>
          </w:tcPr>
          <w:p w14:paraId="3359E63E" w14:textId="77777777" w:rsidR="00367C56" w:rsidRPr="00C4594C" w:rsidRDefault="00367C56" w:rsidP="00367C56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253" w:type="dxa"/>
            <w:shd w:val="clear" w:color="auto" w:fill="auto"/>
            <w:vAlign w:val="center"/>
          </w:tcPr>
          <w:p w14:paraId="1AE2A1A8" w14:textId="665096AA" w:rsidR="00367C56" w:rsidRPr="003873E7" w:rsidRDefault="00367C56" w:rsidP="00367C56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8.000,000</w:t>
            </w:r>
          </w:p>
        </w:tc>
      </w:tr>
      <w:tr w:rsidR="00367C56" w:rsidRPr="003873E7" w14:paraId="50FE8612" w14:textId="77777777" w:rsidTr="00BD42FC">
        <w:trPr>
          <w:trHeight w:val="445"/>
        </w:trPr>
        <w:tc>
          <w:tcPr>
            <w:tcW w:w="2620" w:type="dxa"/>
            <w:shd w:val="clear" w:color="auto" w:fill="auto"/>
            <w:vAlign w:val="center"/>
          </w:tcPr>
          <w:p w14:paraId="248E0347" w14:textId="77777777" w:rsidR="00367C56" w:rsidRPr="00C4594C" w:rsidRDefault="00367C56" w:rsidP="00367C56">
            <w:pPr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C4594C">
              <w:rPr>
                <w:rFonts w:ascii="Arial" w:hAnsi="Arial" w:cs="Arial"/>
                <w:b/>
                <w:sz w:val="16"/>
                <w:szCs w:val="16"/>
                <w:lang w:val="tr-TR"/>
              </w:rPr>
              <w:t>Şehir İçi Toplu Taşıma (otobüs/tren/metro vb.)</w:t>
            </w:r>
          </w:p>
        </w:tc>
        <w:tc>
          <w:tcPr>
            <w:tcW w:w="94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208232" w14:textId="77777777" w:rsidR="00367C56" w:rsidRPr="00C4594C" w:rsidRDefault="00367C56" w:rsidP="00367C56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2FBC57" w14:textId="77777777" w:rsidR="00367C56" w:rsidRPr="00C4594C" w:rsidRDefault="00367C56" w:rsidP="00367C56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974" w:type="dxa"/>
            <w:tcBorders>
              <w:bottom w:val="single" w:sz="4" w:space="0" w:color="auto"/>
            </w:tcBorders>
            <w:shd w:val="clear" w:color="auto" w:fill="404040"/>
            <w:vAlign w:val="center"/>
          </w:tcPr>
          <w:p w14:paraId="035918F8" w14:textId="77777777" w:rsidR="00367C56" w:rsidRPr="00C4594C" w:rsidRDefault="00367C56" w:rsidP="00367C56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253" w:type="dxa"/>
            <w:tcBorders>
              <w:bottom w:val="single" w:sz="4" w:space="0" w:color="auto"/>
            </w:tcBorders>
            <w:shd w:val="clear" w:color="auto" w:fill="404040"/>
            <w:vAlign w:val="center"/>
          </w:tcPr>
          <w:p w14:paraId="0C1FA0E3" w14:textId="77777777" w:rsidR="00367C56" w:rsidRPr="00C4594C" w:rsidRDefault="00367C56" w:rsidP="00367C56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535" w:type="dxa"/>
            <w:shd w:val="clear" w:color="auto" w:fill="404040"/>
            <w:vAlign w:val="center"/>
          </w:tcPr>
          <w:p w14:paraId="346BE02F" w14:textId="77777777" w:rsidR="00367C56" w:rsidRPr="00C4594C" w:rsidRDefault="00367C56" w:rsidP="00367C56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253" w:type="dxa"/>
            <w:shd w:val="clear" w:color="auto" w:fill="auto"/>
            <w:vAlign w:val="center"/>
          </w:tcPr>
          <w:p w14:paraId="29843C00" w14:textId="77777777" w:rsidR="00367C56" w:rsidRPr="003873E7" w:rsidRDefault="00367C56" w:rsidP="00367C56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</w:tr>
      <w:tr w:rsidR="00367C56" w:rsidRPr="003873E7" w14:paraId="1100DE5D" w14:textId="77777777" w:rsidTr="00BD42FC">
        <w:trPr>
          <w:trHeight w:val="345"/>
        </w:trPr>
        <w:tc>
          <w:tcPr>
            <w:tcW w:w="2620" w:type="dxa"/>
            <w:shd w:val="clear" w:color="auto" w:fill="auto"/>
            <w:vAlign w:val="center"/>
          </w:tcPr>
          <w:p w14:paraId="4F6A319C" w14:textId="77777777" w:rsidR="00367C56" w:rsidRPr="00C4594C" w:rsidRDefault="00367C56" w:rsidP="00367C56">
            <w:pPr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C4594C">
              <w:rPr>
                <w:rFonts w:ascii="Arial" w:hAnsi="Arial" w:cs="Arial"/>
                <w:b/>
                <w:sz w:val="16"/>
                <w:szCs w:val="16"/>
                <w:lang w:val="tr-TR"/>
              </w:rPr>
              <w:t>Özel/Resmi/Kiralık Taşıt ile Seyahat (*)</w:t>
            </w:r>
          </w:p>
        </w:tc>
        <w:tc>
          <w:tcPr>
            <w:tcW w:w="949" w:type="dxa"/>
            <w:tcBorders>
              <w:bottom w:val="single" w:sz="4" w:space="0" w:color="auto"/>
            </w:tcBorders>
            <w:shd w:val="clear" w:color="auto" w:fill="404040"/>
            <w:vAlign w:val="center"/>
          </w:tcPr>
          <w:p w14:paraId="37FE1C0B" w14:textId="77777777" w:rsidR="00367C56" w:rsidRPr="00C4594C" w:rsidRDefault="00367C56" w:rsidP="00367C56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404040"/>
            <w:vAlign w:val="center"/>
          </w:tcPr>
          <w:p w14:paraId="2A869AD4" w14:textId="77777777" w:rsidR="00367C56" w:rsidRPr="00C4594C" w:rsidRDefault="00367C56" w:rsidP="00367C56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974" w:type="dxa"/>
            <w:shd w:val="clear" w:color="auto" w:fill="404040"/>
            <w:vAlign w:val="center"/>
          </w:tcPr>
          <w:p w14:paraId="08EE7FC6" w14:textId="77777777" w:rsidR="00367C56" w:rsidRPr="00C4594C" w:rsidRDefault="00367C56" w:rsidP="00367C56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253" w:type="dxa"/>
            <w:tcBorders>
              <w:bottom w:val="single" w:sz="4" w:space="0" w:color="auto"/>
            </w:tcBorders>
            <w:shd w:val="clear" w:color="auto" w:fill="404040"/>
            <w:vAlign w:val="center"/>
          </w:tcPr>
          <w:p w14:paraId="40A890B8" w14:textId="77777777" w:rsidR="00367C56" w:rsidRPr="00C4594C" w:rsidRDefault="00367C56" w:rsidP="00367C56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5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C4A8C1" w14:textId="77777777" w:rsidR="00367C56" w:rsidRPr="00C4594C" w:rsidRDefault="00367C56" w:rsidP="00367C56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253" w:type="dxa"/>
            <w:shd w:val="clear" w:color="auto" w:fill="auto"/>
            <w:vAlign w:val="center"/>
          </w:tcPr>
          <w:p w14:paraId="1C8AB9A6" w14:textId="77777777" w:rsidR="00367C56" w:rsidRPr="003873E7" w:rsidRDefault="00367C56" w:rsidP="00367C56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</w:tr>
      <w:tr w:rsidR="00367C56" w:rsidRPr="003873E7" w14:paraId="36FC4FFB" w14:textId="77777777" w:rsidTr="00BD42FC">
        <w:trPr>
          <w:trHeight w:val="327"/>
        </w:trPr>
        <w:tc>
          <w:tcPr>
            <w:tcW w:w="2620" w:type="dxa"/>
            <w:shd w:val="clear" w:color="auto" w:fill="auto"/>
            <w:vAlign w:val="center"/>
          </w:tcPr>
          <w:p w14:paraId="695F4D14" w14:textId="77777777" w:rsidR="00367C56" w:rsidRPr="00C4594C" w:rsidRDefault="00367C56" w:rsidP="00367C56">
            <w:pPr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C4594C">
              <w:rPr>
                <w:rFonts w:ascii="Arial" w:hAnsi="Arial" w:cs="Arial"/>
                <w:b/>
                <w:sz w:val="16"/>
                <w:szCs w:val="16"/>
                <w:lang w:val="tr-TR"/>
              </w:rPr>
              <w:t>Taşıt Kirası Gideri</w:t>
            </w:r>
          </w:p>
        </w:tc>
        <w:tc>
          <w:tcPr>
            <w:tcW w:w="949" w:type="dxa"/>
            <w:shd w:val="clear" w:color="auto" w:fill="404040"/>
            <w:vAlign w:val="center"/>
          </w:tcPr>
          <w:p w14:paraId="081CFA6B" w14:textId="77777777" w:rsidR="00367C56" w:rsidRPr="00C4594C" w:rsidRDefault="00367C56" w:rsidP="00367C56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138" w:type="dxa"/>
            <w:shd w:val="clear" w:color="auto" w:fill="404040"/>
            <w:vAlign w:val="center"/>
          </w:tcPr>
          <w:p w14:paraId="5ABFA1E7" w14:textId="77777777" w:rsidR="00367C56" w:rsidRPr="00C4594C" w:rsidRDefault="00367C56" w:rsidP="00367C56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974" w:type="dxa"/>
            <w:shd w:val="clear" w:color="auto" w:fill="auto"/>
            <w:vAlign w:val="center"/>
          </w:tcPr>
          <w:p w14:paraId="04B2FC41" w14:textId="3CB0F244" w:rsidR="00367C56" w:rsidRPr="00C4594C" w:rsidRDefault="00367C56" w:rsidP="00367C56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5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183FB37" w14:textId="6B4AF3DE" w:rsidR="00367C56" w:rsidRPr="00C4594C" w:rsidRDefault="00367C56" w:rsidP="00367C56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1.000 x 2</w:t>
            </w:r>
          </w:p>
        </w:tc>
        <w:tc>
          <w:tcPr>
            <w:tcW w:w="1535" w:type="dxa"/>
            <w:tcBorders>
              <w:bottom w:val="single" w:sz="4" w:space="0" w:color="auto"/>
            </w:tcBorders>
            <w:shd w:val="clear" w:color="auto" w:fill="404040"/>
            <w:vAlign w:val="center"/>
          </w:tcPr>
          <w:p w14:paraId="1F495043" w14:textId="77777777" w:rsidR="00367C56" w:rsidRPr="00C4594C" w:rsidRDefault="00367C56" w:rsidP="00367C56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253" w:type="dxa"/>
            <w:shd w:val="clear" w:color="auto" w:fill="auto"/>
            <w:vAlign w:val="center"/>
          </w:tcPr>
          <w:p w14:paraId="5A98E7AA" w14:textId="357A6B55" w:rsidR="00367C56" w:rsidRPr="003873E7" w:rsidRDefault="00367C56" w:rsidP="00367C56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2.000,00</w:t>
            </w:r>
          </w:p>
        </w:tc>
      </w:tr>
      <w:tr w:rsidR="00367C56" w:rsidRPr="003873E7" w14:paraId="06966BD4" w14:textId="77777777" w:rsidTr="00BD42FC">
        <w:trPr>
          <w:trHeight w:val="345"/>
        </w:trPr>
        <w:tc>
          <w:tcPr>
            <w:tcW w:w="2620" w:type="dxa"/>
            <w:shd w:val="clear" w:color="auto" w:fill="auto"/>
            <w:vAlign w:val="center"/>
          </w:tcPr>
          <w:p w14:paraId="08952741" w14:textId="77777777" w:rsidR="00367C56" w:rsidRPr="00C4594C" w:rsidRDefault="00367C56" w:rsidP="00367C56">
            <w:pPr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C4594C">
              <w:rPr>
                <w:rFonts w:ascii="Arial" w:hAnsi="Arial" w:cs="Arial"/>
                <w:b/>
                <w:sz w:val="16"/>
                <w:szCs w:val="16"/>
                <w:lang w:val="tr-TR"/>
              </w:rPr>
              <w:t>Gündelik (**)</w:t>
            </w:r>
          </w:p>
          <w:p w14:paraId="5D0F9EA3" w14:textId="77777777" w:rsidR="00367C56" w:rsidRPr="00C4594C" w:rsidRDefault="00367C56" w:rsidP="00367C56">
            <w:pPr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C4594C">
              <w:rPr>
                <w:rFonts w:ascii="Arial" w:hAnsi="Arial" w:cs="Arial"/>
                <w:b/>
                <w:sz w:val="16"/>
                <w:szCs w:val="16"/>
                <w:lang w:val="tr-TR"/>
              </w:rPr>
              <w:t>(proje ekibi)</w:t>
            </w:r>
          </w:p>
        </w:tc>
        <w:tc>
          <w:tcPr>
            <w:tcW w:w="94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45ABA1" w14:textId="34747412" w:rsidR="00367C56" w:rsidRPr="00C4594C" w:rsidRDefault="00367C56" w:rsidP="00367C56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D62636" w14:textId="77777777" w:rsidR="00367C56" w:rsidRPr="00C4594C" w:rsidRDefault="00367C56" w:rsidP="00367C56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974" w:type="dxa"/>
            <w:shd w:val="clear" w:color="auto" w:fill="auto"/>
            <w:vAlign w:val="center"/>
          </w:tcPr>
          <w:p w14:paraId="0484E6F3" w14:textId="7295A85C" w:rsidR="00367C56" w:rsidRPr="00C4594C" w:rsidRDefault="00367C56" w:rsidP="00367C56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53" w:type="dxa"/>
            <w:shd w:val="clear" w:color="auto" w:fill="404040"/>
            <w:vAlign w:val="center"/>
          </w:tcPr>
          <w:p w14:paraId="799C992B" w14:textId="77777777" w:rsidR="00367C56" w:rsidRPr="00C4594C" w:rsidRDefault="00367C56" w:rsidP="00367C56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535" w:type="dxa"/>
            <w:shd w:val="clear" w:color="auto" w:fill="404040"/>
            <w:vAlign w:val="center"/>
          </w:tcPr>
          <w:p w14:paraId="07ACFCDD" w14:textId="77777777" w:rsidR="00367C56" w:rsidRPr="00C4594C" w:rsidRDefault="00367C56" w:rsidP="00367C56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253" w:type="dxa"/>
            <w:shd w:val="clear" w:color="auto" w:fill="auto"/>
            <w:vAlign w:val="center"/>
          </w:tcPr>
          <w:p w14:paraId="126D4FAD" w14:textId="7268B8BF" w:rsidR="00367C56" w:rsidRPr="003873E7" w:rsidRDefault="00367C56" w:rsidP="00367C56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1.000,00</w:t>
            </w:r>
          </w:p>
        </w:tc>
      </w:tr>
      <w:tr w:rsidR="00367C56" w:rsidRPr="003873E7" w14:paraId="02917BAB" w14:textId="77777777" w:rsidTr="00BD42FC">
        <w:trPr>
          <w:trHeight w:val="345"/>
        </w:trPr>
        <w:tc>
          <w:tcPr>
            <w:tcW w:w="2620" w:type="dxa"/>
            <w:shd w:val="clear" w:color="auto" w:fill="auto"/>
            <w:vAlign w:val="center"/>
          </w:tcPr>
          <w:p w14:paraId="53B35E89" w14:textId="77777777" w:rsidR="00367C56" w:rsidRPr="00C4594C" w:rsidRDefault="00367C56" w:rsidP="00367C56">
            <w:pPr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C4594C">
              <w:rPr>
                <w:rFonts w:ascii="Arial" w:hAnsi="Arial" w:cs="Arial"/>
                <w:b/>
                <w:sz w:val="16"/>
                <w:szCs w:val="16"/>
                <w:lang w:val="tr-TR"/>
              </w:rPr>
              <w:lastRenderedPageBreak/>
              <w:t>Konaklama (**)</w:t>
            </w:r>
          </w:p>
          <w:p w14:paraId="233E824A" w14:textId="77777777" w:rsidR="00367C56" w:rsidRPr="00C4594C" w:rsidRDefault="00367C56" w:rsidP="00367C56">
            <w:pPr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C4594C">
              <w:rPr>
                <w:rFonts w:ascii="Arial" w:hAnsi="Arial" w:cs="Arial"/>
                <w:b/>
                <w:sz w:val="16"/>
                <w:szCs w:val="16"/>
                <w:lang w:val="tr-TR"/>
              </w:rPr>
              <w:t>(proje ekibi)</w:t>
            </w:r>
          </w:p>
        </w:tc>
        <w:tc>
          <w:tcPr>
            <w:tcW w:w="949" w:type="dxa"/>
            <w:shd w:val="clear" w:color="auto" w:fill="FFFFFF"/>
            <w:vAlign w:val="center"/>
          </w:tcPr>
          <w:p w14:paraId="30192687" w14:textId="368463CF" w:rsidR="00367C56" w:rsidRPr="00C4594C" w:rsidRDefault="00367C56" w:rsidP="00367C56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38" w:type="dxa"/>
            <w:shd w:val="clear" w:color="auto" w:fill="FFFFFF"/>
            <w:vAlign w:val="center"/>
          </w:tcPr>
          <w:p w14:paraId="4FE7D41F" w14:textId="77777777" w:rsidR="00367C56" w:rsidRPr="00C4594C" w:rsidRDefault="00367C56" w:rsidP="00367C56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974" w:type="dxa"/>
            <w:shd w:val="clear" w:color="auto" w:fill="auto"/>
            <w:vAlign w:val="center"/>
          </w:tcPr>
          <w:p w14:paraId="0BC18341" w14:textId="0FF5CFBF" w:rsidR="00367C56" w:rsidRPr="00C4594C" w:rsidRDefault="00367C56" w:rsidP="00367C56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53" w:type="dxa"/>
            <w:shd w:val="clear" w:color="auto" w:fill="404040"/>
            <w:vAlign w:val="center"/>
          </w:tcPr>
          <w:p w14:paraId="19D50DDC" w14:textId="77777777" w:rsidR="00367C56" w:rsidRPr="00C4594C" w:rsidRDefault="00367C56" w:rsidP="00367C56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535" w:type="dxa"/>
            <w:shd w:val="clear" w:color="auto" w:fill="404040"/>
            <w:vAlign w:val="center"/>
          </w:tcPr>
          <w:p w14:paraId="1D818212" w14:textId="77777777" w:rsidR="00367C56" w:rsidRPr="00C4594C" w:rsidRDefault="00367C56" w:rsidP="00367C56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253" w:type="dxa"/>
            <w:shd w:val="clear" w:color="auto" w:fill="auto"/>
            <w:vAlign w:val="center"/>
          </w:tcPr>
          <w:p w14:paraId="0C67BB84" w14:textId="642F9A2B" w:rsidR="00367C56" w:rsidRPr="003873E7" w:rsidRDefault="00367C56" w:rsidP="00367C56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6.000,00</w:t>
            </w:r>
          </w:p>
        </w:tc>
      </w:tr>
      <w:tr w:rsidR="00AE681E" w:rsidRPr="003873E7" w14:paraId="55646563" w14:textId="77777777" w:rsidTr="00BD42FC">
        <w:trPr>
          <w:trHeight w:val="460"/>
        </w:trPr>
        <w:tc>
          <w:tcPr>
            <w:tcW w:w="8469" w:type="dxa"/>
            <w:gridSpan w:val="6"/>
            <w:shd w:val="clear" w:color="auto" w:fill="FFFFFF"/>
            <w:vAlign w:val="center"/>
          </w:tcPr>
          <w:p w14:paraId="2241F1E4" w14:textId="77777777" w:rsidR="00AE681E" w:rsidRPr="00C4594C" w:rsidRDefault="00AE681E" w:rsidP="00C64788">
            <w:pPr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C4594C">
              <w:rPr>
                <w:rFonts w:ascii="Arial" w:hAnsi="Arial" w:cs="Arial"/>
                <w:b/>
                <w:sz w:val="16"/>
                <w:szCs w:val="16"/>
                <w:lang w:val="tr-TR"/>
              </w:rPr>
              <w:t>TOPLAM (TL)</w:t>
            </w:r>
          </w:p>
        </w:tc>
        <w:tc>
          <w:tcPr>
            <w:tcW w:w="1253" w:type="dxa"/>
            <w:shd w:val="clear" w:color="auto" w:fill="auto"/>
            <w:vAlign w:val="center"/>
          </w:tcPr>
          <w:p w14:paraId="56E97618" w14:textId="07758CFC" w:rsidR="00AE681E" w:rsidRPr="003873E7" w:rsidRDefault="00367C56" w:rsidP="00831BD0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17.000,00</w:t>
            </w:r>
          </w:p>
        </w:tc>
      </w:tr>
    </w:tbl>
    <w:p w14:paraId="73EA1032" w14:textId="77777777" w:rsidR="00666190" w:rsidRPr="004B3185" w:rsidRDefault="00666190" w:rsidP="00666190">
      <w:pPr>
        <w:rPr>
          <w:rFonts w:ascii="Arial" w:hAnsi="Arial" w:cs="Arial"/>
          <w:b/>
          <w:lang w:val="tr-TR"/>
        </w:rPr>
      </w:pPr>
    </w:p>
    <w:tbl>
      <w:tblPr>
        <w:tblW w:w="976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66"/>
      </w:tblGrid>
      <w:tr w:rsidR="00666190" w:rsidRPr="00F9642C" w14:paraId="60B1AB5B" w14:textId="77777777" w:rsidTr="001B1414">
        <w:trPr>
          <w:trHeight w:val="1721"/>
        </w:trPr>
        <w:tc>
          <w:tcPr>
            <w:tcW w:w="9766" w:type="dxa"/>
          </w:tcPr>
          <w:p w14:paraId="757C53AF" w14:textId="77777777" w:rsidR="00666190" w:rsidRDefault="00666190" w:rsidP="005B4812">
            <w:pPr>
              <w:overflowPunct w:val="0"/>
              <w:autoSpaceDE w:val="0"/>
              <w:jc w:val="both"/>
              <w:textAlignment w:val="baseline"/>
              <w:rPr>
                <w:rFonts w:ascii="Arial" w:hAnsi="Arial" w:cs="Arial"/>
                <w:lang w:val="tr-TR"/>
              </w:rPr>
            </w:pPr>
          </w:p>
          <w:p w14:paraId="3DA354CA" w14:textId="77777777" w:rsidR="003F4199" w:rsidRDefault="003F4199" w:rsidP="005B4812">
            <w:pPr>
              <w:overflowPunct w:val="0"/>
              <w:autoSpaceDE w:val="0"/>
              <w:jc w:val="both"/>
              <w:textAlignment w:val="baseline"/>
              <w:rPr>
                <w:rFonts w:ascii="Arial" w:hAnsi="Arial" w:cs="Arial"/>
                <w:lang w:val="tr-TR"/>
              </w:rPr>
            </w:pPr>
          </w:p>
          <w:p w14:paraId="3DF898BB" w14:textId="77777777" w:rsidR="003F4199" w:rsidRDefault="003F4199" w:rsidP="005B4812">
            <w:pPr>
              <w:overflowPunct w:val="0"/>
              <w:autoSpaceDE w:val="0"/>
              <w:jc w:val="both"/>
              <w:textAlignment w:val="baseline"/>
              <w:rPr>
                <w:rFonts w:ascii="Arial" w:hAnsi="Arial" w:cs="Arial"/>
                <w:lang w:val="tr-TR"/>
              </w:rPr>
            </w:pPr>
          </w:p>
          <w:p w14:paraId="0508257D" w14:textId="77777777" w:rsidR="003F4199" w:rsidRDefault="003F4199" w:rsidP="005B4812">
            <w:pPr>
              <w:overflowPunct w:val="0"/>
              <w:autoSpaceDE w:val="0"/>
              <w:jc w:val="both"/>
              <w:textAlignment w:val="baseline"/>
              <w:rPr>
                <w:rFonts w:ascii="Arial" w:hAnsi="Arial" w:cs="Arial"/>
                <w:lang w:val="tr-TR"/>
              </w:rPr>
            </w:pPr>
          </w:p>
          <w:p w14:paraId="2492E0F0" w14:textId="77777777" w:rsidR="003F4199" w:rsidRDefault="003F4199" w:rsidP="005B4812">
            <w:pPr>
              <w:overflowPunct w:val="0"/>
              <w:autoSpaceDE w:val="0"/>
              <w:jc w:val="both"/>
              <w:textAlignment w:val="baseline"/>
              <w:rPr>
                <w:rFonts w:ascii="Arial" w:hAnsi="Arial" w:cs="Arial"/>
                <w:lang w:val="tr-TR"/>
              </w:rPr>
            </w:pPr>
          </w:p>
          <w:p w14:paraId="31CC1754" w14:textId="77777777" w:rsidR="003F4199" w:rsidRDefault="003F4199" w:rsidP="005B4812">
            <w:pPr>
              <w:overflowPunct w:val="0"/>
              <w:autoSpaceDE w:val="0"/>
              <w:jc w:val="both"/>
              <w:textAlignment w:val="baseline"/>
              <w:rPr>
                <w:rFonts w:ascii="Arial" w:hAnsi="Arial" w:cs="Arial"/>
                <w:lang w:val="tr-TR"/>
              </w:rPr>
            </w:pPr>
          </w:p>
          <w:p w14:paraId="7DA7B792" w14:textId="77777777" w:rsidR="003F4199" w:rsidRDefault="003F4199" w:rsidP="005B4812">
            <w:pPr>
              <w:overflowPunct w:val="0"/>
              <w:autoSpaceDE w:val="0"/>
              <w:jc w:val="both"/>
              <w:textAlignment w:val="baseline"/>
              <w:rPr>
                <w:rFonts w:ascii="Arial" w:hAnsi="Arial" w:cs="Arial"/>
                <w:lang w:val="tr-TR"/>
              </w:rPr>
            </w:pPr>
          </w:p>
          <w:p w14:paraId="263A55E0" w14:textId="77777777" w:rsidR="003F4199" w:rsidRDefault="003F4199" w:rsidP="005B4812">
            <w:pPr>
              <w:overflowPunct w:val="0"/>
              <w:autoSpaceDE w:val="0"/>
              <w:jc w:val="both"/>
              <w:textAlignment w:val="baseline"/>
              <w:rPr>
                <w:rFonts w:ascii="Arial" w:hAnsi="Arial" w:cs="Arial"/>
                <w:lang w:val="tr-TR"/>
              </w:rPr>
            </w:pPr>
          </w:p>
          <w:p w14:paraId="26FD3357" w14:textId="77777777" w:rsidR="003F4199" w:rsidRDefault="003F4199" w:rsidP="005B4812">
            <w:pPr>
              <w:overflowPunct w:val="0"/>
              <w:autoSpaceDE w:val="0"/>
              <w:jc w:val="both"/>
              <w:textAlignment w:val="baseline"/>
              <w:rPr>
                <w:rFonts w:ascii="Arial" w:hAnsi="Arial" w:cs="Arial"/>
                <w:lang w:val="tr-TR"/>
              </w:rPr>
            </w:pPr>
          </w:p>
          <w:p w14:paraId="5AA75696" w14:textId="77777777" w:rsidR="003F4199" w:rsidRPr="004B3185" w:rsidRDefault="003F4199" w:rsidP="005B4812">
            <w:pPr>
              <w:overflowPunct w:val="0"/>
              <w:autoSpaceDE w:val="0"/>
              <w:jc w:val="both"/>
              <w:textAlignment w:val="baseline"/>
              <w:rPr>
                <w:rFonts w:ascii="Arial" w:hAnsi="Arial" w:cs="Arial"/>
                <w:lang w:val="tr-TR"/>
              </w:rPr>
            </w:pPr>
          </w:p>
        </w:tc>
      </w:tr>
    </w:tbl>
    <w:p w14:paraId="1B07AD5C" w14:textId="77777777" w:rsidR="006932A3" w:rsidRDefault="006932A3" w:rsidP="005C5002">
      <w:pPr>
        <w:jc w:val="center"/>
        <w:rPr>
          <w:rFonts w:ascii="Arial" w:hAnsi="Arial" w:cs="Arial"/>
          <w:b/>
          <w:sz w:val="18"/>
          <w:szCs w:val="18"/>
          <w:lang w:val="tr-TR"/>
        </w:rPr>
      </w:pPr>
    </w:p>
    <w:p w14:paraId="10925A19" w14:textId="77777777" w:rsidR="009864D3" w:rsidRDefault="009864D3" w:rsidP="005C5002">
      <w:pPr>
        <w:jc w:val="center"/>
        <w:rPr>
          <w:rFonts w:ascii="Arial" w:hAnsi="Arial" w:cs="Arial"/>
          <w:b/>
          <w:sz w:val="18"/>
          <w:szCs w:val="18"/>
          <w:lang w:val="tr-TR"/>
        </w:rPr>
      </w:pPr>
    </w:p>
    <w:p w14:paraId="599722FC" w14:textId="77777777" w:rsidR="003F4199" w:rsidRDefault="003F4199" w:rsidP="005C5002">
      <w:pPr>
        <w:jc w:val="center"/>
        <w:rPr>
          <w:rFonts w:ascii="Arial" w:hAnsi="Arial" w:cs="Arial"/>
          <w:b/>
          <w:sz w:val="18"/>
          <w:szCs w:val="18"/>
          <w:lang w:val="tr-TR"/>
        </w:rPr>
      </w:pPr>
    </w:p>
    <w:p w14:paraId="1625F657" w14:textId="77777777" w:rsidR="003F4199" w:rsidRDefault="003F4199" w:rsidP="005C5002">
      <w:pPr>
        <w:jc w:val="center"/>
        <w:rPr>
          <w:rFonts w:ascii="Arial" w:hAnsi="Arial" w:cs="Arial"/>
          <w:b/>
          <w:sz w:val="18"/>
          <w:szCs w:val="18"/>
          <w:lang w:val="tr-TR"/>
        </w:rPr>
      </w:pPr>
    </w:p>
    <w:p w14:paraId="49682472" w14:textId="77777777" w:rsidR="003F4199" w:rsidRDefault="003F4199" w:rsidP="005C5002">
      <w:pPr>
        <w:jc w:val="center"/>
        <w:rPr>
          <w:rFonts w:ascii="Arial" w:hAnsi="Arial" w:cs="Arial"/>
          <w:b/>
          <w:sz w:val="18"/>
          <w:szCs w:val="18"/>
          <w:lang w:val="tr-TR"/>
        </w:rPr>
      </w:pPr>
    </w:p>
    <w:p w14:paraId="3B4B1623" w14:textId="77777777" w:rsidR="003F4199" w:rsidRDefault="003F4199" w:rsidP="005C5002">
      <w:pPr>
        <w:jc w:val="center"/>
        <w:rPr>
          <w:rFonts w:ascii="Arial" w:hAnsi="Arial" w:cs="Arial"/>
          <w:b/>
          <w:sz w:val="18"/>
          <w:szCs w:val="18"/>
          <w:lang w:val="tr-TR"/>
        </w:rPr>
      </w:pPr>
    </w:p>
    <w:p w14:paraId="4A9D05B2" w14:textId="77777777" w:rsidR="000E3CC9" w:rsidRDefault="000E3CC9" w:rsidP="005C5002">
      <w:pPr>
        <w:jc w:val="center"/>
        <w:rPr>
          <w:rFonts w:ascii="Arial" w:hAnsi="Arial" w:cs="Arial"/>
          <w:b/>
          <w:sz w:val="18"/>
          <w:szCs w:val="18"/>
          <w:lang w:val="tr-TR"/>
        </w:rPr>
      </w:pPr>
    </w:p>
    <w:p w14:paraId="04F0545C" w14:textId="77777777" w:rsidR="000E3CC9" w:rsidRDefault="000E3CC9" w:rsidP="005C5002">
      <w:pPr>
        <w:jc w:val="center"/>
        <w:rPr>
          <w:rFonts w:ascii="Arial" w:hAnsi="Arial" w:cs="Arial"/>
          <w:b/>
          <w:sz w:val="18"/>
          <w:szCs w:val="18"/>
          <w:lang w:val="tr-TR"/>
        </w:rPr>
      </w:pPr>
    </w:p>
    <w:p w14:paraId="12E106F8" w14:textId="77777777" w:rsidR="0086767F" w:rsidRDefault="0086767F" w:rsidP="005C5002">
      <w:pPr>
        <w:jc w:val="center"/>
        <w:rPr>
          <w:rFonts w:ascii="Arial" w:hAnsi="Arial" w:cs="Arial"/>
          <w:b/>
          <w:sz w:val="18"/>
          <w:szCs w:val="18"/>
          <w:lang w:val="tr-TR"/>
        </w:rPr>
      </w:pPr>
    </w:p>
    <w:p w14:paraId="5DD51EC0" w14:textId="77777777" w:rsidR="000E3CC9" w:rsidRDefault="000E3CC9" w:rsidP="005C5002">
      <w:pPr>
        <w:jc w:val="center"/>
        <w:rPr>
          <w:rFonts w:ascii="Arial" w:hAnsi="Arial" w:cs="Arial"/>
          <w:b/>
          <w:sz w:val="18"/>
          <w:szCs w:val="18"/>
          <w:lang w:val="tr-TR"/>
        </w:rPr>
      </w:pPr>
    </w:p>
    <w:p w14:paraId="5409909A" w14:textId="77777777" w:rsidR="003F4199" w:rsidRDefault="003F4199" w:rsidP="005C5002">
      <w:pPr>
        <w:jc w:val="center"/>
        <w:rPr>
          <w:rFonts w:ascii="Arial" w:hAnsi="Arial" w:cs="Arial"/>
          <w:b/>
          <w:sz w:val="18"/>
          <w:szCs w:val="18"/>
          <w:lang w:val="tr-TR"/>
        </w:rPr>
      </w:pPr>
    </w:p>
    <w:p w14:paraId="0DFD5085" w14:textId="77777777" w:rsidR="005C5002" w:rsidRPr="003873E7" w:rsidRDefault="005C5002" w:rsidP="005C5002">
      <w:pPr>
        <w:jc w:val="center"/>
        <w:rPr>
          <w:rFonts w:ascii="Arial" w:hAnsi="Arial" w:cs="Arial"/>
          <w:b/>
          <w:sz w:val="18"/>
          <w:szCs w:val="18"/>
          <w:lang w:val="tr-TR"/>
        </w:rPr>
      </w:pPr>
      <w:r>
        <w:rPr>
          <w:rFonts w:ascii="Arial" w:hAnsi="Arial" w:cs="Arial"/>
          <w:b/>
          <w:sz w:val="18"/>
          <w:szCs w:val="18"/>
          <w:lang w:val="tr-TR"/>
        </w:rPr>
        <w:t>Yurt</w:t>
      </w:r>
      <w:r w:rsidR="00176EB2">
        <w:rPr>
          <w:rFonts w:ascii="Arial" w:hAnsi="Arial" w:cs="Arial"/>
          <w:b/>
          <w:sz w:val="18"/>
          <w:szCs w:val="18"/>
          <w:lang w:val="tr-TR"/>
        </w:rPr>
        <w:t xml:space="preserve"> D</w:t>
      </w:r>
      <w:r>
        <w:rPr>
          <w:rFonts w:ascii="Arial" w:hAnsi="Arial" w:cs="Arial"/>
          <w:b/>
          <w:sz w:val="18"/>
          <w:szCs w:val="18"/>
          <w:lang w:val="tr-TR"/>
        </w:rPr>
        <w:t xml:space="preserve">ışı </w:t>
      </w:r>
      <w:r w:rsidRPr="003873E7">
        <w:rPr>
          <w:rFonts w:ascii="Arial" w:hAnsi="Arial" w:cs="Arial"/>
          <w:b/>
          <w:sz w:val="18"/>
          <w:szCs w:val="18"/>
          <w:lang w:val="tr-TR"/>
        </w:rPr>
        <w:t>Saha Çalışması Planı</w:t>
      </w:r>
    </w:p>
    <w:p w14:paraId="4A06B95C" w14:textId="77777777" w:rsidR="005C5002" w:rsidRPr="00DB6691" w:rsidRDefault="005C5002" w:rsidP="005C5002">
      <w:pPr>
        <w:spacing w:after="120"/>
        <w:jc w:val="center"/>
        <w:rPr>
          <w:rFonts w:ascii="Arial" w:hAnsi="Arial" w:cs="Arial"/>
          <w:bCs/>
          <w:sz w:val="16"/>
          <w:szCs w:val="16"/>
          <w:lang w:val="tr-TR"/>
        </w:rPr>
      </w:pPr>
      <w:r w:rsidRPr="00DB6691">
        <w:rPr>
          <w:rFonts w:ascii="Arial" w:hAnsi="Arial" w:cs="Arial"/>
          <w:bCs/>
          <w:sz w:val="16"/>
          <w:szCs w:val="16"/>
          <w:lang w:val="tr-TR"/>
        </w:rPr>
        <w:t xml:space="preserve"> (</w:t>
      </w:r>
      <w:r>
        <w:rPr>
          <w:rFonts w:ascii="Arial" w:hAnsi="Arial" w:cs="Arial"/>
          <w:bCs/>
          <w:sz w:val="16"/>
          <w:szCs w:val="16"/>
          <w:lang w:val="tr-TR"/>
        </w:rPr>
        <w:t>Sa</w:t>
      </w:r>
      <w:r w:rsidR="006932A3">
        <w:rPr>
          <w:rFonts w:ascii="Arial" w:hAnsi="Arial" w:cs="Arial"/>
          <w:bCs/>
          <w:sz w:val="16"/>
          <w:szCs w:val="16"/>
          <w:lang w:val="tr-TR"/>
        </w:rPr>
        <w:t>dece Sosyal ve Beşeri Bilimler a</w:t>
      </w:r>
      <w:r>
        <w:rPr>
          <w:rFonts w:ascii="Arial" w:hAnsi="Arial" w:cs="Arial"/>
          <w:bCs/>
          <w:sz w:val="16"/>
          <w:szCs w:val="16"/>
          <w:lang w:val="tr-TR"/>
        </w:rPr>
        <w:t xml:space="preserve">lanındaki projeler için geçerlidir. </w:t>
      </w:r>
      <w:r w:rsidRPr="00DB6691">
        <w:rPr>
          <w:rFonts w:ascii="Arial" w:hAnsi="Arial" w:cs="Arial"/>
          <w:bCs/>
          <w:sz w:val="16"/>
          <w:szCs w:val="16"/>
          <w:lang w:val="tr-TR"/>
        </w:rPr>
        <w:t>Satır sayısı gerektiği kadar arttırılabilir)</w:t>
      </w:r>
    </w:p>
    <w:tbl>
      <w:tblPr>
        <w:tblW w:w="98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4"/>
        <w:gridCol w:w="914"/>
        <w:gridCol w:w="1263"/>
        <w:gridCol w:w="980"/>
        <w:gridCol w:w="1261"/>
        <w:gridCol w:w="840"/>
        <w:gridCol w:w="1121"/>
        <w:gridCol w:w="840"/>
        <w:gridCol w:w="980"/>
        <w:gridCol w:w="1328"/>
      </w:tblGrid>
      <w:tr w:rsidR="004E0A1C" w:rsidRPr="00F9642C" w14:paraId="104B5008" w14:textId="77777777" w:rsidTr="001B1414">
        <w:trPr>
          <w:trHeight w:val="418"/>
        </w:trPr>
        <w:tc>
          <w:tcPr>
            <w:tcW w:w="345" w:type="dxa"/>
            <w:vMerge w:val="restart"/>
            <w:shd w:val="clear" w:color="auto" w:fill="auto"/>
            <w:textDirection w:val="btLr"/>
            <w:vAlign w:val="center"/>
          </w:tcPr>
          <w:p w14:paraId="7F01DD5A" w14:textId="77777777" w:rsidR="005C5002" w:rsidRPr="00013C57" w:rsidRDefault="005C5002" w:rsidP="00DD3461">
            <w:pPr>
              <w:ind w:left="113" w:right="113"/>
              <w:jc w:val="center"/>
              <w:rPr>
                <w:b/>
                <w:sz w:val="16"/>
                <w:szCs w:val="16"/>
                <w:lang w:val="tr-TR"/>
              </w:rPr>
            </w:pPr>
            <w:r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t>Seyahat</w:t>
            </w:r>
            <w:r w:rsidRPr="00013C57">
              <w:rPr>
                <w:b/>
                <w:sz w:val="16"/>
                <w:szCs w:val="16"/>
                <w:lang w:val="tr-TR"/>
              </w:rPr>
              <w:t xml:space="preserve"> No      (*)</w:t>
            </w:r>
          </w:p>
        </w:tc>
        <w:tc>
          <w:tcPr>
            <w:tcW w:w="914" w:type="dxa"/>
            <w:vMerge w:val="restart"/>
            <w:shd w:val="clear" w:color="auto" w:fill="auto"/>
            <w:vAlign w:val="center"/>
          </w:tcPr>
          <w:p w14:paraId="0595CB39" w14:textId="77777777" w:rsidR="005C5002" w:rsidRPr="00013C57" w:rsidRDefault="005C5002" w:rsidP="00DD346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t xml:space="preserve"> </w:t>
            </w:r>
            <w:r w:rsidR="006932A3"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t>Nereden Nereye G</w:t>
            </w:r>
            <w:r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t>idileceği</w:t>
            </w:r>
          </w:p>
        </w:tc>
        <w:tc>
          <w:tcPr>
            <w:tcW w:w="1262" w:type="dxa"/>
            <w:vMerge w:val="restart"/>
            <w:shd w:val="clear" w:color="auto" w:fill="auto"/>
            <w:vAlign w:val="center"/>
          </w:tcPr>
          <w:p w14:paraId="5EA1F131" w14:textId="77777777" w:rsidR="005C5002" w:rsidRPr="00013C57" w:rsidRDefault="00013C57" w:rsidP="009864D3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tr-TR"/>
              </w:rPr>
              <w:t xml:space="preserve">Saha </w:t>
            </w:r>
            <w:r w:rsidR="005C5002"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t xml:space="preserve">Çalışmasının   </w:t>
            </w:r>
            <w:r w:rsidR="009864D3"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t xml:space="preserve">  </w:t>
            </w:r>
            <w:r w:rsidR="005C5002"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t>Mahiyeti</w:t>
            </w:r>
            <w:r>
              <w:rPr>
                <w:rFonts w:ascii="Arial" w:hAnsi="Arial" w:cs="Arial"/>
                <w:b/>
                <w:sz w:val="16"/>
                <w:szCs w:val="16"/>
                <w:lang w:val="tr-TR"/>
              </w:rPr>
              <w:t xml:space="preserve">                            </w:t>
            </w:r>
            <w:r w:rsidR="005C5002"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t xml:space="preserve"> (**)</w:t>
            </w:r>
          </w:p>
        </w:tc>
        <w:tc>
          <w:tcPr>
            <w:tcW w:w="980" w:type="dxa"/>
            <w:vMerge w:val="restart"/>
            <w:shd w:val="clear" w:color="auto" w:fill="auto"/>
            <w:vAlign w:val="center"/>
          </w:tcPr>
          <w:p w14:paraId="05AEDA71" w14:textId="77777777" w:rsidR="005C5002" w:rsidRPr="00013C57" w:rsidRDefault="00013C57" w:rsidP="00013C57">
            <w:pPr>
              <w:ind w:hanging="108"/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tr-TR"/>
              </w:rPr>
              <w:t xml:space="preserve">  </w:t>
            </w:r>
            <w:r w:rsidR="005C5002"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t xml:space="preserve">Kişi x Gün  (***)      </w:t>
            </w:r>
          </w:p>
        </w:tc>
        <w:tc>
          <w:tcPr>
            <w:tcW w:w="3222" w:type="dxa"/>
            <w:gridSpan w:val="3"/>
            <w:shd w:val="clear" w:color="auto" w:fill="auto"/>
            <w:vAlign w:val="center"/>
          </w:tcPr>
          <w:p w14:paraId="1FFEDB46" w14:textId="77777777" w:rsidR="005C5002" w:rsidRPr="00013C57" w:rsidRDefault="006932A3" w:rsidP="00DD346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tr-TR"/>
              </w:rPr>
            </w:pPr>
            <w:r w:rsidRPr="00013C57">
              <w:rPr>
                <w:rFonts w:ascii="Arial" w:hAnsi="Arial" w:cs="Arial"/>
                <w:b/>
                <w:sz w:val="18"/>
                <w:szCs w:val="18"/>
                <w:lang w:val="tr-TR"/>
              </w:rPr>
              <w:t>Uluslar A</w:t>
            </w:r>
            <w:r w:rsidR="005C5002" w:rsidRPr="00013C57">
              <w:rPr>
                <w:rFonts w:ascii="Arial" w:hAnsi="Arial" w:cs="Arial"/>
                <w:b/>
                <w:sz w:val="18"/>
                <w:szCs w:val="18"/>
                <w:lang w:val="tr-TR"/>
              </w:rPr>
              <w:t>rası Ulaşım (****)</w:t>
            </w:r>
          </w:p>
        </w:tc>
        <w:tc>
          <w:tcPr>
            <w:tcW w:w="3148" w:type="dxa"/>
            <w:gridSpan w:val="3"/>
            <w:shd w:val="clear" w:color="auto" w:fill="auto"/>
            <w:vAlign w:val="center"/>
          </w:tcPr>
          <w:p w14:paraId="0F2EC514" w14:textId="77777777" w:rsidR="005C5002" w:rsidRPr="00013C57" w:rsidRDefault="006932A3" w:rsidP="00DD346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tr-TR"/>
              </w:rPr>
            </w:pPr>
            <w:r w:rsidRPr="00013C57">
              <w:rPr>
                <w:rFonts w:ascii="Arial" w:hAnsi="Arial" w:cs="Arial"/>
                <w:b/>
                <w:sz w:val="18"/>
                <w:szCs w:val="18"/>
                <w:lang w:val="tr-TR"/>
              </w:rPr>
              <w:t>Yurt Dışı Şehi</w:t>
            </w:r>
            <w:r w:rsidR="005C5002" w:rsidRPr="00013C57">
              <w:rPr>
                <w:rFonts w:ascii="Arial" w:hAnsi="Arial" w:cs="Arial"/>
                <w:b/>
                <w:sz w:val="18"/>
                <w:szCs w:val="18"/>
                <w:lang w:val="tr-TR"/>
              </w:rPr>
              <w:t>r</w:t>
            </w:r>
            <w:r w:rsidRPr="00013C57">
              <w:rPr>
                <w:rFonts w:ascii="Arial" w:hAnsi="Arial" w:cs="Arial"/>
                <w:b/>
                <w:sz w:val="18"/>
                <w:szCs w:val="18"/>
                <w:lang w:val="tr-TR"/>
              </w:rPr>
              <w:t xml:space="preserve"> İ</w:t>
            </w:r>
            <w:r w:rsidR="005C5002" w:rsidRPr="00013C57">
              <w:rPr>
                <w:rFonts w:ascii="Arial" w:hAnsi="Arial" w:cs="Arial"/>
                <w:b/>
                <w:sz w:val="18"/>
                <w:szCs w:val="18"/>
                <w:lang w:val="tr-TR"/>
              </w:rPr>
              <w:t xml:space="preserve">çi Ulaşım (****) </w:t>
            </w:r>
          </w:p>
        </w:tc>
      </w:tr>
      <w:tr w:rsidR="00013C57" w:rsidRPr="00F9642C" w14:paraId="0833EFD9" w14:textId="77777777" w:rsidTr="001B1414">
        <w:trPr>
          <w:trHeight w:val="789"/>
        </w:trPr>
        <w:tc>
          <w:tcPr>
            <w:tcW w:w="345" w:type="dxa"/>
            <w:vMerge/>
            <w:shd w:val="clear" w:color="auto" w:fill="auto"/>
            <w:vAlign w:val="center"/>
          </w:tcPr>
          <w:p w14:paraId="344A0C7D" w14:textId="77777777" w:rsidR="005C5002" w:rsidRPr="00013C57" w:rsidRDefault="005C5002" w:rsidP="00DD3461">
            <w:pPr>
              <w:jc w:val="center"/>
              <w:rPr>
                <w:b/>
                <w:sz w:val="18"/>
                <w:szCs w:val="18"/>
                <w:lang w:val="tr-TR"/>
              </w:rPr>
            </w:pPr>
          </w:p>
        </w:tc>
        <w:tc>
          <w:tcPr>
            <w:tcW w:w="914" w:type="dxa"/>
            <w:vMerge/>
            <w:shd w:val="clear" w:color="auto" w:fill="auto"/>
            <w:vAlign w:val="center"/>
          </w:tcPr>
          <w:p w14:paraId="17CDD920" w14:textId="77777777" w:rsidR="005C5002" w:rsidRDefault="005C5002" w:rsidP="00DD346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tr-TR"/>
              </w:rPr>
            </w:pPr>
          </w:p>
        </w:tc>
        <w:tc>
          <w:tcPr>
            <w:tcW w:w="1262" w:type="dxa"/>
            <w:vMerge/>
            <w:shd w:val="clear" w:color="auto" w:fill="auto"/>
            <w:vAlign w:val="center"/>
          </w:tcPr>
          <w:p w14:paraId="4F0F5F90" w14:textId="77777777" w:rsidR="005C5002" w:rsidRPr="001714ED" w:rsidRDefault="005C5002" w:rsidP="00DD3461">
            <w:pPr>
              <w:jc w:val="center"/>
              <w:rPr>
                <w:rFonts w:ascii="Arial Narrow" w:hAnsi="Arial Narrow" w:cs="Arial"/>
                <w:b/>
                <w:sz w:val="18"/>
                <w:szCs w:val="18"/>
                <w:lang w:val="tr-TR"/>
              </w:rPr>
            </w:pPr>
          </w:p>
        </w:tc>
        <w:tc>
          <w:tcPr>
            <w:tcW w:w="980" w:type="dxa"/>
            <w:vMerge/>
            <w:shd w:val="clear" w:color="auto" w:fill="auto"/>
            <w:vAlign w:val="center"/>
          </w:tcPr>
          <w:p w14:paraId="1BD20755" w14:textId="77777777" w:rsidR="005C5002" w:rsidRPr="008E61A0" w:rsidRDefault="005C5002" w:rsidP="00DD3461">
            <w:pPr>
              <w:jc w:val="center"/>
              <w:rPr>
                <w:rFonts w:ascii="Arial Narrow" w:hAnsi="Arial Narrow" w:cs="Arial"/>
                <w:b/>
                <w:sz w:val="18"/>
                <w:szCs w:val="18"/>
                <w:lang w:val="tr-TR"/>
              </w:rPr>
            </w:pPr>
          </w:p>
        </w:tc>
        <w:tc>
          <w:tcPr>
            <w:tcW w:w="1261" w:type="dxa"/>
            <w:shd w:val="clear" w:color="auto" w:fill="auto"/>
            <w:vAlign w:val="center"/>
          </w:tcPr>
          <w:p w14:paraId="6370108F" w14:textId="77777777" w:rsidR="005C5002" w:rsidRPr="00013C57" w:rsidRDefault="006932A3" w:rsidP="00013C57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proofErr w:type="spellStart"/>
            <w:r w:rsidRPr="00013C57">
              <w:rPr>
                <w:rFonts w:ascii="Arial" w:hAnsi="Arial" w:cs="Arial"/>
                <w:b/>
                <w:sz w:val="16"/>
                <w:szCs w:val="16"/>
              </w:rPr>
              <w:t>Uçak</w:t>
            </w:r>
            <w:proofErr w:type="spellEnd"/>
            <w:r w:rsidRPr="00013C57">
              <w:rPr>
                <w:rFonts w:ascii="Arial" w:hAnsi="Arial" w:cs="Arial"/>
                <w:b/>
                <w:sz w:val="16"/>
                <w:szCs w:val="16"/>
              </w:rPr>
              <w:t>/</w:t>
            </w:r>
            <w:proofErr w:type="spellStart"/>
            <w:r w:rsidRPr="00013C57">
              <w:rPr>
                <w:rFonts w:ascii="Arial" w:hAnsi="Arial" w:cs="Arial"/>
                <w:b/>
                <w:sz w:val="16"/>
                <w:szCs w:val="16"/>
              </w:rPr>
              <w:t>O</w:t>
            </w:r>
            <w:r w:rsidR="005C5002" w:rsidRPr="00013C57">
              <w:rPr>
                <w:rFonts w:ascii="Arial" w:hAnsi="Arial" w:cs="Arial"/>
                <w:b/>
                <w:sz w:val="16"/>
                <w:szCs w:val="16"/>
              </w:rPr>
              <w:t>to</w:t>
            </w:r>
            <w:r w:rsidRPr="00013C57">
              <w:rPr>
                <w:rFonts w:ascii="Arial" w:hAnsi="Arial" w:cs="Arial"/>
                <w:b/>
                <w:sz w:val="16"/>
                <w:szCs w:val="16"/>
              </w:rPr>
              <w:t>büs</w:t>
            </w:r>
            <w:proofErr w:type="spellEnd"/>
            <w:r w:rsidRPr="00013C57">
              <w:rPr>
                <w:rFonts w:ascii="Arial" w:hAnsi="Arial" w:cs="Arial"/>
                <w:b/>
                <w:sz w:val="16"/>
                <w:szCs w:val="16"/>
              </w:rPr>
              <w:t>/</w:t>
            </w:r>
            <w:r w:rsidR="009864D3" w:rsidRPr="00013C57">
              <w:rPr>
                <w:rFonts w:ascii="Arial" w:hAnsi="Arial" w:cs="Arial"/>
                <w:b/>
                <w:sz w:val="16"/>
                <w:szCs w:val="16"/>
              </w:rPr>
              <w:t xml:space="preserve">       </w:t>
            </w:r>
            <w:proofErr w:type="spellStart"/>
            <w:r w:rsidRPr="00013C57">
              <w:rPr>
                <w:rFonts w:ascii="Arial" w:hAnsi="Arial" w:cs="Arial"/>
                <w:b/>
                <w:sz w:val="16"/>
                <w:szCs w:val="16"/>
              </w:rPr>
              <w:t>T</w:t>
            </w:r>
            <w:r w:rsidR="005C5002" w:rsidRPr="00013C57">
              <w:rPr>
                <w:rFonts w:ascii="Arial" w:hAnsi="Arial" w:cs="Arial"/>
                <w:b/>
                <w:sz w:val="16"/>
                <w:szCs w:val="16"/>
              </w:rPr>
              <w:t>ren</w:t>
            </w:r>
            <w:proofErr w:type="spellEnd"/>
            <w:r w:rsidRPr="00013C57">
              <w:rPr>
                <w:rFonts w:ascii="Arial" w:hAnsi="Arial" w:cs="Arial"/>
                <w:b/>
                <w:sz w:val="16"/>
                <w:szCs w:val="16"/>
              </w:rPr>
              <w:t>/G</w:t>
            </w:r>
            <w:r w:rsidR="006D477B" w:rsidRPr="00013C57">
              <w:rPr>
                <w:rFonts w:ascii="Arial" w:hAnsi="Arial" w:cs="Arial"/>
                <w:b/>
                <w:sz w:val="16"/>
                <w:szCs w:val="16"/>
              </w:rPr>
              <w:t>emi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5D381F21" w14:textId="77777777" w:rsidR="005C5002" w:rsidRPr="00013C57" w:rsidRDefault="00013C57" w:rsidP="00013C57">
            <w:pPr>
              <w:ind w:left="-108"/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Taşıt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     </w:t>
            </w:r>
            <w:proofErr w:type="spellStart"/>
            <w:r w:rsidR="006932A3" w:rsidRPr="00013C57">
              <w:rPr>
                <w:rFonts w:ascii="Arial" w:hAnsi="Arial" w:cs="Arial"/>
                <w:b/>
                <w:sz w:val="16"/>
                <w:szCs w:val="16"/>
              </w:rPr>
              <w:t>K</w:t>
            </w:r>
            <w:r w:rsidR="005C5002" w:rsidRPr="00013C57">
              <w:rPr>
                <w:rFonts w:ascii="Arial" w:hAnsi="Arial" w:cs="Arial"/>
                <w:b/>
                <w:sz w:val="16"/>
                <w:szCs w:val="16"/>
              </w:rPr>
              <w:t>iralama</w:t>
            </w:r>
            <w:proofErr w:type="spellEnd"/>
            <w:r w:rsidR="005C5002" w:rsidRPr="00013C57">
              <w:rPr>
                <w:rFonts w:ascii="Arial" w:hAnsi="Arial" w:cs="Arial"/>
                <w:b/>
                <w:sz w:val="16"/>
                <w:szCs w:val="16"/>
              </w:rPr>
              <w:t xml:space="preserve"> (</w:t>
            </w:r>
            <w:proofErr w:type="spellStart"/>
            <w:r w:rsidR="005C5002" w:rsidRPr="00013C57">
              <w:rPr>
                <w:rFonts w:ascii="Arial" w:hAnsi="Arial" w:cs="Arial"/>
                <w:b/>
                <w:sz w:val="16"/>
                <w:szCs w:val="16"/>
              </w:rPr>
              <w:t>gün</w:t>
            </w:r>
            <w:proofErr w:type="spellEnd"/>
            <w:r w:rsidR="005C5002" w:rsidRPr="00013C57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4D0F2561" w14:textId="77777777" w:rsidR="005C5002" w:rsidRPr="00013C57" w:rsidRDefault="005C5002" w:rsidP="00013C57">
            <w:pPr>
              <w:ind w:left="-30" w:right="-108" w:hanging="78"/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t>Özel/</w:t>
            </w:r>
            <w:r w:rsidR="006932A3"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t>R</w:t>
            </w:r>
            <w:r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t>esmi</w:t>
            </w:r>
            <w:r w:rsidR="006932A3"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t>/ K</w:t>
            </w:r>
            <w:r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t>iralık Taşıt  (km)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5919E5C2" w14:textId="77777777" w:rsidR="005C5002" w:rsidRPr="00013C57" w:rsidRDefault="006932A3" w:rsidP="00DD346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proofErr w:type="spellStart"/>
            <w:r w:rsidRPr="00013C57">
              <w:rPr>
                <w:rFonts w:ascii="Arial" w:hAnsi="Arial" w:cs="Arial"/>
                <w:b/>
                <w:sz w:val="16"/>
                <w:szCs w:val="16"/>
              </w:rPr>
              <w:t>Toplu</w:t>
            </w:r>
            <w:proofErr w:type="spellEnd"/>
            <w:r w:rsidRPr="00013C57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013C57">
              <w:rPr>
                <w:rFonts w:ascii="Arial" w:hAnsi="Arial" w:cs="Arial"/>
                <w:b/>
                <w:sz w:val="16"/>
                <w:szCs w:val="16"/>
              </w:rPr>
              <w:t>Taşıma</w:t>
            </w:r>
            <w:proofErr w:type="spellEnd"/>
            <w:r w:rsidRPr="00013C57">
              <w:rPr>
                <w:rFonts w:ascii="Arial" w:hAnsi="Arial" w:cs="Arial"/>
                <w:b/>
                <w:sz w:val="16"/>
                <w:szCs w:val="16"/>
              </w:rPr>
              <w:t xml:space="preserve"> (</w:t>
            </w:r>
            <w:proofErr w:type="spellStart"/>
            <w:r w:rsidRPr="00013C57">
              <w:rPr>
                <w:rFonts w:ascii="Arial" w:hAnsi="Arial" w:cs="Arial"/>
                <w:b/>
                <w:sz w:val="16"/>
                <w:szCs w:val="16"/>
              </w:rPr>
              <w:t>b</w:t>
            </w:r>
            <w:r w:rsidR="005C5002" w:rsidRPr="00013C57">
              <w:rPr>
                <w:rFonts w:ascii="Arial" w:hAnsi="Arial" w:cs="Arial"/>
                <w:b/>
                <w:sz w:val="16"/>
                <w:szCs w:val="16"/>
              </w:rPr>
              <w:t>iniş</w:t>
            </w:r>
            <w:proofErr w:type="spellEnd"/>
            <w:r w:rsidR="005C5002" w:rsidRPr="00013C57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="005C5002" w:rsidRPr="00013C57">
              <w:rPr>
                <w:rFonts w:ascii="Arial" w:hAnsi="Arial" w:cs="Arial"/>
                <w:b/>
                <w:sz w:val="16"/>
                <w:szCs w:val="16"/>
              </w:rPr>
              <w:t>sayısı</w:t>
            </w:r>
            <w:proofErr w:type="spellEnd"/>
            <w:r w:rsidR="005C5002" w:rsidRPr="00013C57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980" w:type="dxa"/>
            <w:shd w:val="clear" w:color="auto" w:fill="auto"/>
            <w:vAlign w:val="center"/>
          </w:tcPr>
          <w:p w14:paraId="5190366A" w14:textId="77777777" w:rsidR="005C5002" w:rsidRPr="00013C57" w:rsidRDefault="006932A3" w:rsidP="00DD346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proofErr w:type="spellStart"/>
            <w:r w:rsidRPr="00013C57">
              <w:rPr>
                <w:rFonts w:ascii="Arial" w:hAnsi="Arial" w:cs="Arial"/>
                <w:b/>
                <w:sz w:val="16"/>
                <w:szCs w:val="16"/>
              </w:rPr>
              <w:t>Taşıt</w:t>
            </w:r>
            <w:proofErr w:type="spellEnd"/>
            <w:r w:rsidRPr="00013C57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013C57">
              <w:rPr>
                <w:rFonts w:ascii="Arial" w:hAnsi="Arial" w:cs="Arial"/>
                <w:b/>
                <w:sz w:val="16"/>
                <w:szCs w:val="16"/>
              </w:rPr>
              <w:t>K</w:t>
            </w:r>
            <w:r w:rsidR="005C5002" w:rsidRPr="00013C57">
              <w:rPr>
                <w:rFonts w:ascii="Arial" w:hAnsi="Arial" w:cs="Arial"/>
                <w:b/>
                <w:sz w:val="16"/>
                <w:szCs w:val="16"/>
              </w:rPr>
              <w:t>iralama</w:t>
            </w:r>
            <w:proofErr w:type="spellEnd"/>
            <w:r w:rsidR="005C5002" w:rsidRPr="00013C57">
              <w:rPr>
                <w:rFonts w:ascii="Arial" w:hAnsi="Arial" w:cs="Arial"/>
                <w:b/>
                <w:sz w:val="16"/>
                <w:szCs w:val="16"/>
              </w:rPr>
              <w:t xml:space="preserve"> (</w:t>
            </w:r>
            <w:proofErr w:type="spellStart"/>
            <w:r w:rsidR="005C5002" w:rsidRPr="00013C57">
              <w:rPr>
                <w:rFonts w:ascii="Arial" w:hAnsi="Arial" w:cs="Arial"/>
                <w:b/>
                <w:sz w:val="16"/>
                <w:szCs w:val="16"/>
              </w:rPr>
              <w:t>gün</w:t>
            </w:r>
            <w:proofErr w:type="spellEnd"/>
            <w:r w:rsidR="005C5002" w:rsidRPr="00013C57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248472C7" w14:textId="77777777" w:rsidR="005C5002" w:rsidRPr="00013C57" w:rsidRDefault="005C5002" w:rsidP="009864D3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t>Özel/</w:t>
            </w:r>
            <w:r w:rsidR="006932A3"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t>R</w:t>
            </w:r>
            <w:r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t>esmi/</w:t>
            </w:r>
            <w:r w:rsidR="009864D3"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t xml:space="preserve">              </w:t>
            </w:r>
            <w:r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t>Kiralık Taşıt             (km)</w:t>
            </w:r>
          </w:p>
        </w:tc>
      </w:tr>
      <w:tr w:rsidR="00013C57" w:rsidRPr="00252423" w14:paraId="5CA35B24" w14:textId="77777777" w:rsidTr="001B1414">
        <w:trPr>
          <w:trHeight w:val="416"/>
        </w:trPr>
        <w:tc>
          <w:tcPr>
            <w:tcW w:w="345" w:type="dxa"/>
            <w:shd w:val="clear" w:color="auto" w:fill="auto"/>
            <w:vAlign w:val="center"/>
          </w:tcPr>
          <w:p w14:paraId="4B850A1C" w14:textId="77777777" w:rsidR="005C5002" w:rsidRPr="00013C57" w:rsidRDefault="005C5002" w:rsidP="00DD3461">
            <w:pPr>
              <w:jc w:val="center"/>
              <w:rPr>
                <w:sz w:val="16"/>
                <w:szCs w:val="16"/>
                <w:lang w:val="tr-TR"/>
              </w:rPr>
            </w:pPr>
            <w:r w:rsidRPr="00013C57">
              <w:rPr>
                <w:sz w:val="16"/>
                <w:szCs w:val="16"/>
                <w:lang w:val="tr-TR"/>
              </w:rPr>
              <w:t>1</w:t>
            </w:r>
          </w:p>
        </w:tc>
        <w:tc>
          <w:tcPr>
            <w:tcW w:w="914" w:type="dxa"/>
            <w:shd w:val="clear" w:color="auto" w:fill="auto"/>
            <w:vAlign w:val="center"/>
          </w:tcPr>
          <w:p w14:paraId="49E1A971" w14:textId="77777777" w:rsidR="005C5002" w:rsidRPr="003873E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262" w:type="dxa"/>
            <w:shd w:val="clear" w:color="auto" w:fill="auto"/>
            <w:vAlign w:val="center"/>
          </w:tcPr>
          <w:p w14:paraId="712E22A6" w14:textId="77777777" w:rsidR="005C5002" w:rsidRPr="003873E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980" w:type="dxa"/>
            <w:shd w:val="clear" w:color="auto" w:fill="auto"/>
            <w:vAlign w:val="center"/>
          </w:tcPr>
          <w:p w14:paraId="11F428E7" w14:textId="77777777" w:rsidR="005C5002" w:rsidRPr="003873E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261" w:type="dxa"/>
            <w:shd w:val="clear" w:color="auto" w:fill="auto"/>
            <w:vAlign w:val="center"/>
          </w:tcPr>
          <w:p w14:paraId="5ED1DD4A" w14:textId="77777777" w:rsidR="005C5002" w:rsidRPr="003873E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840" w:type="dxa"/>
            <w:shd w:val="clear" w:color="auto" w:fill="auto"/>
            <w:vAlign w:val="center"/>
          </w:tcPr>
          <w:p w14:paraId="342342A4" w14:textId="77777777" w:rsidR="005C5002" w:rsidRPr="003873E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121" w:type="dxa"/>
            <w:shd w:val="clear" w:color="auto" w:fill="auto"/>
            <w:vAlign w:val="center"/>
          </w:tcPr>
          <w:p w14:paraId="47C0507D" w14:textId="77777777" w:rsidR="005C5002" w:rsidRPr="003873E7" w:rsidRDefault="005C5002" w:rsidP="00013C57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840" w:type="dxa"/>
            <w:shd w:val="clear" w:color="auto" w:fill="auto"/>
            <w:vAlign w:val="center"/>
          </w:tcPr>
          <w:p w14:paraId="37DCAD1E" w14:textId="77777777" w:rsidR="005C5002" w:rsidRPr="003873E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980" w:type="dxa"/>
            <w:shd w:val="clear" w:color="auto" w:fill="auto"/>
            <w:vAlign w:val="center"/>
          </w:tcPr>
          <w:p w14:paraId="27EA2C58" w14:textId="77777777" w:rsidR="005C5002" w:rsidRPr="003873E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327" w:type="dxa"/>
            <w:shd w:val="clear" w:color="auto" w:fill="auto"/>
            <w:vAlign w:val="center"/>
          </w:tcPr>
          <w:p w14:paraId="5DB3FAA4" w14:textId="77777777" w:rsidR="005C5002" w:rsidRPr="003873E7" w:rsidRDefault="005C5002" w:rsidP="009864D3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</w:tr>
      <w:tr w:rsidR="00013C57" w:rsidRPr="00252423" w14:paraId="50815456" w14:textId="77777777" w:rsidTr="001B1414">
        <w:trPr>
          <w:trHeight w:val="395"/>
        </w:trPr>
        <w:tc>
          <w:tcPr>
            <w:tcW w:w="345" w:type="dxa"/>
            <w:shd w:val="clear" w:color="auto" w:fill="auto"/>
            <w:vAlign w:val="center"/>
          </w:tcPr>
          <w:p w14:paraId="01EC4DB2" w14:textId="77777777" w:rsidR="005C5002" w:rsidRPr="00013C57" w:rsidRDefault="005C5002" w:rsidP="00DD3461">
            <w:pPr>
              <w:jc w:val="center"/>
              <w:rPr>
                <w:sz w:val="16"/>
                <w:szCs w:val="16"/>
                <w:lang w:val="tr-TR"/>
              </w:rPr>
            </w:pPr>
            <w:r w:rsidRPr="00013C57">
              <w:rPr>
                <w:sz w:val="16"/>
                <w:szCs w:val="16"/>
                <w:lang w:val="tr-TR"/>
              </w:rPr>
              <w:t>2</w:t>
            </w:r>
          </w:p>
        </w:tc>
        <w:tc>
          <w:tcPr>
            <w:tcW w:w="914" w:type="dxa"/>
            <w:shd w:val="clear" w:color="auto" w:fill="auto"/>
            <w:vAlign w:val="center"/>
          </w:tcPr>
          <w:p w14:paraId="616D626E" w14:textId="77777777" w:rsidR="005C5002" w:rsidRPr="003873E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262" w:type="dxa"/>
            <w:shd w:val="clear" w:color="auto" w:fill="auto"/>
            <w:vAlign w:val="center"/>
          </w:tcPr>
          <w:p w14:paraId="3C65FBB7" w14:textId="77777777" w:rsidR="005C5002" w:rsidRPr="003873E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980" w:type="dxa"/>
            <w:shd w:val="clear" w:color="auto" w:fill="auto"/>
            <w:vAlign w:val="center"/>
          </w:tcPr>
          <w:p w14:paraId="2F767F96" w14:textId="77777777" w:rsidR="005C5002" w:rsidRPr="003873E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261" w:type="dxa"/>
            <w:shd w:val="clear" w:color="auto" w:fill="auto"/>
            <w:vAlign w:val="center"/>
          </w:tcPr>
          <w:p w14:paraId="70096ABE" w14:textId="77777777" w:rsidR="005C5002" w:rsidRPr="003873E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840" w:type="dxa"/>
            <w:shd w:val="clear" w:color="auto" w:fill="auto"/>
            <w:vAlign w:val="center"/>
          </w:tcPr>
          <w:p w14:paraId="3450DF47" w14:textId="77777777" w:rsidR="005C5002" w:rsidRPr="003873E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121" w:type="dxa"/>
            <w:shd w:val="clear" w:color="auto" w:fill="auto"/>
            <w:vAlign w:val="center"/>
          </w:tcPr>
          <w:p w14:paraId="1D928222" w14:textId="77777777" w:rsidR="005C5002" w:rsidRPr="003873E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840" w:type="dxa"/>
            <w:shd w:val="clear" w:color="auto" w:fill="auto"/>
            <w:vAlign w:val="center"/>
          </w:tcPr>
          <w:p w14:paraId="189715F1" w14:textId="77777777" w:rsidR="005C5002" w:rsidRPr="003873E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980" w:type="dxa"/>
            <w:shd w:val="clear" w:color="auto" w:fill="auto"/>
            <w:vAlign w:val="center"/>
          </w:tcPr>
          <w:p w14:paraId="77316BE1" w14:textId="77777777" w:rsidR="005C5002" w:rsidRPr="003873E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327" w:type="dxa"/>
            <w:shd w:val="clear" w:color="auto" w:fill="auto"/>
            <w:vAlign w:val="center"/>
          </w:tcPr>
          <w:p w14:paraId="3E0492D2" w14:textId="77777777" w:rsidR="005C5002" w:rsidRPr="003873E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</w:tr>
      <w:tr w:rsidR="00013C57" w:rsidRPr="003873E7" w14:paraId="1022413E" w14:textId="77777777" w:rsidTr="001B1414">
        <w:trPr>
          <w:trHeight w:val="415"/>
        </w:trPr>
        <w:tc>
          <w:tcPr>
            <w:tcW w:w="2522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8D3D1D" w14:textId="77777777" w:rsidR="004E0A1C" w:rsidRPr="003873E7" w:rsidRDefault="004E0A1C" w:rsidP="00A802D1">
            <w:pPr>
              <w:rPr>
                <w:rFonts w:ascii="Arial" w:hAnsi="Arial" w:cs="Arial"/>
                <w:b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tr-TR"/>
              </w:rPr>
              <w:t xml:space="preserve">TOPLAM </w:t>
            </w:r>
          </w:p>
        </w:tc>
        <w:tc>
          <w:tcPr>
            <w:tcW w:w="9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6E3B28" w14:textId="77777777" w:rsidR="004E0A1C" w:rsidRPr="003873E7" w:rsidRDefault="004E0A1C" w:rsidP="004E0A1C">
            <w:pPr>
              <w:rPr>
                <w:rFonts w:ascii="Arial" w:hAnsi="Arial" w:cs="Arial"/>
                <w:b/>
                <w:sz w:val="18"/>
                <w:szCs w:val="18"/>
                <w:lang w:val="tr-TR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E03B29" w14:textId="77777777" w:rsidR="004E0A1C" w:rsidRPr="003873E7" w:rsidRDefault="004E0A1C" w:rsidP="004E0A1C">
            <w:pPr>
              <w:rPr>
                <w:rFonts w:ascii="Arial" w:hAnsi="Arial" w:cs="Arial"/>
                <w:b/>
                <w:sz w:val="18"/>
                <w:szCs w:val="18"/>
                <w:lang w:val="tr-TR"/>
              </w:rPr>
            </w:pPr>
          </w:p>
        </w:tc>
        <w:tc>
          <w:tcPr>
            <w:tcW w:w="8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4A4E43" w14:textId="77777777" w:rsidR="004E0A1C" w:rsidRPr="003873E7" w:rsidRDefault="004E0A1C" w:rsidP="004E0A1C">
            <w:pPr>
              <w:rPr>
                <w:rFonts w:ascii="Arial" w:hAnsi="Arial" w:cs="Arial"/>
                <w:b/>
                <w:sz w:val="18"/>
                <w:szCs w:val="18"/>
                <w:lang w:val="tr-TR"/>
              </w:rPr>
            </w:pPr>
          </w:p>
        </w:tc>
        <w:tc>
          <w:tcPr>
            <w:tcW w:w="112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A94D48" w14:textId="77777777" w:rsidR="004E0A1C" w:rsidRPr="003873E7" w:rsidRDefault="004E0A1C" w:rsidP="004E0A1C">
            <w:pPr>
              <w:rPr>
                <w:rFonts w:ascii="Arial" w:hAnsi="Arial" w:cs="Arial"/>
                <w:b/>
                <w:sz w:val="18"/>
                <w:szCs w:val="18"/>
                <w:lang w:val="tr-TR"/>
              </w:rPr>
            </w:pPr>
          </w:p>
        </w:tc>
        <w:tc>
          <w:tcPr>
            <w:tcW w:w="8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06C767" w14:textId="77777777" w:rsidR="004E0A1C" w:rsidRPr="003873E7" w:rsidRDefault="004E0A1C" w:rsidP="004E0A1C">
            <w:pPr>
              <w:rPr>
                <w:rFonts w:ascii="Arial" w:hAnsi="Arial" w:cs="Arial"/>
                <w:b/>
                <w:sz w:val="18"/>
                <w:szCs w:val="18"/>
                <w:lang w:val="tr-TR"/>
              </w:rPr>
            </w:pPr>
          </w:p>
        </w:tc>
        <w:tc>
          <w:tcPr>
            <w:tcW w:w="9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1CAB30" w14:textId="77777777" w:rsidR="004E0A1C" w:rsidRPr="003873E7" w:rsidRDefault="004E0A1C" w:rsidP="004E0A1C">
            <w:pPr>
              <w:rPr>
                <w:rFonts w:ascii="Arial" w:hAnsi="Arial" w:cs="Arial"/>
                <w:b/>
                <w:sz w:val="18"/>
                <w:szCs w:val="18"/>
                <w:lang w:val="tr-TR"/>
              </w:rPr>
            </w:pPr>
          </w:p>
        </w:tc>
        <w:tc>
          <w:tcPr>
            <w:tcW w:w="1327" w:type="dxa"/>
            <w:shd w:val="clear" w:color="auto" w:fill="auto"/>
            <w:vAlign w:val="center"/>
          </w:tcPr>
          <w:p w14:paraId="55E01213" w14:textId="77777777" w:rsidR="004E0A1C" w:rsidRPr="003873E7" w:rsidRDefault="004E0A1C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</w:tr>
    </w:tbl>
    <w:p w14:paraId="315B23DE" w14:textId="77777777" w:rsidR="00E93A9C" w:rsidRPr="00A4077B" w:rsidRDefault="00E93A9C" w:rsidP="001B1414">
      <w:pPr>
        <w:ind w:right="-178"/>
        <w:jc w:val="both"/>
        <w:rPr>
          <w:rFonts w:ascii="Arial" w:hAnsi="Arial" w:cs="Arial"/>
          <w:bCs/>
          <w:sz w:val="14"/>
          <w:szCs w:val="14"/>
          <w:lang w:val="tr-TR"/>
        </w:rPr>
      </w:pPr>
    </w:p>
    <w:p w14:paraId="107BBB57" w14:textId="77777777" w:rsidR="005C5002" w:rsidRDefault="005C5002" w:rsidP="000F1F3C">
      <w:pPr>
        <w:jc w:val="center"/>
        <w:rPr>
          <w:rFonts w:ascii="Arial" w:hAnsi="Arial" w:cs="Arial"/>
          <w:b/>
          <w:sz w:val="18"/>
          <w:szCs w:val="18"/>
          <w:lang w:val="tr-TR"/>
        </w:rPr>
      </w:pPr>
    </w:p>
    <w:p w14:paraId="75CEBB37" w14:textId="77777777" w:rsidR="005C5002" w:rsidRPr="003873E7" w:rsidRDefault="005C5002" w:rsidP="005C5002">
      <w:pPr>
        <w:jc w:val="center"/>
        <w:rPr>
          <w:rFonts w:ascii="Arial" w:hAnsi="Arial" w:cs="Arial"/>
          <w:b/>
          <w:sz w:val="18"/>
          <w:szCs w:val="18"/>
          <w:lang w:val="tr-TR"/>
        </w:rPr>
      </w:pPr>
      <w:r>
        <w:rPr>
          <w:rFonts w:ascii="Arial" w:hAnsi="Arial" w:cs="Arial"/>
          <w:b/>
          <w:sz w:val="18"/>
          <w:szCs w:val="18"/>
          <w:lang w:val="tr-TR"/>
        </w:rPr>
        <w:t>Yurt</w:t>
      </w:r>
      <w:r w:rsidR="006D477B">
        <w:rPr>
          <w:rFonts w:ascii="Arial" w:hAnsi="Arial" w:cs="Arial"/>
          <w:b/>
          <w:sz w:val="18"/>
          <w:szCs w:val="18"/>
          <w:lang w:val="tr-TR"/>
        </w:rPr>
        <w:t xml:space="preserve"> D</w:t>
      </w:r>
      <w:r>
        <w:rPr>
          <w:rFonts w:ascii="Arial" w:hAnsi="Arial" w:cs="Arial"/>
          <w:b/>
          <w:sz w:val="18"/>
          <w:szCs w:val="18"/>
          <w:lang w:val="tr-TR"/>
        </w:rPr>
        <w:t>ışı</w:t>
      </w:r>
      <w:r w:rsidRPr="003873E7">
        <w:rPr>
          <w:rFonts w:ascii="Arial" w:hAnsi="Arial" w:cs="Arial"/>
          <w:b/>
          <w:sz w:val="18"/>
          <w:szCs w:val="18"/>
          <w:lang w:val="tr-TR"/>
        </w:rPr>
        <w:t xml:space="preserve"> Saha Çalışması Seyahat Giderleri (03.3)</w:t>
      </w:r>
    </w:p>
    <w:p w14:paraId="16F1192E" w14:textId="77777777" w:rsidR="005C5002" w:rsidRPr="00C60BEF" w:rsidRDefault="005C5002" w:rsidP="005C5002">
      <w:pPr>
        <w:pStyle w:val="WW-NormalWeb1"/>
        <w:spacing w:before="40"/>
        <w:jc w:val="center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(Yurt</w:t>
      </w:r>
      <w:r w:rsidR="00824531">
        <w:rPr>
          <w:rFonts w:ascii="Arial" w:hAnsi="Arial" w:cs="Arial"/>
          <w:bCs/>
          <w:sz w:val="16"/>
          <w:szCs w:val="16"/>
        </w:rPr>
        <w:t xml:space="preserve"> Dışı</w:t>
      </w:r>
      <w:r>
        <w:rPr>
          <w:rFonts w:ascii="Arial" w:hAnsi="Arial" w:cs="Arial"/>
          <w:bCs/>
          <w:sz w:val="16"/>
          <w:szCs w:val="16"/>
        </w:rPr>
        <w:t xml:space="preserve"> Saha Ç</w:t>
      </w:r>
      <w:r w:rsidR="00824531">
        <w:rPr>
          <w:rFonts w:ascii="Arial" w:hAnsi="Arial" w:cs="Arial"/>
          <w:bCs/>
          <w:sz w:val="16"/>
          <w:szCs w:val="16"/>
        </w:rPr>
        <w:t>alışması P</w:t>
      </w:r>
      <w:r w:rsidRPr="00C60BEF">
        <w:rPr>
          <w:rFonts w:ascii="Arial" w:hAnsi="Arial" w:cs="Arial"/>
          <w:bCs/>
          <w:sz w:val="16"/>
          <w:szCs w:val="16"/>
        </w:rPr>
        <w:t>lanındaki verilerle uyumlu olacak şekilde doldurulur ve bütçelendirilir)</w:t>
      </w:r>
    </w:p>
    <w:tbl>
      <w:tblPr>
        <w:tblW w:w="1007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7"/>
        <w:gridCol w:w="967"/>
        <w:gridCol w:w="1160"/>
        <w:gridCol w:w="992"/>
        <w:gridCol w:w="1277"/>
        <w:gridCol w:w="1565"/>
        <w:gridCol w:w="1419"/>
      </w:tblGrid>
      <w:tr w:rsidR="005C5002" w:rsidRPr="003873E7" w14:paraId="2C15E53D" w14:textId="77777777" w:rsidTr="001B1414">
        <w:trPr>
          <w:trHeight w:val="731"/>
        </w:trPr>
        <w:tc>
          <w:tcPr>
            <w:tcW w:w="2697" w:type="dxa"/>
            <w:shd w:val="clear" w:color="auto" w:fill="FFFFFF"/>
            <w:vAlign w:val="center"/>
          </w:tcPr>
          <w:p w14:paraId="3A5FB847" w14:textId="77777777" w:rsidR="005C5002" w:rsidRPr="003873E7" w:rsidRDefault="005C5002" w:rsidP="00DD346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tr-TR"/>
              </w:rPr>
            </w:pPr>
          </w:p>
        </w:tc>
        <w:tc>
          <w:tcPr>
            <w:tcW w:w="967" w:type="dxa"/>
            <w:shd w:val="clear" w:color="auto" w:fill="auto"/>
            <w:vAlign w:val="center"/>
          </w:tcPr>
          <w:p w14:paraId="052D48F9" w14:textId="77777777" w:rsidR="005C5002" w:rsidRPr="00013C57" w:rsidRDefault="005C5002" w:rsidP="00DD346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t>Kişi Sayısı</w:t>
            </w:r>
          </w:p>
        </w:tc>
        <w:tc>
          <w:tcPr>
            <w:tcW w:w="1160" w:type="dxa"/>
            <w:shd w:val="clear" w:color="auto" w:fill="auto"/>
            <w:vAlign w:val="center"/>
          </w:tcPr>
          <w:p w14:paraId="35552F61" w14:textId="77777777" w:rsidR="005C5002" w:rsidRPr="00013C57" w:rsidRDefault="005C5002" w:rsidP="00DD346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t>Seyahat Adedi (kez)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077B8D" w14:textId="77777777" w:rsidR="005C5002" w:rsidRPr="00013C57" w:rsidRDefault="005C5002" w:rsidP="00DD346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t>Toplam Gün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1B857F" w14:textId="77777777" w:rsidR="005C5002" w:rsidRPr="00013C57" w:rsidRDefault="00075C3C" w:rsidP="00DD346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t>Taşıt Kirası (ücret x g</w:t>
            </w:r>
            <w:r w:rsidR="005C5002"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t>ün)</w:t>
            </w:r>
          </w:p>
        </w:tc>
        <w:tc>
          <w:tcPr>
            <w:tcW w:w="15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DD3898" w14:textId="77777777" w:rsidR="005C5002" w:rsidRPr="00013C57" w:rsidRDefault="005C5002" w:rsidP="00DD346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t>Toplam Katedilecek Yol (km)</w:t>
            </w:r>
          </w:p>
        </w:tc>
        <w:tc>
          <w:tcPr>
            <w:tcW w:w="1419" w:type="dxa"/>
            <w:shd w:val="clear" w:color="auto" w:fill="auto"/>
            <w:vAlign w:val="center"/>
          </w:tcPr>
          <w:p w14:paraId="7DD108CA" w14:textId="77777777" w:rsidR="005C5002" w:rsidRPr="00013C57" w:rsidRDefault="005C5002" w:rsidP="00DD346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</w:p>
          <w:p w14:paraId="574B2B09" w14:textId="77777777" w:rsidR="005C5002" w:rsidRPr="00013C57" w:rsidRDefault="005C5002" w:rsidP="00DD346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t>TOPLAM (TL)</w:t>
            </w:r>
          </w:p>
          <w:p w14:paraId="79BEE9A2" w14:textId="77777777" w:rsidR="005C5002" w:rsidRPr="00013C57" w:rsidRDefault="005C5002" w:rsidP="00DD346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</w:p>
        </w:tc>
      </w:tr>
      <w:tr w:rsidR="005C5002" w:rsidRPr="00F9642C" w14:paraId="4A3F8874" w14:textId="77777777" w:rsidTr="001B1414">
        <w:trPr>
          <w:trHeight w:val="647"/>
        </w:trPr>
        <w:tc>
          <w:tcPr>
            <w:tcW w:w="2697" w:type="dxa"/>
            <w:shd w:val="clear" w:color="auto" w:fill="auto"/>
            <w:vAlign w:val="center"/>
          </w:tcPr>
          <w:p w14:paraId="5F081286" w14:textId="77777777" w:rsidR="005C5002" w:rsidRPr="00013C57" w:rsidRDefault="005C5002" w:rsidP="00DD3461">
            <w:pPr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t>Uluslar</w:t>
            </w:r>
            <w:r w:rsidR="00075C3C"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t xml:space="preserve"> A</w:t>
            </w:r>
            <w:r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t xml:space="preserve">rası Seyahat </w:t>
            </w:r>
          </w:p>
          <w:p w14:paraId="53BB95D1" w14:textId="77777777" w:rsidR="005C5002" w:rsidRPr="00013C57" w:rsidRDefault="005C5002" w:rsidP="00DD3461">
            <w:pPr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t>(</w:t>
            </w:r>
            <w:r w:rsidR="00824531"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t>u</w:t>
            </w:r>
            <w:r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t>çak/</w:t>
            </w:r>
            <w:r w:rsidR="00824531"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t>otobüs/t</w:t>
            </w:r>
            <w:r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t>ren</w:t>
            </w:r>
            <w:r w:rsidR="00824531"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t>/gemi</w:t>
            </w:r>
            <w:r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t>)</w:t>
            </w:r>
          </w:p>
        </w:tc>
        <w:tc>
          <w:tcPr>
            <w:tcW w:w="9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6F456C" w14:textId="77777777" w:rsidR="005C5002" w:rsidRPr="00013C5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1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C7198C" w14:textId="77777777" w:rsidR="005C5002" w:rsidRPr="00013C5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404040"/>
            <w:vAlign w:val="center"/>
          </w:tcPr>
          <w:p w14:paraId="0A2BFD7C" w14:textId="77777777" w:rsidR="005C5002" w:rsidRPr="00013C5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shd w:val="clear" w:color="auto" w:fill="404040"/>
            <w:vAlign w:val="center"/>
          </w:tcPr>
          <w:p w14:paraId="54A827A2" w14:textId="77777777" w:rsidR="005C5002" w:rsidRPr="00013C5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563" w:type="dxa"/>
            <w:shd w:val="clear" w:color="auto" w:fill="404040"/>
            <w:vAlign w:val="center"/>
          </w:tcPr>
          <w:p w14:paraId="5205446C" w14:textId="77777777" w:rsidR="005C5002" w:rsidRPr="00013C5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14:paraId="2F1EC385" w14:textId="77777777" w:rsidR="005C5002" w:rsidRPr="003873E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</w:tr>
      <w:tr w:rsidR="005C5002" w:rsidRPr="00F9642C" w14:paraId="1830C5FE" w14:textId="77777777" w:rsidTr="001B1414">
        <w:trPr>
          <w:trHeight w:val="636"/>
        </w:trPr>
        <w:tc>
          <w:tcPr>
            <w:tcW w:w="2697" w:type="dxa"/>
            <w:shd w:val="clear" w:color="auto" w:fill="auto"/>
            <w:vAlign w:val="center"/>
          </w:tcPr>
          <w:p w14:paraId="02629A65" w14:textId="77777777" w:rsidR="005C5002" w:rsidRPr="00013C57" w:rsidRDefault="00075C3C" w:rsidP="00013C57">
            <w:pPr>
              <w:ind w:right="-108"/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t>Yurt Dışında Şehi</w:t>
            </w:r>
            <w:r w:rsidR="005C5002"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t>r</w:t>
            </w:r>
            <w:r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t xml:space="preserve"> İ</w:t>
            </w:r>
            <w:r w:rsidR="005C5002"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t>çi Toplu Taşıma (otobüs/tren/metro vb.)</w:t>
            </w:r>
          </w:p>
        </w:tc>
        <w:tc>
          <w:tcPr>
            <w:tcW w:w="9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C9B669" w14:textId="77777777" w:rsidR="005C5002" w:rsidRPr="00013C5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1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67A9F3" w14:textId="77777777" w:rsidR="005C5002" w:rsidRPr="00013C5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404040"/>
            <w:vAlign w:val="center"/>
          </w:tcPr>
          <w:p w14:paraId="37EF848D" w14:textId="77777777" w:rsidR="005C5002" w:rsidRPr="00013C5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shd w:val="clear" w:color="auto" w:fill="404040"/>
            <w:vAlign w:val="center"/>
          </w:tcPr>
          <w:p w14:paraId="7ABCF4AE" w14:textId="77777777" w:rsidR="005C5002" w:rsidRPr="00013C5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563" w:type="dxa"/>
            <w:shd w:val="clear" w:color="auto" w:fill="404040"/>
            <w:vAlign w:val="center"/>
          </w:tcPr>
          <w:p w14:paraId="3E03A0C9" w14:textId="77777777" w:rsidR="005C5002" w:rsidRPr="00013C5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14:paraId="2C3C1650" w14:textId="77777777" w:rsidR="005C5002" w:rsidRPr="003873E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</w:tr>
      <w:tr w:rsidR="005C5002" w:rsidRPr="00F9642C" w14:paraId="657BEFEF" w14:textId="77777777" w:rsidTr="001B1414">
        <w:trPr>
          <w:trHeight w:val="479"/>
        </w:trPr>
        <w:tc>
          <w:tcPr>
            <w:tcW w:w="2697" w:type="dxa"/>
            <w:shd w:val="clear" w:color="auto" w:fill="auto"/>
            <w:vAlign w:val="center"/>
          </w:tcPr>
          <w:p w14:paraId="22286D54" w14:textId="77777777" w:rsidR="005C5002" w:rsidRPr="00013C57" w:rsidRDefault="005C5002" w:rsidP="00DD3461">
            <w:pPr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t>Özel/Res</w:t>
            </w:r>
            <w:r w:rsidR="008935DC">
              <w:rPr>
                <w:rFonts w:ascii="Arial" w:hAnsi="Arial" w:cs="Arial"/>
                <w:b/>
                <w:sz w:val="16"/>
                <w:szCs w:val="16"/>
                <w:lang w:val="tr-TR"/>
              </w:rPr>
              <w:t>mi/Kiralık Taşıt ile Seyahat (*</w:t>
            </w:r>
            <w:r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t>)</w:t>
            </w:r>
          </w:p>
        </w:tc>
        <w:tc>
          <w:tcPr>
            <w:tcW w:w="967" w:type="dxa"/>
            <w:tcBorders>
              <w:bottom w:val="single" w:sz="4" w:space="0" w:color="auto"/>
            </w:tcBorders>
            <w:shd w:val="clear" w:color="auto" w:fill="404040"/>
            <w:vAlign w:val="center"/>
          </w:tcPr>
          <w:p w14:paraId="03F6F102" w14:textId="77777777" w:rsidR="005C5002" w:rsidRPr="00013C5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160" w:type="dxa"/>
            <w:tcBorders>
              <w:bottom w:val="single" w:sz="4" w:space="0" w:color="auto"/>
            </w:tcBorders>
            <w:shd w:val="clear" w:color="auto" w:fill="404040"/>
            <w:vAlign w:val="center"/>
          </w:tcPr>
          <w:p w14:paraId="338883C3" w14:textId="77777777" w:rsidR="005C5002" w:rsidRPr="00013C5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992" w:type="dxa"/>
            <w:shd w:val="clear" w:color="auto" w:fill="404040"/>
            <w:vAlign w:val="center"/>
          </w:tcPr>
          <w:p w14:paraId="1733A5DC" w14:textId="77777777" w:rsidR="005C5002" w:rsidRPr="00013C5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shd w:val="clear" w:color="auto" w:fill="404040"/>
            <w:vAlign w:val="center"/>
          </w:tcPr>
          <w:p w14:paraId="336EB07B" w14:textId="77777777" w:rsidR="005C5002" w:rsidRPr="00013C5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5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752411" w14:textId="77777777" w:rsidR="005C5002" w:rsidRPr="00013C5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14:paraId="00F581A9" w14:textId="77777777" w:rsidR="005C5002" w:rsidRPr="003873E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</w:tr>
      <w:tr w:rsidR="005C5002" w:rsidRPr="003873E7" w14:paraId="67DFE8F4" w14:textId="77777777" w:rsidTr="001B1414">
        <w:trPr>
          <w:trHeight w:val="467"/>
        </w:trPr>
        <w:tc>
          <w:tcPr>
            <w:tcW w:w="2697" w:type="dxa"/>
            <w:shd w:val="clear" w:color="auto" w:fill="auto"/>
            <w:vAlign w:val="center"/>
          </w:tcPr>
          <w:p w14:paraId="5EB07EDD" w14:textId="77777777" w:rsidR="005C5002" w:rsidRPr="00013C57" w:rsidRDefault="005C5002" w:rsidP="00DD3461">
            <w:pPr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t>Taşıt Kirası Gideri</w:t>
            </w:r>
          </w:p>
        </w:tc>
        <w:tc>
          <w:tcPr>
            <w:tcW w:w="967" w:type="dxa"/>
            <w:shd w:val="clear" w:color="auto" w:fill="404040"/>
            <w:vAlign w:val="center"/>
          </w:tcPr>
          <w:p w14:paraId="33FFBDD3" w14:textId="77777777" w:rsidR="005C5002" w:rsidRPr="00013C5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160" w:type="dxa"/>
            <w:shd w:val="clear" w:color="auto" w:fill="404040"/>
            <w:vAlign w:val="center"/>
          </w:tcPr>
          <w:p w14:paraId="752223D0" w14:textId="77777777" w:rsidR="005C5002" w:rsidRPr="00013C5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9C4CC70" w14:textId="77777777" w:rsidR="005C5002" w:rsidRPr="00013C5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DE3B17D" w14:textId="77777777" w:rsidR="005C5002" w:rsidRPr="00013C5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563" w:type="dxa"/>
            <w:tcBorders>
              <w:bottom w:val="single" w:sz="4" w:space="0" w:color="auto"/>
            </w:tcBorders>
            <w:shd w:val="clear" w:color="auto" w:fill="404040"/>
            <w:vAlign w:val="center"/>
          </w:tcPr>
          <w:p w14:paraId="331CE938" w14:textId="77777777" w:rsidR="005C5002" w:rsidRPr="00013C5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14:paraId="772BD6E4" w14:textId="77777777" w:rsidR="005C5002" w:rsidRPr="003873E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</w:tr>
      <w:tr w:rsidR="005C5002" w:rsidRPr="003873E7" w14:paraId="7705DCB3" w14:textId="77777777" w:rsidTr="001B1414">
        <w:trPr>
          <w:trHeight w:val="499"/>
        </w:trPr>
        <w:tc>
          <w:tcPr>
            <w:tcW w:w="2697" w:type="dxa"/>
            <w:shd w:val="clear" w:color="auto" w:fill="auto"/>
            <w:vAlign w:val="center"/>
          </w:tcPr>
          <w:p w14:paraId="13F8C9DC" w14:textId="77777777" w:rsidR="005C5002" w:rsidRPr="00013C57" w:rsidRDefault="005C5002" w:rsidP="00DD3461">
            <w:pPr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t>Gündelik (**)</w:t>
            </w:r>
          </w:p>
          <w:p w14:paraId="4A64C201" w14:textId="77777777" w:rsidR="005C5002" w:rsidRPr="00013C57" w:rsidRDefault="005C5002" w:rsidP="00DD3461">
            <w:pPr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t>(</w:t>
            </w:r>
            <w:r w:rsidR="00075C3C"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t>proje e</w:t>
            </w:r>
            <w:r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t>kibi)</w:t>
            </w:r>
          </w:p>
        </w:tc>
        <w:tc>
          <w:tcPr>
            <w:tcW w:w="9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738C56" w14:textId="77777777" w:rsidR="005C5002" w:rsidRPr="00013C5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1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DB8F43" w14:textId="77777777" w:rsidR="005C5002" w:rsidRPr="00013C5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2713FD3F" w14:textId="77777777" w:rsidR="005C5002" w:rsidRPr="00013C5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277" w:type="dxa"/>
            <w:shd w:val="clear" w:color="auto" w:fill="404040"/>
            <w:vAlign w:val="center"/>
          </w:tcPr>
          <w:p w14:paraId="44E70FAF" w14:textId="77777777" w:rsidR="005C5002" w:rsidRPr="00013C5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563" w:type="dxa"/>
            <w:shd w:val="clear" w:color="auto" w:fill="404040"/>
            <w:vAlign w:val="center"/>
          </w:tcPr>
          <w:p w14:paraId="6F519672" w14:textId="77777777" w:rsidR="005C5002" w:rsidRPr="00013C5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14:paraId="28058681" w14:textId="77777777" w:rsidR="005C5002" w:rsidRPr="003873E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</w:tr>
      <w:tr w:rsidR="005C5002" w:rsidRPr="003873E7" w14:paraId="73E15269" w14:textId="77777777" w:rsidTr="001B1414">
        <w:trPr>
          <w:trHeight w:val="479"/>
        </w:trPr>
        <w:tc>
          <w:tcPr>
            <w:tcW w:w="2697" w:type="dxa"/>
            <w:shd w:val="clear" w:color="auto" w:fill="auto"/>
            <w:vAlign w:val="center"/>
          </w:tcPr>
          <w:p w14:paraId="36F0B710" w14:textId="77777777" w:rsidR="005C5002" w:rsidRPr="00013C57" w:rsidRDefault="005C5002" w:rsidP="00DD3461">
            <w:pPr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t>Konaklama (**)</w:t>
            </w:r>
          </w:p>
          <w:p w14:paraId="4BABBA5A" w14:textId="77777777" w:rsidR="005C5002" w:rsidRPr="00013C57" w:rsidRDefault="005C5002" w:rsidP="00DD3461">
            <w:pPr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t>(</w:t>
            </w:r>
            <w:r w:rsidR="00075C3C"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t>proje e</w:t>
            </w:r>
            <w:r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t>kibi)</w:t>
            </w:r>
          </w:p>
        </w:tc>
        <w:tc>
          <w:tcPr>
            <w:tcW w:w="967" w:type="dxa"/>
            <w:shd w:val="clear" w:color="auto" w:fill="FFFFFF"/>
            <w:vAlign w:val="center"/>
          </w:tcPr>
          <w:p w14:paraId="1618EADC" w14:textId="77777777" w:rsidR="005C5002" w:rsidRPr="00013C5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160" w:type="dxa"/>
            <w:shd w:val="clear" w:color="auto" w:fill="FFFFFF"/>
            <w:vAlign w:val="center"/>
          </w:tcPr>
          <w:p w14:paraId="54F6BD6E" w14:textId="77777777" w:rsidR="005C5002" w:rsidRPr="00013C5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8CE180E" w14:textId="77777777" w:rsidR="005C5002" w:rsidRPr="00013C5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277" w:type="dxa"/>
            <w:shd w:val="clear" w:color="auto" w:fill="404040"/>
            <w:vAlign w:val="center"/>
          </w:tcPr>
          <w:p w14:paraId="357D8490" w14:textId="77777777" w:rsidR="005C5002" w:rsidRPr="00013C5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563" w:type="dxa"/>
            <w:shd w:val="clear" w:color="auto" w:fill="404040"/>
            <w:vAlign w:val="center"/>
          </w:tcPr>
          <w:p w14:paraId="2B5359FC" w14:textId="77777777" w:rsidR="005C5002" w:rsidRPr="00013C5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14:paraId="37AFF1F0" w14:textId="77777777" w:rsidR="005C5002" w:rsidRPr="003873E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</w:tr>
      <w:tr w:rsidR="005C5002" w:rsidRPr="003873E7" w14:paraId="7F9CDA2D" w14:textId="77777777" w:rsidTr="001B1414">
        <w:trPr>
          <w:trHeight w:val="656"/>
        </w:trPr>
        <w:tc>
          <w:tcPr>
            <w:tcW w:w="8658" w:type="dxa"/>
            <w:gridSpan w:val="6"/>
            <w:shd w:val="clear" w:color="auto" w:fill="FFFFFF"/>
            <w:vAlign w:val="center"/>
          </w:tcPr>
          <w:p w14:paraId="26237843" w14:textId="77777777" w:rsidR="005C5002" w:rsidRPr="00013C57" w:rsidRDefault="005C5002" w:rsidP="00075C3C">
            <w:pPr>
              <w:rPr>
                <w:rFonts w:ascii="Arial" w:hAnsi="Arial" w:cs="Arial"/>
                <w:b/>
                <w:sz w:val="16"/>
                <w:szCs w:val="16"/>
                <w:lang w:val="tr-TR"/>
              </w:rPr>
            </w:pPr>
            <w:r w:rsidRPr="00013C57">
              <w:rPr>
                <w:rFonts w:ascii="Arial" w:hAnsi="Arial" w:cs="Arial"/>
                <w:b/>
                <w:sz w:val="16"/>
                <w:szCs w:val="16"/>
                <w:lang w:val="tr-TR"/>
              </w:rPr>
              <w:lastRenderedPageBreak/>
              <w:t>TOPLAM (TL)</w:t>
            </w:r>
          </w:p>
        </w:tc>
        <w:tc>
          <w:tcPr>
            <w:tcW w:w="1419" w:type="dxa"/>
            <w:shd w:val="clear" w:color="auto" w:fill="auto"/>
            <w:vAlign w:val="center"/>
          </w:tcPr>
          <w:p w14:paraId="39C96E65" w14:textId="77777777" w:rsidR="005C5002" w:rsidRPr="003873E7" w:rsidRDefault="005C5002" w:rsidP="00DD3461">
            <w:pPr>
              <w:jc w:val="center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</w:tr>
    </w:tbl>
    <w:p w14:paraId="4E2006B3" w14:textId="77777777" w:rsidR="0086767F" w:rsidRDefault="0086767F" w:rsidP="0086767F">
      <w:pPr>
        <w:pStyle w:val="WW-NormalWeb1"/>
        <w:spacing w:before="40" w:after="0"/>
        <w:ind w:left="-142"/>
        <w:jc w:val="both"/>
        <w:rPr>
          <w:rFonts w:ascii="Arial" w:hAnsi="Arial" w:cs="Arial"/>
          <w:sz w:val="14"/>
          <w:szCs w:val="14"/>
        </w:rPr>
      </w:pPr>
    </w:p>
    <w:p w14:paraId="3DADD384" w14:textId="77777777" w:rsidR="0086767F" w:rsidRPr="0086767F" w:rsidRDefault="0086767F" w:rsidP="0086767F">
      <w:pPr>
        <w:pStyle w:val="WW-NormalWeb1"/>
        <w:spacing w:before="40" w:after="0"/>
        <w:ind w:left="-142"/>
        <w:jc w:val="both"/>
        <w:rPr>
          <w:rFonts w:ascii="Arial" w:hAnsi="Arial" w:cs="Arial"/>
          <w:sz w:val="14"/>
          <w:szCs w:val="14"/>
        </w:rPr>
      </w:pPr>
    </w:p>
    <w:tbl>
      <w:tblPr>
        <w:tblW w:w="10207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8931"/>
        <w:gridCol w:w="1276"/>
      </w:tblGrid>
      <w:tr w:rsidR="002C07B3" w:rsidRPr="003873E7" w14:paraId="2D7024EF" w14:textId="77777777" w:rsidTr="00116B1F">
        <w:tc>
          <w:tcPr>
            <w:tcW w:w="102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9838FB" w14:textId="77777777" w:rsidR="001D6C16" w:rsidRPr="003873E7" w:rsidRDefault="001D6C16" w:rsidP="001D6C1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tr-TR"/>
              </w:rPr>
            </w:pPr>
            <w:r w:rsidRPr="003873E7">
              <w:rPr>
                <w:rFonts w:ascii="Arial" w:hAnsi="Arial" w:cs="Arial"/>
                <w:b/>
                <w:sz w:val="18"/>
                <w:szCs w:val="18"/>
                <w:lang w:val="tr-TR"/>
              </w:rPr>
              <w:t>Seyahat Giderleri</w:t>
            </w:r>
          </w:p>
          <w:p w14:paraId="7ACEE0B4" w14:textId="77777777" w:rsidR="00404A66" w:rsidRPr="009864D3" w:rsidRDefault="00404A66" w:rsidP="008E769D">
            <w:pPr>
              <w:pStyle w:val="WW-NormalWeb1"/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864D3">
              <w:rPr>
                <w:rFonts w:ascii="Arial" w:hAnsi="Arial" w:cs="Arial"/>
                <w:b/>
                <w:sz w:val="16"/>
                <w:szCs w:val="16"/>
              </w:rPr>
              <w:t xml:space="preserve">Saha Çalışması Dışındaki Faaliyetler İçin Yapılacak Olan </w:t>
            </w:r>
            <w:r w:rsidR="00F91698" w:rsidRPr="009864D3">
              <w:rPr>
                <w:rFonts w:ascii="Arial" w:hAnsi="Arial" w:cs="Arial"/>
                <w:b/>
                <w:sz w:val="16"/>
                <w:szCs w:val="16"/>
              </w:rPr>
              <w:t>Yurt İçi</w:t>
            </w:r>
            <w:r w:rsidR="001D6C16" w:rsidRPr="009864D3">
              <w:rPr>
                <w:rFonts w:ascii="Arial" w:hAnsi="Arial" w:cs="Arial"/>
                <w:b/>
                <w:sz w:val="16"/>
                <w:szCs w:val="16"/>
              </w:rPr>
              <w:t xml:space="preserve"> / </w:t>
            </w:r>
            <w:r w:rsidR="00F91698" w:rsidRPr="009864D3">
              <w:rPr>
                <w:rFonts w:ascii="Arial" w:hAnsi="Arial" w:cs="Arial"/>
                <w:b/>
                <w:sz w:val="16"/>
                <w:szCs w:val="16"/>
              </w:rPr>
              <w:t>Yurt Dışı</w:t>
            </w:r>
            <w:r w:rsidR="001D6C16" w:rsidRPr="009864D3">
              <w:rPr>
                <w:rFonts w:ascii="Arial" w:hAnsi="Arial" w:cs="Arial"/>
                <w:b/>
                <w:sz w:val="16"/>
                <w:szCs w:val="16"/>
              </w:rPr>
              <w:t xml:space="preserve"> Seyahatler</w:t>
            </w:r>
          </w:p>
          <w:p w14:paraId="6D8F4C54" w14:textId="77777777" w:rsidR="00404A66" w:rsidRPr="003873E7" w:rsidRDefault="00404A66" w:rsidP="008E769D">
            <w:pPr>
              <w:pStyle w:val="WW-NormalWeb1"/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864D3">
              <w:rPr>
                <w:rFonts w:ascii="Arial" w:hAnsi="Arial" w:cs="Arial"/>
                <w:b/>
                <w:sz w:val="16"/>
                <w:szCs w:val="16"/>
              </w:rPr>
              <w:t>(Bilimsel Toplantılara Katılma, Çalışma Ziyaretleri vb.</w:t>
            </w:r>
            <w:r w:rsidR="002D6DD4" w:rsidRPr="009864D3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9864D3">
              <w:rPr>
                <w:rFonts w:ascii="Arial" w:hAnsi="Arial" w:cs="Arial"/>
                <w:b/>
                <w:sz w:val="16"/>
                <w:szCs w:val="16"/>
              </w:rPr>
              <w:t>Faaliyetler)(*)</w:t>
            </w:r>
            <w:r w:rsidR="00A97583" w:rsidRPr="009864D3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3F3D03" w:rsidRPr="009864D3">
              <w:rPr>
                <w:rFonts w:ascii="Arial" w:hAnsi="Arial" w:cs="Arial"/>
                <w:b/>
                <w:sz w:val="16"/>
                <w:szCs w:val="16"/>
              </w:rPr>
              <w:t>(03.4</w:t>
            </w:r>
            <w:r w:rsidR="00931377" w:rsidRPr="009864D3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</w:tr>
      <w:tr w:rsidR="002C07B3" w:rsidRPr="003873E7" w14:paraId="5E12BDC6" w14:textId="77777777" w:rsidTr="00116B1F">
        <w:tc>
          <w:tcPr>
            <w:tcW w:w="893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4245A663" w14:textId="77777777" w:rsidR="00404A66" w:rsidRPr="009864D3" w:rsidRDefault="00404A66" w:rsidP="008E769D">
            <w:pPr>
              <w:pStyle w:val="WW-NormalWeb1"/>
              <w:snapToGrid w:val="0"/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050CFB56" w14:textId="77777777" w:rsidR="00404A66" w:rsidRPr="009864D3" w:rsidRDefault="00B31AC3" w:rsidP="008E769D">
            <w:pPr>
              <w:pStyle w:val="WW-NormalWeb1"/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TOPLAM</w:t>
            </w:r>
            <w:r w:rsidR="00404A66" w:rsidRPr="009864D3">
              <w:rPr>
                <w:rFonts w:ascii="Arial" w:hAnsi="Arial" w:cs="Arial"/>
                <w:b/>
                <w:sz w:val="16"/>
                <w:szCs w:val="16"/>
              </w:rPr>
              <w:t xml:space="preserve"> (TL)</w:t>
            </w:r>
          </w:p>
        </w:tc>
      </w:tr>
      <w:tr w:rsidR="002C07B3" w:rsidRPr="003873E7" w14:paraId="1011A2B4" w14:textId="77777777" w:rsidTr="00116B1F">
        <w:tc>
          <w:tcPr>
            <w:tcW w:w="893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1007433A" w14:textId="77777777" w:rsidR="00404A66" w:rsidRPr="009864D3" w:rsidRDefault="00F91698" w:rsidP="008E769D">
            <w:pPr>
              <w:pStyle w:val="WW-NormalWeb1"/>
              <w:snapToGrid w:val="0"/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9864D3">
              <w:rPr>
                <w:rFonts w:ascii="Arial" w:hAnsi="Arial" w:cs="Arial"/>
                <w:b/>
                <w:sz w:val="16"/>
                <w:szCs w:val="16"/>
              </w:rPr>
              <w:t>Yurt İçi</w:t>
            </w:r>
            <w:r w:rsidR="00404A66" w:rsidRPr="009864D3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B31AC3">
              <w:rPr>
                <w:rFonts w:ascii="Arial" w:hAnsi="Arial" w:cs="Arial"/>
                <w:b/>
                <w:sz w:val="16"/>
                <w:szCs w:val="16"/>
              </w:rPr>
              <w:t xml:space="preserve">/ Yurt Dışı </w:t>
            </w:r>
            <w:r w:rsidR="00404A66" w:rsidRPr="009864D3">
              <w:rPr>
                <w:rFonts w:ascii="Arial" w:hAnsi="Arial" w:cs="Arial"/>
                <w:b/>
                <w:sz w:val="16"/>
                <w:szCs w:val="16"/>
              </w:rPr>
              <w:t>Seyahat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01AAC9F0" w14:textId="135F88A3" w:rsidR="00404A66" w:rsidRPr="009864D3" w:rsidRDefault="00C15221" w:rsidP="008E769D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17.000,00</w:t>
            </w:r>
          </w:p>
        </w:tc>
      </w:tr>
      <w:tr w:rsidR="00DC57B1" w:rsidRPr="003873E7" w14:paraId="01C0BF25" w14:textId="77777777" w:rsidTr="00116B1F">
        <w:tc>
          <w:tcPr>
            <w:tcW w:w="893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0F9B94CF" w14:textId="77777777" w:rsidR="00DC57B1" w:rsidRPr="00DC57B1" w:rsidRDefault="00DC57B1" w:rsidP="00DC57B1">
            <w:pPr>
              <w:pStyle w:val="Default"/>
              <w:rPr>
                <w:color w:val="auto"/>
                <w:sz w:val="16"/>
                <w:szCs w:val="16"/>
              </w:rPr>
            </w:pPr>
            <w:r w:rsidRPr="00DC57B1">
              <w:rPr>
                <w:b/>
                <w:bCs/>
                <w:color w:val="auto"/>
                <w:sz w:val="16"/>
                <w:szCs w:val="16"/>
              </w:rPr>
              <w:t>Yurt Dışı Uçak Bileti (TÜBİTAK’tan talep edilen)</w:t>
            </w:r>
            <w:r>
              <w:rPr>
                <w:b/>
                <w:bCs/>
                <w:color w:val="auto"/>
                <w:sz w:val="16"/>
                <w:szCs w:val="16"/>
              </w:rPr>
              <w:t xml:space="preserve"> </w:t>
            </w:r>
            <w:r w:rsidRPr="00DC57B1">
              <w:rPr>
                <w:b/>
                <w:bCs/>
                <w:color w:val="auto"/>
                <w:sz w:val="16"/>
                <w:szCs w:val="16"/>
              </w:rPr>
              <w:t xml:space="preserve">(**)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5EA88344" w14:textId="77777777" w:rsidR="00DC57B1" w:rsidRPr="00DC57B1" w:rsidRDefault="00DC57B1" w:rsidP="008E769D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1D75D26A" w14:textId="77777777" w:rsidR="00DC57B1" w:rsidRDefault="00DC57B1" w:rsidP="00CE5AAE">
      <w:pPr>
        <w:pStyle w:val="WW-NormalWeb1"/>
        <w:spacing w:before="0" w:after="0"/>
        <w:ind w:left="-142"/>
        <w:jc w:val="both"/>
        <w:rPr>
          <w:rFonts w:ascii="Arial" w:hAnsi="Arial" w:cs="Arial"/>
          <w:sz w:val="14"/>
          <w:szCs w:val="14"/>
        </w:rPr>
      </w:pPr>
    </w:p>
    <w:p w14:paraId="4C15E53A" w14:textId="77777777" w:rsidR="00990031" w:rsidRDefault="00990031" w:rsidP="00CE5AAE">
      <w:pPr>
        <w:pStyle w:val="WW-NormalWeb1"/>
        <w:spacing w:before="0" w:after="0"/>
        <w:ind w:left="-142"/>
        <w:jc w:val="both"/>
        <w:rPr>
          <w:rFonts w:ascii="Arial" w:hAnsi="Arial" w:cs="Arial"/>
          <w:sz w:val="14"/>
          <w:szCs w:val="14"/>
        </w:rPr>
      </w:pPr>
    </w:p>
    <w:p w14:paraId="7F07CF2A" w14:textId="77777777" w:rsidR="00116B1F" w:rsidRDefault="00116B1F" w:rsidP="00404A66">
      <w:pPr>
        <w:pStyle w:val="WW-NormalWeb1"/>
        <w:spacing w:before="0" w:after="0"/>
        <w:jc w:val="both"/>
        <w:rPr>
          <w:rFonts w:ascii="Arial" w:hAnsi="Arial" w:cs="Arial"/>
          <w:sz w:val="14"/>
          <w:szCs w:val="14"/>
        </w:rPr>
      </w:pPr>
    </w:p>
    <w:tbl>
      <w:tblPr>
        <w:tblW w:w="10466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4371"/>
        <w:gridCol w:w="2268"/>
        <w:gridCol w:w="2268"/>
        <w:gridCol w:w="1559"/>
      </w:tblGrid>
      <w:tr w:rsidR="002C07B3" w:rsidRPr="003873E7" w14:paraId="3D2969CB" w14:textId="77777777" w:rsidTr="00BD42FC">
        <w:trPr>
          <w:trHeight w:val="339"/>
        </w:trPr>
        <w:tc>
          <w:tcPr>
            <w:tcW w:w="1046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36A14" w14:textId="77777777" w:rsidR="00404A66" w:rsidRPr="003873E7" w:rsidRDefault="00404A66" w:rsidP="008E769D">
            <w:pPr>
              <w:pStyle w:val="WW-NormalWeb1"/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3E7">
              <w:rPr>
                <w:rFonts w:ascii="Arial" w:hAnsi="Arial" w:cs="Arial"/>
                <w:b/>
                <w:sz w:val="18"/>
                <w:szCs w:val="18"/>
              </w:rPr>
              <w:t>Bursiyer</w:t>
            </w:r>
            <w:r w:rsidR="001D6C16" w:rsidRPr="003873E7">
              <w:rPr>
                <w:rFonts w:ascii="Arial" w:hAnsi="Arial" w:cs="Arial"/>
                <w:b/>
                <w:sz w:val="18"/>
                <w:szCs w:val="18"/>
              </w:rPr>
              <w:t xml:space="preserve"> Ücretleri</w:t>
            </w:r>
            <w:r w:rsidRPr="003873E7">
              <w:rPr>
                <w:rFonts w:ascii="Arial" w:hAnsi="Arial" w:cs="Arial"/>
                <w:b/>
                <w:sz w:val="18"/>
                <w:szCs w:val="18"/>
              </w:rPr>
              <w:t xml:space="preserve"> (*)</w:t>
            </w:r>
            <w:r w:rsidR="00931377" w:rsidRPr="003873E7">
              <w:rPr>
                <w:rFonts w:ascii="Arial" w:hAnsi="Arial" w:cs="Arial"/>
                <w:b/>
                <w:sz w:val="18"/>
                <w:szCs w:val="18"/>
              </w:rPr>
              <w:t xml:space="preserve"> (05.4)</w:t>
            </w:r>
          </w:p>
        </w:tc>
      </w:tr>
      <w:tr w:rsidR="002C07B3" w:rsidRPr="003873E7" w14:paraId="57194C5C" w14:textId="77777777" w:rsidTr="00BD42FC">
        <w:trPr>
          <w:trHeight w:val="559"/>
        </w:trPr>
        <w:tc>
          <w:tcPr>
            <w:tcW w:w="4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CC5321" w14:textId="77777777" w:rsidR="00404A66" w:rsidRPr="009864D3" w:rsidRDefault="00404A66" w:rsidP="0055164C">
            <w:pPr>
              <w:pStyle w:val="WW-NormalWeb1"/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864D3">
              <w:rPr>
                <w:rFonts w:ascii="Arial" w:hAnsi="Arial" w:cs="Arial"/>
                <w:b/>
                <w:sz w:val="16"/>
                <w:szCs w:val="16"/>
              </w:rPr>
              <w:t>Niteliği</w:t>
            </w:r>
          </w:p>
          <w:p w14:paraId="519E16A4" w14:textId="77777777" w:rsidR="00404A66" w:rsidRPr="009864D3" w:rsidRDefault="00404A66" w:rsidP="0055164C">
            <w:pPr>
              <w:pStyle w:val="WW-NormalWeb1"/>
              <w:snapToGrid w:val="0"/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864D3">
              <w:rPr>
                <w:rFonts w:ascii="Arial" w:hAnsi="Arial" w:cs="Arial"/>
                <w:sz w:val="16"/>
                <w:szCs w:val="16"/>
              </w:rPr>
              <w:t>(</w:t>
            </w:r>
            <w:r w:rsidR="00931377" w:rsidRPr="009864D3">
              <w:rPr>
                <w:rFonts w:ascii="Arial" w:hAnsi="Arial" w:cs="Arial"/>
                <w:sz w:val="16"/>
                <w:szCs w:val="16"/>
              </w:rPr>
              <w:t>Lisans/</w:t>
            </w:r>
            <w:r w:rsidRPr="009864D3">
              <w:rPr>
                <w:rFonts w:ascii="Arial" w:hAnsi="Arial" w:cs="Arial"/>
                <w:sz w:val="16"/>
                <w:szCs w:val="16"/>
              </w:rPr>
              <w:t>Y. Lisans/Doktora/Doktora Sonrası Araştırmacı)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D782F2" w14:textId="77777777" w:rsidR="00404A66" w:rsidRPr="009864D3" w:rsidRDefault="00404A66" w:rsidP="0055164C">
            <w:pPr>
              <w:pStyle w:val="WW-NormalWeb1"/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864D3">
              <w:rPr>
                <w:rFonts w:ascii="Arial" w:hAnsi="Arial" w:cs="Arial"/>
                <w:b/>
                <w:sz w:val="16"/>
                <w:szCs w:val="16"/>
              </w:rPr>
              <w:t>Projede Yer Alma Süresi (ay)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C750EF" w14:textId="77777777" w:rsidR="00404A66" w:rsidRPr="009864D3" w:rsidRDefault="00404A66" w:rsidP="0055164C">
            <w:pPr>
              <w:pStyle w:val="WW-NormalWeb1"/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864D3">
              <w:rPr>
                <w:rFonts w:ascii="Arial" w:hAnsi="Arial" w:cs="Arial"/>
                <w:b/>
                <w:sz w:val="16"/>
                <w:szCs w:val="16"/>
              </w:rPr>
              <w:t xml:space="preserve">Burs Miktarı </w:t>
            </w:r>
            <w:r w:rsidR="00013C57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</w:t>
            </w:r>
            <w:r w:rsidRPr="009864D3">
              <w:rPr>
                <w:rFonts w:ascii="Arial" w:hAnsi="Arial" w:cs="Arial"/>
                <w:b/>
                <w:sz w:val="16"/>
                <w:szCs w:val="16"/>
              </w:rPr>
              <w:t>(TL/ay)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78C48D" w14:textId="77777777" w:rsidR="00404A66" w:rsidRPr="009864D3" w:rsidRDefault="00404A66" w:rsidP="00013C57">
            <w:pPr>
              <w:pStyle w:val="WW-NormalWeb1"/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864D3">
              <w:rPr>
                <w:rFonts w:ascii="Arial" w:hAnsi="Arial" w:cs="Arial"/>
                <w:b/>
                <w:sz w:val="16"/>
                <w:szCs w:val="16"/>
              </w:rPr>
              <w:t>Toplam</w:t>
            </w:r>
            <w:r w:rsidR="00013C57">
              <w:rPr>
                <w:rFonts w:ascii="Arial" w:hAnsi="Arial" w:cs="Arial"/>
                <w:b/>
                <w:sz w:val="16"/>
                <w:szCs w:val="16"/>
              </w:rPr>
              <w:t xml:space="preserve">                     </w:t>
            </w:r>
            <w:r w:rsidRPr="009864D3">
              <w:rPr>
                <w:rFonts w:ascii="Arial" w:hAnsi="Arial" w:cs="Arial"/>
                <w:b/>
                <w:sz w:val="16"/>
                <w:szCs w:val="16"/>
              </w:rPr>
              <w:t>(TL)</w:t>
            </w:r>
          </w:p>
        </w:tc>
      </w:tr>
      <w:tr w:rsidR="002C07B3" w:rsidRPr="003873E7" w14:paraId="2E476220" w14:textId="77777777" w:rsidTr="00BD42FC">
        <w:trPr>
          <w:trHeight w:val="326"/>
        </w:trPr>
        <w:tc>
          <w:tcPr>
            <w:tcW w:w="437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00933812" w14:textId="77777777" w:rsidR="00404A66" w:rsidRPr="003873E7" w:rsidRDefault="00404A66" w:rsidP="008E769D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2ADACB6E" w14:textId="77777777" w:rsidR="00404A66" w:rsidRPr="003873E7" w:rsidRDefault="00404A66" w:rsidP="008E769D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26BAF9FB" w14:textId="77777777" w:rsidR="00404A66" w:rsidRPr="003873E7" w:rsidRDefault="00404A66" w:rsidP="008E769D">
            <w:pPr>
              <w:pStyle w:val="WW-NormalWeb1"/>
              <w:snapToGrid w:val="0"/>
              <w:spacing w:before="0" w:after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6E14C7F1" w14:textId="77777777" w:rsidR="00404A66" w:rsidRPr="003873E7" w:rsidRDefault="00404A66" w:rsidP="008E769D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C07B3" w:rsidRPr="003873E7" w14:paraId="5D2ACD83" w14:textId="77777777" w:rsidTr="00BD42FC">
        <w:trPr>
          <w:trHeight w:val="345"/>
        </w:trPr>
        <w:tc>
          <w:tcPr>
            <w:tcW w:w="43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8C2159" w14:textId="77777777" w:rsidR="00404A66" w:rsidRPr="003873E7" w:rsidRDefault="00404A66" w:rsidP="008E769D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E7FDE4" w14:textId="77777777" w:rsidR="00404A66" w:rsidRPr="003873E7" w:rsidRDefault="00404A66" w:rsidP="008E769D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03F443" w14:textId="77777777" w:rsidR="00404A66" w:rsidRPr="003873E7" w:rsidRDefault="00404A66" w:rsidP="008E769D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BE7F6A" w14:textId="77777777" w:rsidR="00404A66" w:rsidRPr="003873E7" w:rsidRDefault="00404A66" w:rsidP="008E769D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C07B3" w:rsidRPr="003873E7" w14:paraId="57E99014" w14:textId="77777777" w:rsidTr="00BD42FC">
        <w:trPr>
          <w:trHeight w:val="352"/>
        </w:trPr>
        <w:tc>
          <w:tcPr>
            <w:tcW w:w="890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1B09C8" w14:textId="77777777" w:rsidR="00404A66" w:rsidRPr="003873E7" w:rsidRDefault="00404A66" w:rsidP="008E769D">
            <w:pPr>
              <w:pStyle w:val="WW-NormalWeb1"/>
              <w:snapToGrid w:val="0"/>
              <w:spacing w:before="60" w:after="60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3873E7">
              <w:rPr>
                <w:rFonts w:ascii="Arial" w:hAnsi="Arial" w:cs="Arial"/>
                <w:b/>
                <w:sz w:val="18"/>
                <w:szCs w:val="18"/>
              </w:rPr>
              <w:t>TOPLAM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532CC5" w14:textId="77777777" w:rsidR="00404A66" w:rsidRPr="003873E7" w:rsidRDefault="00404A66" w:rsidP="008E769D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EFA56F4" w14:textId="784B186D" w:rsidR="00306FEB" w:rsidRDefault="00306FEB" w:rsidP="00AF5A2D">
      <w:pPr>
        <w:pStyle w:val="WW-NormalWeb1"/>
        <w:spacing w:before="0" w:after="0"/>
        <w:ind w:right="-603"/>
        <w:jc w:val="both"/>
        <w:rPr>
          <w:rFonts w:ascii="Arial" w:hAnsi="Arial" w:cs="Arial"/>
          <w:sz w:val="14"/>
          <w:szCs w:val="14"/>
        </w:rPr>
      </w:pPr>
    </w:p>
    <w:p w14:paraId="64E6D369" w14:textId="77777777" w:rsidR="00F91698" w:rsidRPr="003873E7" w:rsidRDefault="00F91698" w:rsidP="00F91698">
      <w:pPr>
        <w:widowControl/>
        <w:suppressAutoHyphens w:val="0"/>
        <w:jc w:val="both"/>
        <w:textAlignment w:val="baseline"/>
        <w:rPr>
          <w:rFonts w:ascii="Arial" w:hAnsi="Arial" w:cs="Arial"/>
          <w:sz w:val="14"/>
          <w:szCs w:val="14"/>
          <w:lang w:val="tr-TR"/>
        </w:rPr>
      </w:pPr>
    </w:p>
    <w:p w14:paraId="06495E41" w14:textId="77777777" w:rsidR="00306FEB" w:rsidRPr="003873E7" w:rsidRDefault="00721BB6" w:rsidP="00C93734">
      <w:pPr>
        <w:widowControl/>
        <w:tabs>
          <w:tab w:val="left" w:pos="360"/>
        </w:tabs>
        <w:suppressAutoHyphens w:val="0"/>
        <w:autoSpaceDE w:val="0"/>
        <w:spacing w:after="120"/>
        <w:jc w:val="center"/>
        <w:rPr>
          <w:rFonts w:ascii="Arial" w:hAnsi="Arial" w:cs="Arial"/>
          <w:b/>
          <w:bCs/>
          <w:sz w:val="18"/>
          <w:szCs w:val="18"/>
          <w:u w:val="single"/>
          <w:lang w:val="tr-TR"/>
        </w:rPr>
      </w:pPr>
      <w:r w:rsidRPr="003873E7">
        <w:rPr>
          <w:rFonts w:ascii="Arial" w:hAnsi="Arial" w:cs="Arial"/>
          <w:b/>
          <w:bCs/>
          <w:sz w:val="18"/>
          <w:szCs w:val="18"/>
          <w:lang w:val="tr-TR"/>
        </w:rPr>
        <w:t>Burs Miktarı Üst Sınırları</w:t>
      </w:r>
    </w:p>
    <w:tbl>
      <w:tblPr>
        <w:tblW w:w="10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3969"/>
        <w:gridCol w:w="3544"/>
      </w:tblGrid>
      <w:tr w:rsidR="002C07B3" w:rsidRPr="003873E7" w14:paraId="761E0443" w14:textId="77777777" w:rsidTr="00BD42FC">
        <w:trPr>
          <w:trHeight w:val="229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1A7CC" w14:textId="77777777" w:rsidR="00E16795" w:rsidRPr="009864D3" w:rsidRDefault="00E16795" w:rsidP="00E16795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tr-TR"/>
              </w:rPr>
            </w:pPr>
            <w:r w:rsidRPr="009864D3">
              <w:rPr>
                <w:rFonts w:ascii="Arial" w:hAnsi="Arial" w:cs="Arial"/>
                <w:b/>
                <w:bCs/>
                <w:sz w:val="16"/>
                <w:szCs w:val="16"/>
                <w:lang w:val="tr-TR"/>
              </w:rPr>
              <w:t>Niteliği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F2231" w14:textId="77777777" w:rsidR="00E16795" w:rsidRPr="009864D3" w:rsidRDefault="00E16795" w:rsidP="00E16795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val="tr-TR"/>
              </w:rPr>
            </w:pPr>
            <w:r w:rsidRPr="009864D3">
              <w:rPr>
                <w:rFonts w:ascii="Arial" w:hAnsi="Arial" w:cs="Arial"/>
                <w:b/>
                <w:sz w:val="16"/>
                <w:szCs w:val="16"/>
                <w:lang w:val="tr-TR"/>
              </w:rPr>
              <w:t>Ücret Karşılığı Çalışmıyor İse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F668C" w14:textId="77777777" w:rsidR="00E16795" w:rsidRPr="009864D3" w:rsidRDefault="00E16795" w:rsidP="00E16795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val="tr-TR"/>
              </w:rPr>
            </w:pPr>
            <w:r w:rsidRPr="009864D3">
              <w:rPr>
                <w:rFonts w:ascii="Arial" w:hAnsi="Arial" w:cs="Arial"/>
                <w:b/>
                <w:sz w:val="16"/>
                <w:szCs w:val="16"/>
                <w:lang w:val="tr-TR"/>
              </w:rPr>
              <w:t>Ücretli Çalışıyor İse</w:t>
            </w:r>
          </w:p>
        </w:tc>
      </w:tr>
      <w:tr w:rsidR="008870BD" w:rsidRPr="003873E7" w14:paraId="17DEE71D" w14:textId="77777777" w:rsidTr="00BD42FC">
        <w:trPr>
          <w:trHeight w:val="34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684D5" w14:textId="77777777" w:rsidR="008870BD" w:rsidRPr="005F3496" w:rsidRDefault="008870BD" w:rsidP="008870BD">
            <w:pPr>
              <w:widowControl/>
              <w:suppressAutoHyphens w:val="0"/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16"/>
                <w:szCs w:val="16"/>
                <w:lang w:val="tr-TR"/>
              </w:rPr>
            </w:pPr>
            <w:r w:rsidRPr="005F3496">
              <w:rPr>
                <w:rFonts w:ascii="Arial" w:hAnsi="Arial" w:cs="Arial"/>
                <w:sz w:val="16"/>
                <w:szCs w:val="16"/>
                <w:lang w:val="tr-TR"/>
              </w:rPr>
              <w:t>Lisans Öğrencisi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2E161" w14:textId="77777777" w:rsidR="008870BD" w:rsidRPr="003873E7" w:rsidRDefault="00A755B1" w:rsidP="008870BD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val="tr-TR"/>
              </w:rPr>
            </w:pPr>
            <w:r>
              <w:rPr>
                <w:rFonts w:ascii="Arial" w:hAnsi="Arial" w:cs="Arial"/>
                <w:sz w:val="16"/>
                <w:szCs w:val="16"/>
                <w:lang w:val="tr-TR"/>
              </w:rPr>
              <w:t>2.180</w:t>
            </w:r>
            <w:r w:rsidR="008870BD" w:rsidRPr="003873E7">
              <w:rPr>
                <w:rFonts w:ascii="Arial" w:hAnsi="Arial" w:cs="Arial"/>
                <w:sz w:val="16"/>
                <w:szCs w:val="16"/>
                <w:lang w:val="tr-TR"/>
              </w:rPr>
              <w:t>.-TL/ay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D25C5" w14:textId="77777777" w:rsidR="008870BD" w:rsidRPr="003873E7" w:rsidRDefault="008870BD" w:rsidP="008870BD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val="tr-TR"/>
              </w:rPr>
            </w:pPr>
            <w:r w:rsidRPr="003873E7">
              <w:rPr>
                <w:rFonts w:ascii="Arial" w:hAnsi="Arial" w:cs="Arial"/>
                <w:sz w:val="16"/>
                <w:szCs w:val="16"/>
                <w:lang w:val="tr-TR"/>
              </w:rPr>
              <w:t>------------</w:t>
            </w:r>
          </w:p>
        </w:tc>
      </w:tr>
      <w:tr w:rsidR="008870BD" w:rsidRPr="003873E7" w14:paraId="230DD4D1" w14:textId="77777777" w:rsidTr="00BD42FC">
        <w:trPr>
          <w:trHeight w:val="34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4F06A" w14:textId="77777777" w:rsidR="008870BD" w:rsidRPr="005F3496" w:rsidRDefault="008870BD" w:rsidP="008870BD">
            <w:pPr>
              <w:widowControl/>
              <w:suppressAutoHyphens w:val="0"/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16"/>
                <w:szCs w:val="16"/>
                <w:lang w:val="tr-TR"/>
              </w:rPr>
            </w:pPr>
            <w:r w:rsidRPr="005F3496">
              <w:rPr>
                <w:rFonts w:ascii="Arial" w:hAnsi="Arial" w:cs="Arial"/>
                <w:sz w:val="16"/>
                <w:szCs w:val="16"/>
                <w:lang w:val="tr-TR"/>
              </w:rPr>
              <w:t>Yüksek Lisans Öğrencisi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80B25" w14:textId="77777777" w:rsidR="008870BD" w:rsidRPr="006F7756" w:rsidRDefault="00A755B1" w:rsidP="008870BD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val="tr-TR"/>
              </w:rPr>
            </w:pPr>
            <w:r>
              <w:rPr>
                <w:rFonts w:ascii="Arial" w:hAnsi="Arial" w:cs="Arial"/>
                <w:sz w:val="16"/>
                <w:szCs w:val="16"/>
                <w:lang w:val="tr-TR"/>
              </w:rPr>
              <w:t>7.275</w:t>
            </w:r>
            <w:r w:rsidR="008870BD" w:rsidRPr="003873E7">
              <w:rPr>
                <w:rFonts w:ascii="Arial" w:hAnsi="Arial" w:cs="Arial"/>
                <w:sz w:val="16"/>
                <w:szCs w:val="16"/>
                <w:lang w:val="tr-TR"/>
              </w:rPr>
              <w:t>.-TL/ay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04EDA" w14:textId="77777777" w:rsidR="008870BD" w:rsidRPr="003873E7" w:rsidRDefault="00A755B1" w:rsidP="008870BD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val="tr-TR"/>
              </w:rPr>
            </w:pPr>
            <w:r>
              <w:rPr>
                <w:rFonts w:ascii="Arial" w:hAnsi="Arial" w:cs="Arial"/>
                <w:sz w:val="16"/>
                <w:szCs w:val="16"/>
                <w:lang w:val="tr-TR"/>
              </w:rPr>
              <w:t>2.180</w:t>
            </w:r>
            <w:r w:rsidR="008870BD" w:rsidRPr="003873E7">
              <w:rPr>
                <w:rFonts w:ascii="Arial" w:hAnsi="Arial" w:cs="Arial"/>
                <w:sz w:val="16"/>
                <w:szCs w:val="16"/>
                <w:lang w:val="tr-TR"/>
              </w:rPr>
              <w:t>.-TL/ay</w:t>
            </w:r>
          </w:p>
        </w:tc>
      </w:tr>
      <w:tr w:rsidR="008870BD" w:rsidRPr="003873E7" w14:paraId="693EEC7E" w14:textId="77777777" w:rsidTr="00BD42FC">
        <w:trPr>
          <w:trHeight w:val="34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A24AC" w14:textId="77777777" w:rsidR="008870BD" w:rsidRPr="005F3496" w:rsidRDefault="008870BD" w:rsidP="008870BD">
            <w:pPr>
              <w:widowControl/>
              <w:suppressAutoHyphens w:val="0"/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16"/>
                <w:szCs w:val="16"/>
                <w:lang w:val="tr-TR"/>
              </w:rPr>
            </w:pPr>
            <w:r w:rsidRPr="005F3496">
              <w:rPr>
                <w:rFonts w:ascii="Arial" w:hAnsi="Arial" w:cs="Arial"/>
                <w:sz w:val="16"/>
                <w:szCs w:val="16"/>
                <w:lang w:val="tr-TR"/>
              </w:rPr>
              <w:t>Doktora Öğrencisi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DD703" w14:textId="77777777" w:rsidR="008870BD" w:rsidRPr="003873E7" w:rsidRDefault="00A755B1" w:rsidP="008870BD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val="tr-TR"/>
              </w:rPr>
            </w:pPr>
            <w:r>
              <w:rPr>
                <w:rFonts w:ascii="Arial" w:hAnsi="Arial" w:cs="Arial"/>
                <w:sz w:val="16"/>
                <w:szCs w:val="16"/>
                <w:lang w:val="tr-TR"/>
              </w:rPr>
              <w:t>9.920</w:t>
            </w:r>
            <w:r w:rsidR="008870BD" w:rsidRPr="003873E7">
              <w:rPr>
                <w:rFonts w:ascii="Arial" w:hAnsi="Arial" w:cs="Arial"/>
                <w:sz w:val="16"/>
                <w:szCs w:val="16"/>
                <w:lang w:val="tr-TR"/>
              </w:rPr>
              <w:t>.-TL/ay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E89F2" w14:textId="77777777" w:rsidR="008870BD" w:rsidRPr="003873E7" w:rsidRDefault="00A755B1" w:rsidP="008870BD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val="tr-TR"/>
              </w:rPr>
            </w:pPr>
            <w:r>
              <w:rPr>
                <w:rFonts w:ascii="Arial" w:hAnsi="Arial" w:cs="Arial"/>
                <w:sz w:val="16"/>
                <w:szCs w:val="16"/>
                <w:lang w:val="tr-TR"/>
              </w:rPr>
              <w:t>2.975</w:t>
            </w:r>
            <w:r w:rsidR="008870BD" w:rsidRPr="003873E7">
              <w:rPr>
                <w:rFonts w:ascii="Arial" w:hAnsi="Arial" w:cs="Arial"/>
                <w:sz w:val="16"/>
                <w:szCs w:val="16"/>
                <w:lang w:val="tr-TR"/>
              </w:rPr>
              <w:t>.-TL/ay</w:t>
            </w:r>
          </w:p>
        </w:tc>
      </w:tr>
      <w:tr w:rsidR="008870BD" w:rsidRPr="003873E7" w14:paraId="0834733D" w14:textId="77777777" w:rsidTr="00BD42FC">
        <w:trPr>
          <w:trHeight w:val="34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386F9" w14:textId="77777777" w:rsidR="008870BD" w:rsidRPr="005F3496" w:rsidRDefault="008870BD" w:rsidP="008870BD">
            <w:pPr>
              <w:widowControl/>
              <w:suppressAutoHyphens w:val="0"/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16"/>
                <w:szCs w:val="16"/>
                <w:lang w:val="tr-TR"/>
              </w:rPr>
            </w:pPr>
            <w:r w:rsidRPr="005F3496">
              <w:rPr>
                <w:rFonts w:ascii="Arial" w:hAnsi="Arial" w:cs="Arial"/>
                <w:sz w:val="16"/>
                <w:szCs w:val="16"/>
                <w:lang w:val="tr-TR"/>
              </w:rPr>
              <w:t>Doktora Sonrası Araştırmacı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DD932" w14:textId="77777777" w:rsidR="008870BD" w:rsidRPr="003873E7" w:rsidRDefault="00A755B1" w:rsidP="008870BD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val="tr-TR"/>
              </w:rPr>
            </w:pPr>
            <w:r>
              <w:rPr>
                <w:rFonts w:ascii="Arial" w:hAnsi="Arial" w:cs="Arial"/>
                <w:sz w:val="16"/>
                <w:szCs w:val="16"/>
                <w:lang w:val="tr-TR"/>
              </w:rPr>
              <w:t>13.230</w:t>
            </w:r>
            <w:r w:rsidR="008870BD" w:rsidRPr="003873E7">
              <w:rPr>
                <w:rFonts w:ascii="Arial" w:hAnsi="Arial" w:cs="Arial"/>
                <w:sz w:val="16"/>
                <w:szCs w:val="16"/>
                <w:lang w:val="tr-TR"/>
              </w:rPr>
              <w:t>.-TL/ay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22BBB" w14:textId="77777777" w:rsidR="008870BD" w:rsidRPr="003873E7" w:rsidRDefault="008870BD" w:rsidP="008870BD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val="tr-TR"/>
              </w:rPr>
            </w:pPr>
            <w:r w:rsidRPr="003873E7">
              <w:rPr>
                <w:rFonts w:ascii="Arial" w:hAnsi="Arial" w:cs="Arial"/>
                <w:sz w:val="16"/>
                <w:szCs w:val="16"/>
                <w:lang w:val="tr-TR"/>
              </w:rPr>
              <w:t>------------</w:t>
            </w:r>
          </w:p>
        </w:tc>
      </w:tr>
    </w:tbl>
    <w:p w14:paraId="5F359784" w14:textId="77777777" w:rsidR="005C753F" w:rsidRPr="003873E7" w:rsidRDefault="005C753F" w:rsidP="00404A66">
      <w:pPr>
        <w:pStyle w:val="WW-NormalWeb1"/>
        <w:spacing w:before="0" w:after="0"/>
        <w:jc w:val="both"/>
        <w:rPr>
          <w:rFonts w:ascii="Arial" w:hAnsi="Arial" w:cs="Arial"/>
          <w:sz w:val="16"/>
          <w:szCs w:val="16"/>
        </w:rPr>
      </w:pPr>
    </w:p>
    <w:tbl>
      <w:tblPr>
        <w:tblW w:w="10466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2528"/>
        <w:gridCol w:w="2552"/>
        <w:gridCol w:w="1984"/>
        <w:gridCol w:w="1843"/>
        <w:gridCol w:w="1559"/>
      </w:tblGrid>
      <w:tr w:rsidR="002C07B3" w:rsidRPr="00F9642C" w14:paraId="4B88263E" w14:textId="77777777" w:rsidTr="00BD42FC">
        <w:tc>
          <w:tcPr>
            <w:tcW w:w="1046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2912D" w14:textId="77777777" w:rsidR="00404A66" w:rsidRPr="009864D3" w:rsidRDefault="00D955F6" w:rsidP="00402329">
            <w:pPr>
              <w:pStyle w:val="WW-NormalWeb1"/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864D3">
              <w:rPr>
                <w:rFonts w:ascii="Arial" w:hAnsi="Arial" w:cs="Arial"/>
                <w:b/>
                <w:sz w:val="18"/>
                <w:szCs w:val="18"/>
              </w:rPr>
              <w:t xml:space="preserve">Geçici İşçi Ücretleri </w:t>
            </w:r>
            <w:r w:rsidR="008F3ECE" w:rsidRPr="009864D3">
              <w:rPr>
                <w:rFonts w:ascii="Arial" w:hAnsi="Arial" w:cs="Arial"/>
                <w:b/>
                <w:sz w:val="18"/>
                <w:szCs w:val="18"/>
              </w:rPr>
              <w:t>(</w:t>
            </w:r>
            <w:r w:rsidR="00404A66" w:rsidRPr="009864D3">
              <w:rPr>
                <w:rFonts w:ascii="Arial" w:hAnsi="Arial" w:cs="Arial"/>
                <w:b/>
                <w:sz w:val="18"/>
                <w:szCs w:val="18"/>
              </w:rPr>
              <w:t>Yardımcı Personel</w:t>
            </w:r>
            <w:r w:rsidR="008F3ECE" w:rsidRPr="009864D3">
              <w:rPr>
                <w:rFonts w:ascii="Arial" w:hAnsi="Arial" w:cs="Arial"/>
                <w:b/>
                <w:sz w:val="18"/>
                <w:szCs w:val="18"/>
              </w:rPr>
              <w:t>)</w:t>
            </w:r>
            <w:r w:rsidR="001D6C16" w:rsidRPr="009864D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217D6" w:rsidRPr="009864D3">
              <w:rPr>
                <w:rFonts w:ascii="Arial" w:hAnsi="Arial" w:cs="Arial"/>
                <w:b/>
                <w:sz w:val="18"/>
                <w:szCs w:val="18"/>
              </w:rPr>
              <w:t>(*)</w:t>
            </w:r>
            <w:r w:rsidR="00931377" w:rsidRPr="009864D3">
              <w:rPr>
                <w:rFonts w:ascii="Arial" w:hAnsi="Arial" w:cs="Arial"/>
                <w:b/>
                <w:sz w:val="18"/>
                <w:szCs w:val="18"/>
              </w:rPr>
              <w:t xml:space="preserve"> (01.3)</w:t>
            </w:r>
          </w:p>
        </w:tc>
      </w:tr>
      <w:tr w:rsidR="002C07B3" w:rsidRPr="003873E7" w14:paraId="65CECA24" w14:textId="77777777" w:rsidTr="00BD42FC">
        <w:tc>
          <w:tcPr>
            <w:tcW w:w="2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412FE985" w14:textId="77777777" w:rsidR="00404A66" w:rsidRPr="00013C57" w:rsidRDefault="00404A66" w:rsidP="008E769D">
            <w:pPr>
              <w:pStyle w:val="WW-NormalWeb1"/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13C57">
              <w:rPr>
                <w:rFonts w:ascii="Arial" w:hAnsi="Arial" w:cs="Arial"/>
                <w:b/>
                <w:sz w:val="16"/>
                <w:szCs w:val="16"/>
              </w:rPr>
              <w:t>Adı Soyadı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661E7AB7" w14:textId="77777777" w:rsidR="00404A66" w:rsidRPr="00013C57" w:rsidRDefault="00404A66" w:rsidP="00CE5AAE">
            <w:pPr>
              <w:pStyle w:val="WW-NormalWeb1"/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13C57">
              <w:rPr>
                <w:rFonts w:ascii="Arial" w:hAnsi="Arial" w:cs="Arial"/>
                <w:b/>
                <w:sz w:val="16"/>
                <w:szCs w:val="16"/>
              </w:rPr>
              <w:t>Nitelik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3A56B1CC" w14:textId="77777777" w:rsidR="00404A66" w:rsidRPr="00013C57" w:rsidRDefault="00404A66" w:rsidP="008E769D">
            <w:pPr>
              <w:pStyle w:val="WW-NormalWeb1"/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13C57">
              <w:rPr>
                <w:rFonts w:ascii="Arial" w:hAnsi="Arial" w:cs="Arial"/>
                <w:b/>
                <w:sz w:val="16"/>
                <w:szCs w:val="16"/>
              </w:rPr>
              <w:t>Görev Süresi (ay)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2AEFA77E" w14:textId="77777777" w:rsidR="00404A66" w:rsidRPr="00013C57" w:rsidRDefault="00404A66" w:rsidP="008E769D">
            <w:pPr>
              <w:pStyle w:val="WW-NormalWeb1"/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13C57">
              <w:rPr>
                <w:rFonts w:ascii="Arial" w:hAnsi="Arial" w:cs="Arial"/>
                <w:b/>
                <w:sz w:val="16"/>
                <w:szCs w:val="16"/>
              </w:rPr>
              <w:t>Aylık Ücret (TL)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F95215" w14:textId="77777777" w:rsidR="00404A66" w:rsidRPr="00013C57" w:rsidRDefault="00404A66" w:rsidP="008E769D">
            <w:pPr>
              <w:pStyle w:val="WW-NormalWeb1"/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13C57">
              <w:rPr>
                <w:rFonts w:ascii="Arial" w:hAnsi="Arial" w:cs="Arial"/>
                <w:b/>
                <w:sz w:val="16"/>
                <w:szCs w:val="16"/>
              </w:rPr>
              <w:t>Toplam (TL)</w:t>
            </w:r>
          </w:p>
        </w:tc>
      </w:tr>
      <w:tr w:rsidR="003510A6" w:rsidRPr="003873E7" w14:paraId="2E0F603F" w14:textId="77777777" w:rsidTr="00BD42FC">
        <w:tc>
          <w:tcPr>
            <w:tcW w:w="252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492DB11A" w14:textId="34A21C19" w:rsidR="003510A6" w:rsidRPr="003873E7" w:rsidRDefault="003510A6" w:rsidP="003510A6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 kişisi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78F00D1B" w14:textId="4A1CB2A3" w:rsidR="003510A6" w:rsidRPr="003873E7" w:rsidRDefault="003510A6" w:rsidP="003510A6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Deprem eğitim uzmanı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2C33BCC5" w14:textId="49FE02F6" w:rsidR="003510A6" w:rsidRPr="003873E7" w:rsidRDefault="003510A6" w:rsidP="003510A6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57DDA410" w14:textId="30C478DA" w:rsidR="003510A6" w:rsidRPr="003873E7" w:rsidRDefault="003510A6" w:rsidP="003510A6">
            <w:pPr>
              <w:pStyle w:val="WW-NormalWeb1"/>
              <w:snapToGrid w:val="0"/>
              <w:spacing w:before="0" w:after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20.000,00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6CEBD320" w14:textId="7C5D02BB" w:rsidR="003510A6" w:rsidRPr="003873E7" w:rsidRDefault="003510A6" w:rsidP="003510A6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60.000,00</w:t>
            </w:r>
          </w:p>
        </w:tc>
      </w:tr>
      <w:tr w:rsidR="003510A6" w:rsidRPr="003873E7" w14:paraId="5D119B8C" w14:textId="77777777" w:rsidTr="00BD42FC">
        <w:tc>
          <w:tcPr>
            <w:tcW w:w="2528" w:type="dxa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 w14:paraId="1EEC20D6" w14:textId="173EC156" w:rsidR="003510A6" w:rsidRPr="003873E7" w:rsidRDefault="003510A6" w:rsidP="003510A6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 kişisi</w:t>
            </w:r>
          </w:p>
        </w:tc>
        <w:tc>
          <w:tcPr>
            <w:tcW w:w="2552" w:type="dxa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 w14:paraId="63B48450" w14:textId="4AD6E3FA" w:rsidR="003510A6" w:rsidRPr="003873E7" w:rsidRDefault="003510A6" w:rsidP="003510A6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İlk yardım uzmanı</w:t>
            </w:r>
          </w:p>
        </w:tc>
        <w:tc>
          <w:tcPr>
            <w:tcW w:w="1984" w:type="dxa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 w14:paraId="1F44D159" w14:textId="5779BD79" w:rsidR="003510A6" w:rsidRPr="003873E7" w:rsidRDefault="003510A6" w:rsidP="003510A6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43" w:type="dxa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 w14:paraId="2E200678" w14:textId="7466C16A" w:rsidR="003510A6" w:rsidRPr="003873E7" w:rsidRDefault="003510A6" w:rsidP="003510A6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30.000,00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1DA4F9D8" w14:textId="25170661" w:rsidR="003510A6" w:rsidRPr="003873E7" w:rsidRDefault="003510A6" w:rsidP="003510A6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30.000,00</w:t>
            </w:r>
          </w:p>
        </w:tc>
      </w:tr>
      <w:tr w:rsidR="003510A6" w:rsidRPr="003873E7" w14:paraId="2B380019" w14:textId="77777777" w:rsidTr="00BD42FC">
        <w:tc>
          <w:tcPr>
            <w:tcW w:w="2528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14:paraId="07894006" w14:textId="7F5C8F47" w:rsidR="003510A6" w:rsidRPr="003873E7" w:rsidRDefault="003510A6" w:rsidP="003510A6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 kişisi</w:t>
            </w:r>
          </w:p>
        </w:tc>
        <w:tc>
          <w:tcPr>
            <w:tcW w:w="2552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14:paraId="3769EAD1" w14:textId="1CF1810B" w:rsidR="003510A6" w:rsidRPr="003873E7" w:rsidRDefault="003510A6" w:rsidP="003510A6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Hemşire</w:t>
            </w:r>
          </w:p>
        </w:tc>
        <w:tc>
          <w:tcPr>
            <w:tcW w:w="1984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14:paraId="75621616" w14:textId="77F04C59" w:rsidR="003510A6" w:rsidRPr="003873E7" w:rsidRDefault="003510A6" w:rsidP="003510A6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43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14:paraId="4EF632BE" w14:textId="58ADEBDD" w:rsidR="003510A6" w:rsidRPr="003873E7" w:rsidRDefault="003510A6" w:rsidP="003510A6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15.000,00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057A77" w14:textId="233E6F1A" w:rsidR="003510A6" w:rsidRPr="003873E7" w:rsidRDefault="003510A6" w:rsidP="003510A6">
            <w:pPr>
              <w:pStyle w:val="WW-NormalWeb1"/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15.000,00</w:t>
            </w:r>
          </w:p>
        </w:tc>
      </w:tr>
    </w:tbl>
    <w:p w14:paraId="25A0BD89" w14:textId="4512C334" w:rsidR="00404A66" w:rsidRPr="003873E7" w:rsidRDefault="00404A66" w:rsidP="00CE5AAE">
      <w:pPr>
        <w:pStyle w:val="WW-NormalWeb1"/>
        <w:spacing w:before="0" w:after="0"/>
        <w:jc w:val="both"/>
        <w:rPr>
          <w:rFonts w:ascii="Arial" w:hAnsi="Arial" w:cs="Arial"/>
          <w:sz w:val="14"/>
          <w:szCs w:val="14"/>
        </w:rPr>
      </w:pPr>
    </w:p>
    <w:sectPr w:rsidR="00404A66" w:rsidRPr="003873E7" w:rsidSect="0086767F">
      <w:footerReference w:type="default" r:id="rId9"/>
      <w:footnotePr>
        <w:pos w:val="beneathText"/>
      </w:footnotePr>
      <w:pgSz w:w="11899" w:h="16837" w:code="9"/>
      <w:pgMar w:top="1134" w:right="1077" w:bottom="993" w:left="1077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0DA0F" w14:textId="77777777" w:rsidR="00D24D79" w:rsidRDefault="00D24D79">
      <w:r>
        <w:separator/>
      </w:r>
    </w:p>
  </w:endnote>
  <w:endnote w:type="continuationSeparator" w:id="0">
    <w:p w14:paraId="326D279D" w14:textId="77777777" w:rsidR="00D24D79" w:rsidRDefault="00D24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A0233" w14:textId="77777777" w:rsidR="00B21F53" w:rsidRDefault="00B21F53" w:rsidP="00B21F53">
    <w:pPr>
      <w:pStyle w:val="Footer"/>
      <w:rPr>
        <w:sz w:val="16"/>
        <w:szCs w:val="16"/>
      </w:rPr>
    </w:pPr>
    <w:r>
      <w:rPr>
        <w:sz w:val="16"/>
        <w:szCs w:val="16"/>
      </w:rPr>
      <w:t xml:space="preserve">1001BF-01  </w:t>
    </w:r>
    <w:proofErr w:type="spellStart"/>
    <w:r>
      <w:rPr>
        <w:sz w:val="16"/>
        <w:szCs w:val="16"/>
      </w:rPr>
      <w:t>Güncelleme</w:t>
    </w:r>
    <w:proofErr w:type="spellEnd"/>
    <w:r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Tarihi</w:t>
    </w:r>
    <w:proofErr w:type="spellEnd"/>
    <w:r>
      <w:rPr>
        <w:sz w:val="16"/>
        <w:szCs w:val="16"/>
      </w:rPr>
      <w:t xml:space="preserve">: </w:t>
    </w:r>
    <w:r w:rsidR="001976A3">
      <w:rPr>
        <w:sz w:val="16"/>
        <w:szCs w:val="16"/>
      </w:rPr>
      <w:t>17/01/2023</w:t>
    </w:r>
  </w:p>
  <w:p w14:paraId="2913452E" w14:textId="77777777" w:rsidR="00B21F53" w:rsidRDefault="00B21F53" w:rsidP="00B21F53">
    <w:pPr>
      <w:pStyle w:val="Footer"/>
      <w:rPr>
        <w:sz w:val="16"/>
        <w:szCs w:val="16"/>
      </w:rPr>
    </w:pPr>
  </w:p>
  <w:p w14:paraId="6351C9B4" w14:textId="77777777" w:rsidR="008E769D" w:rsidRPr="00B21F53" w:rsidRDefault="00B21F53" w:rsidP="00B21F53">
    <w:pPr>
      <w:pStyle w:val="Footer"/>
      <w:jc w:val="center"/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>PAGE   \* MERGEFORMAT</w:instrText>
    </w:r>
    <w:r>
      <w:rPr>
        <w:sz w:val="16"/>
        <w:szCs w:val="16"/>
      </w:rPr>
      <w:fldChar w:fldCharType="separate"/>
    </w:r>
    <w:r w:rsidR="007333D3" w:rsidRPr="007333D3">
      <w:rPr>
        <w:noProof/>
        <w:sz w:val="16"/>
        <w:szCs w:val="16"/>
        <w:lang w:val="tr-TR"/>
      </w:rPr>
      <w:t>3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D951D" w14:textId="77777777" w:rsidR="00D24D79" w:rsidRDefault="00D24D79">
      <w:r>
        <w:separator/>
      </w:r>
    </w:p>
  </w:footnote>
  <w:footnote w:type="continuationSeparator" w:id="0">
    <w:p w14:paraId="70F1F2E1" w14:textId="77777777" w:rsidR="00D24D79" w:rsidRDefault="00D24D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25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331B6315"/>
    <w:multiLevelType w:val="hybridMultilevel"/>
    <w:tmpl w:val="1EB683D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CB5C75"/>
    <w:multiLevelType w:val="multilevel"/>
    <w:tmpl w:val="9B547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1BB640E"/>
    <w:multiLevelType w:val="multilevel"/>
    <w:tmpl w:val="19EE1BA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84875917">
    <w:abstractNumId w:val="0"/>
  </w:num>
  <w:num w:numId="2" w16cid:durableId="227964840">
    <w:abstractNumId w:val="1"/>
  </w:num>
  <w:num w:numId="3" w16cid:durableId="757945212">
    <w:abstractNumId w:val="2"/>
  </w:num>
  <w:num w:numId="4" w16cid:durableId="1776293520">
    <w:abstractNumId w:val="6"/>
  </w:num>
  <w:num w:numId="5" w16cid:durableId="1190607167">
    <w:abstractNumId w:val="5"/>
  </w:num>
  <w:num w:numId="6" w16cid:durableId="1417091900">
    <w:abstractNumId w:val="3"/>
  </w:num>
  <w:num w:numId="7" w16cid:durableId="18326772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F2E"/>
    <w:rsid w:val="00001D63"/>
    <w:rsid w:val="0001390D"/>
    <w:rsid w:val="00013C57"/>
    <w:rsid w:val="00014E35"/>
    <w:rsid w:val="00026C53"/>
    <w:rsid w:val="00031E7B"/>
    <w:rsid w:val="00033BA0"/>
    <w:rsid w:val="0003432A"/>
    <w:rsid w:val="00037E9F"/>
    <w:rsid w:val="00051E41"/>
    <w:rsid w:val="00055B69"/>
    <w:rsid w:val="000579B8"/>
    <w:rsid w:val="00061DE8"/>
    <w:rsid w:val="00065F90"/>
    <w:rsid w:val="000725F7"/>
    <w:rsid w:val="00075C3C"/>
    <w:rsid w:val="00082A70"/>
    <w:rsid w:val="000A03B0"/>
    <w:rsid w:val="000C76A2"/>
    <w:rsid w:val="000D24D7"/>
    <w:rsid w:val="000D63E3"/>
    <w:rsid w:val="000D6964"/>
    <w:rsid w:val="000E3024"/>
    <w:rsid w:val="000E3CC9"/>
    <w:rsid w:val="000F1F3C"/>
    <w:rsid w:val="0010041E"/>
    <w:rsid w:val="00116B1F"/>
    <w:rsid w:val="0012546C"/>
    <w:rsid w:val="001358F6"/>
    <w:rsid w:val="00136390"/>
    <w:rsid w:val="001421D9"/>
    <w:rsid w:val="00142EB0"/>
    <w:rsid w:val="0014311D"/>
    <w:rsid w:val="00143B43"/>
    <w:rsid w:val="001459A3"/>
    <w:rsid w:val="00150A50"/>
    <w:rsid w:val="001544DE"/>
    <w:rsid w:val="00170A9B"/>
    <w:rsid w:val="001714ED"/>
    <w:rsid w:val="001739BD"/>
    <w:rsid w:val="00176EB2"/>
    <w:rsid w:val="0018437C"/>
    <w:rsid w:val="00185212"/>
    <w:rsid w:val="0019351B"/>
    <w:rsid w:val="001976A3"/>
    <w:rsid w:val="001A191A"/>
    <w:rsid w:val="001A43EF"/>
    <w:rsid w:val="001B0DD5"/>
    <w:rsid w:val="001B1414"/>
    <w:rsid w:val="001B4C64"/>
    <w:rsid w:val="001C37D3"/>
    <w:rsid w:val="001D412E"/>
    <w:rsid w:val="001D5C5A"/>
    <w:rsid w:val="001D6C16"/>
    <w:rsid w:val="001E7615"/>
    <w:rsid w:val="001F18FF"/>
    <w:rsid w:val="00203471"/>
    <w:rsid w:val="0020556D"/>
    <w:rsid w:val="00217071"/>
    <w:rsid w:val="00234762"/>
    <w:rsid w:val="00234E17"/>
    <w:rsid w:val="00251315"/>
    <w:rsid w:val="00252423"/>
    <w:rsid w:val="00285689"/>
    <w:rsid w:val="00292B38"/>
    <w:rsid w:val="002A49F6"/>
    <w:rsid w:val="002A58C2"/>
    <w:rsid w:val="002A62BD"/>
    <w:rsid w:val="002A77BB"/>
    <w:rsid w:val="002C07B3"/>
    <w:rsid w:val="002C0DBC"/>
    <w:rsid w:val="002D596A"/>
    <w:rsid w:val="002D6DD4"/>
    <w:rsid w:val="002E07B2"/>
    <w:rsid w:val="002E2AD4"/>
    <w:rsid w:val="00306FEB"/>
    <w:rsid w:val="00313E4D"/>
    <w:rsid w:val="003217D6"/>
    <w:rsid w:val="0032449C"/>
    <w:rsid w:val="00326E71"/>
    <w:rsid w:val="0032793F"/>
    <w:rsid w:val="00334BF0"/>
    <w:rsid w:val="003401D3"/>
    <w:rsid w:val="0034370C"/>
    <w:rsid w:val="00345E43"/>
    <w:rsid w:val="003510A6"/>
    <w:rsid w:val="00357481"/>
    <w:rsid w:val="0036003F"/>
    <w:rsid w:val="00361834"/>
    <w:rsid w:val="00365EF4"/>
    <w:rsid w:val="00367C56"/>
    <w:rsid w:val="003702A0"/>
    <w:rsid w:val="00372295"/>
    <w:rsid w:val="00381799"/>
    <w:rsid w:val="003873E7"/>
    <w:rsid w:val="0039463E"/>
    <w:rsid w:val="00395446"/>
    <w:rsid w:val="003B4CEE"/>
    <w:rsid w:val="003C0AC0"/>
    <w:rsid w:val="003C1577"/>
    <w:rsid w:val="003D7808"/>
    <w:rsid w:val="003E11DC"/>
    <w:rsid w:val="003F3D03"/>
    <w:rsid w:val="003F4199"/>
    <w:rsid w:val="003F7C4E"/>
    <w:rsid w:val="004020CF"/>
    <w:rsid w:val="00402329"/>
    <w:rsid w:val="00404A66"/>
    <w:rsid w:val="00416ABE"/>
    <w:rsid w:val="00417A44"/>
    <w:rsid w:val="0042549A"/>
    <w:rsid w:val="00426A0C"/>
    <w:rsid w:val="00430BDC"/>
    <w:rsid w:val="00436895"/>
    <w:rsid w:val="00436FE4"/>
    <w:rsid w:val="00455382"/>
    <w:rsid w:val="00461344"/>
    <w:rsid w:val="00461DC4"/>
    <w:rsid w:val="00474226"/>
    <w:rsid w:val="004818BC"/>
    <w:rsid w:val="00485674"/>
    <w:rsid w:val="00494A90"/>
    <w:rsid w:val="004A036E"/>
    <w:rsid w:val="004A1629"/>
    <w:rsid w:val="004B3185"/>
    <w:rsid w:val="004B6485"/>
    <w:rsid w:val="004D55A2"/>
    <w:rsid w:val="004E0A1C"/>
    <w:rsid w:val="004E59EC"/>
    <w:rsid w:val="004E74D4"/>
    <w:rsid w:val="004E7607"/>
    <w:rsid w:val="004F711F"/>
    <w:rsid w:val="00502900"/>
    <w:rsid w:val="0050703B"/>
    <w:rsid w:val="00514A0C"/>
    <w:rsid w:val="0053379F"/>
    <w:rsid w:val="00533BBF"/>
    <w:rsid w:val="005450FA"/>
    <w:rsid w:val="00550BDE"/>
    <w:rsid w:val="0055164C"/>
    <w:rsid w:val="00552F2E"/>
    <w:rsid w:val="00555FEB"/>
    <w:rsid w:val="0056007A"/>
    <w:rsid w:val="005713A9"/>
    <w:rsid w:val="00591B5D"/>
    <w:rsid w:val="005C0722"/>
    <w:rsid w:val="005C5002"/>
    <w:rsid w:val="005C6CF5"/>
    <w:rsid w:val="005C753F"/>
    <w:rsid w:val="005D3895"/>
    <w:rsid w:val="005E0469"/>
    <w:rsid w:val="005E5BC9"/>
    <w:rsid w:val="005F6AC1"/>
    <w:rsid w:val="0060043B"/>
    <w:rsid w:val="00600765"/>
    <w:rsid w:val="00613DB5"/>
    <w:rsid w:val="00626E24"/>
    <w:rsid w:val="00631CD3"/>
    <w:rsid w:val="00633793"/>
    <w:rsid w:val="00662B3A"/>
    <w:rsid w:val="00663632"/>
    <w:rsid w:val="00666190"/>
    <w:rsid w:val="00667827"/>
    <w:rsid w:val="0067315E"/>
    <w:rsid w:val="006903F3"/>
    <w:rsid w:val="00691596"/>
    <w:rsid w:val="006932A3"/>
    <w:rsid w:val="00696C1A"/>
    <w:rsid w:val="006B279E"/>
    <w:rsid w:val="006D477B"/>
    <w:rsid w:val="006E4DBB"/>
    <w:rsid w:val="006F4CFB"/>
    <w:rsid w:val="00710B3D"/>
    <w:rsid w:val="00710B8D"/>
    <w:rsid w:val="0071402B"/>
    <w:rsid w:val="00715161"/>
    <w:rsid w:val="00721BB6"/>
    <w:rsid w:val="007333D3"/>
    <w:rsid w:val="00733A33"/>
    <w:rsid w:val="00734718"/>
    <w:rsid w:val="00742429"/>
    <w:rsid w:val="0076003A"/>
    <w:rsid w:val="00764365"/>
    <w:rsid w:val="0077660C"/>
    <w:rsid w:val="00781955"/>
    <w:rsid w:val="00791372"/>
    <w:rsid w:val="0079222F"/>
    <w:rsid w:val="007A49FC"/>
    <w:rsid w:val="007B7328"/>
    <w:rsid w:val="007C3EE6"/>
    <w:rsid w:val="007C6229"/>
    <w:rsid w:val="007D1CAD"/>
    <w:rsid w:val="007D30E7"/>
    <w:rsid w:val="007D3A78"/>
    <w:rsid w:val="007E2917"/>
    <w:rsid w:val="007E2AE1"/>
    <w:rsid w:val="007E58FF"/>
    <w:rsid w:val="007F1241"/>
    <w:rsid w:val="007F42C7"/>
    <w:rsid w:val="007F51F9"/>
    <w:rsid w:val="007F6375"/>
    <w:rsid w:val="007F7103"/>
    <w:rsid w:val="00803493"/>
    <w:rsid w:val="008065C3"/>
    <w:rsid w:val="00824531"/>
    <w:rsid w:val="00830A27"/>
    <w:rsid w:val="00831B1B"/>
    <w:rsid w:val="00831BD0"/>
    <w:rsid w:val="0083300D"/>
    <w:rsid w:val="008375EF"/>
    <w:rsid w:val="00851C99"/>
    <w:rsid w:val="008606FF"/>
    <w:rsid w:val="00866C56"/>
    <w:rsid w:val="0086767F"/>
    <w:rsid w:val="008870BD"/>
    <w:rsid w:val="0088792D"/>
    <w:rsid w:val="008935DC"/>
    <w:rsid w:val="00893AEB"/>
    <w:rsid w:val="008A1B14"/>
    <w:rsid w:val="008A36DC"/>
    <w:rsid w:val="008B21F4"/>
    <w:rsid w:val="008C1E4D"/>
    <w:rsid w:val="008C26A5"/>
    <w:rsid w:val="008D13E7"/>
    <w:rsid w:val="008D5811"/>
    <w:rsid w:val="008E1D8F"/>
    <w:rsid w:val="008E61A0"/>
    <w:rsid w:val="008E769D"/>
    <w:rsid w:val="008F1D6D"/>
    <w:rsid w:val="008F3ECE"/>
    <w:rsid w:val="008F72A3"/>
    <w:rsid w:val="00913B01"/>
    <w:rsid w:val="00913B4C"/>
    <w:rsid w:val="00931377"/>
    <w:rsid w:val="00941603"/>
    <w:rsid w:val="00970E3C"/>
    <w:rsid w:val="00971F45"/>
    <w:rsid w:val="00975418"/>
    <w:rsid w:val="0098375F"/>
    <w:rsid w:val="009864D3"/>
    <w:rsid w:val="00990031"/>
    <w:rsid w:val="00994399"/>
    <w:rsid w:val="0099618C"/>
    <w:rsid w:val="009B5A8D"/>
    <w:rsid w:val="009C03AE"/>
    <w:rsid w:val="009C0495"/>
    <w:rsid w:val="009C05E2"/>
    <w:rsid w:val="009E0C68"/>
    <w:rsid w:val="009F135B"/>
    <w:rsid w:val="00A00253"/>
    <w:rsid w:val="00A04F3F"/>
    <w:rsid w:val="00A0683C"/>
    <w:rsid w:val="00A15941"/>
    <w:rsid w:val="00A4077B"/>
    <w:rsid w:val="00A41378"/>
    <w:rsid w:val="00A41CC6"/>
    <w:rsid w:val="00A42DA2"/>
    <w:rsid w:val="00A66858"/>
    <w:rsid w:val="00A67D75"/>
    <w:rsid w:val="00A755B1"/>
    <w:rsid w:val="00A762FB"/>
    <w:rsid w:val="00A802D1"/>
    <w:rsid w:val="00A80609"/>
    <w:rsid w:val="00A84EF6"/>
    <w:rsid w:val="00A97583"/>
    <w:rsid w:val="00AA7E9C"/>
    <w:rsid w:val="00AB2AC6"/>
    <w:rsid w:val="00AC061C"/>
    <w:rsid w:val="00AC3851"/>
    <w:rsid w:val="00AD2977"/>
    <w:rsid w:val="00AD3124"/>
    <w:rsid w:val="00AE4071"/>
    <w:rsid w:val="00AE681E"/>
    <w:rsid w:val="00AF3779"/>
    <w:rsid w:val="00AF4325"/>
    <w:rsid w:val="00AF5346"/>
    <w:rsid w:val="00AF5A2D"/>
    <w:rsid w:val="00AF76BB"/>
    <w:rsid w:val="00B21F53"/>
    <w:rsid w:val="00B26784"/>
    <w:rsid w:val="00B31AC3"/>
    <w:rsid w:val="00B351CB"/>
    <w:rsid w:val="00B62697"/>
    <w:rsid w:val="00B746C8"/>
    <w:rsid w:val="00BB0497"/>
    <w:rsid w:val="00BB7545"/>
    <w:rsid w:val="00BB77C1"/>
    <w:rsid w:val="00BD42FC"/>
    <w:rsid w:val="00BD493E"/>
    <w:rsid w:val="00BD7EE9"/>
    <w:rsid w:val="00C14648"/>
    <w:rsid w:val="00C15221"/>
    <w:rsid w:val="00C154E4"/>
    <w:rsid w:val="00C20B0A"/>
    <w:rsid w:val="00C30592"/>
    <w:rsid w:val="00C41198"/>
    <w:rsid w:val="00C41B00"/>
    <w:rsid w:val="00C4594C"/>
    <w:rsid w:val="00C57A94"/>
    <w:rsid w:val="00C60310"/>
    <w:rsid w:val="00C60BEF"/>
    <w:rsid w:val="00C63829"/>
    <w:rsid w:val="00C64788"/>
    <w:rsid w:val="00C703C7"/>
    <w:rsid w:val="00C73959"/>
    <w:rsid w:val="00C82C2A"/>
    <w:rsid w:val="00C86D1D"/>
    <w:rsid w:val="00C87041"/>
    <w:rsid w:val="00C93734"/>
    <w:rsid w:val="00C94D0B"/>
    <w:rsid w:val="00CA177E"/>
    <w:rsid w:val="00CA641A"/>
    <w:rsid w:val="00CB535C"/>
    <w:rsid w:val="00CC5318"/>
    <w:rsid w:val="00CD5FAC"/>
    <w:rsid w:val="00CE0C92"/>
    <w:rsid w:val="00CE5AAE"/>
    <w:rsid w:val="00CF2407"/>
    <w:rsid w:val="00D074E9"/>
    <w:rsid w:val="00D07DEA"/>
    <w:rsid w:val="00D24D79"/>
    <w:rsid w:val="00D27C07"/>
    <w:rsid w:val="00D354C5"/>
    <w:rsid w:val="00D37171"/>
    <w:rsid w:val="00D4110B"/>
    <w:rsid w:val="00D43304"/>
    <w:rsid w:val="00D53781"/>
    <w:rsid w:val="00D626F9"/>
    <w:rsid w:val="00D62837"/>
    <w:rsid w:val="00D7788A"/>
    <w:rsid w:val="00D955F6"/>
    <w:rsid w:val="00D95CC7"/>
    <w:rsid w:val="00DA3BA8"/>
    <w:rsid w:val="00DB5ADE"/>
    <w:rsid w:val="00DB6691"/>
    <w:rsid w:val="00DC1EA1"/>
    <w:rsid w:val="00DC2046"/>
    <w:rsid w:val="00DC4FB4"/>
    <w:rsid w:val="00DC57B1"/>
    <w:rsid w:val="00DF22AE"/>
    <w:rsid w:val="00DF4926"/>
    <w:rsid w:val="00E01F37"/>
    <w:rsid w:val="00E04634"/>
    <w:rsid w:val="00E16795"/>
    <w:rsid w:val="00E267C0"/>
    <w:rsid w:val="00E54016"/>
    <w:rsid w:val="00E5499F"/>
    <w:rsid w:val="00E61578"/>
    <w:rsid w:val="00E642A4"/>
    <w:rsid w:val="00E717A3"/>
    <w:rsid w:val="00E80260"/>
    <w:rsid w:val="00E858E7"/>
    <w:rsid w:val="00E85DD8"/>
    <w:rsid w:val="00E8642F"/>
    <w:rsid w:val="00E92253"/>
    <w:rsid w:val="00E93A9C"/>
    <w:rsid w:val="00EA155B"/>
    <w:rsid w:val="00EB044D"/>
    <w:rsid w:val="00EC4958"/>
    <w:rsid w:val="00ED0F37"/>
    <w:rsid w:val="00EE2146"/>
    <w:rsid w:val="00EE3B15"/>
    <w:rsid w:val="00EE42D6"/>
    <w:rsid w:val="00F03FD6"/>
    <w:rsid w:val="00F12B11"/>
    <w:rsid w:val="00F132FF"/>
    <w:rsid w:val="00F1388F"/>
    <w:rsid w:val="00F307B0"/>
    <w:rsid w:val="00F32427"/>
    <w:rsid w:val="00F40DFB"/>
    <w:rsid w:val="00F44FDC"/>
    <w:rsid w:val="00F627F7"/>
    <w:rsid w:val="00F63143"/>
    <w:rsid w:val="00F66D05"/>
    <w:rsid w:val="00F7260D"/>
    <w:rsid w:val="00F857BA"/>
    <w:rsid w:val="00F91698"/>
    <w:rsid w:val="00F9642C"/>
    <w:rsid w:val="00FA2947"/>
    <w:rsid w:val="00FB0C36"/>
    <w:rsid w:val="00FB46DF"/>
    <w:rsid w:val="00FB49C6"/>
    <w:rsid w:val="00FC12F7"/>
    <w:rsid w:val="00FC5D25"/>
    <w:rsid w:val="00FD00F2"/>
    <w:rsid w:val="00FD6480"/>
    <w:rsid w:val="00FE0E9B"/>
    <w:rsid w:val="00FE23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BEDD08"/>
  <w15:docId w15:val="{A0829877-A434-4586-BB4F-FA73ABBCA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A66"/>
    <w:pPr>
      <w:widowControl w:val="0"/>
      <w:suppressAutoHyphens/>
    </w:pPr>
    <w:rPr>
      <w:rFonts w:ascii="Times New Roman" w:eastAsia="Times New Roman" w:hAnsi="Times New Roman"/>
      <w:sz w:val="24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502900"/>
    <w:pPr>
      <w:keepNext/>
      <w:numPr>
        <w:numId w:val="6"/>
      </w:numPr>
      <w:outlineLvl w:val="0"/>
    </w:pPr>
    <w:rPr>
      <w:b/>
      <w:bCs/>
      <w:szCs w:val="24"/>
      <w:lang w:val="tr-TR"/>
    </w:rPr>
  </w:style>
  <w:style w:type="paragraph" w:styleId="Heading5">
    <w:name w:val="heading 5"/>
    <w:basedOn w:val="Normal"/>
    <w:link w:val="Heading5Char"/>
    <w:uiPriority w:val="9"/>
    <w:qFormat/>
    <w:rsid w:val="003C1577"/>
    <w:pPr>
      <w:widowControl/>
      <w:suppressAutoHyphens w:val="0"/>
      <w:spacing w:before="100" w:beforeAutospacing="1" w:after="100" w:afterAutospacing="1"/>
      <w:outlineLvl w:val="4"/>
    </w:pPr>
    <w:rPr>
      <w:b/>
      <w:bCs/>
      <w:sz w:val="2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04A66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404A66"/>
    <w:rPr>
      <w:rFonts w:ascii="Times New Roman" w:eastAsia="Times New Roman" w:hAnsi="Times New Roman" w:cs="Times New Roman"/>
      <w:sz w:val="24"/>
      <w:szCs w:val="20"/>
      <w:lang w:val="en-US" w:eastAsia="ar-SA"/>
    </w:rPr>
  </w:style>
  <w:style w:type="paragraph" w:customStyle="1" w:styleId="WW-NormalWeb1">
    <w:name w:val="WW-Normal (Web)1"/>
    <w:basedOn w:val="Normal"/>
    <w:rsid w:val="00404A66"/>
    <w:pPr>
      <w:widowControl/>
      <w:suppressAutoHyphens w:val="0"/>
      <w:spacing w:before="280" w:after="119"/>
    </w:pPr>
    <w:rPr>
      <w:szCs w:val="24"/>
      <w:lang w:val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3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31377"/>
    <w:rPr>
      <w:rFonts w:ascii="Tahoma" w:eastAsia="Times New Roman" w:hAnsi="Tahoma" w:cs="Tahoma"/>
      <w:sz w:val="16"/>
      <w:szCs w:val="16"/>
      <w:lang w:val="en-US" w:eastAsia="ar-SA"/>
    </w:rPr>
  </w:style>
  <w:style w:type="character" w:customStyle="1" w:styleId="Heading1Char">
    <w:name w:val="Heading 1 Char"/>
    <w:link w:val="Heading1"/>
    <w:rsid w:val="00502900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styleId="Hyperlink">
    <w:name w:val="Hyperlink"/>
    <w:uiPriority w:val="99"/>
    <w:rsid w:val="0050290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4370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34370C"/>
    <w:rPr>
      <w:rFonts w:ascii="Times New Roman" w:eastAsia="Times New Roman" w:hAnsi="Times New Roman"/>
      <w:sz w:val="24"/>
      <w:lang w:val="en-US" w:eastAsia="ar-SA"/>
    </w:rPr>
  </w:style>
  <w:style w:type="paragraph" w:styleId="ListParagraph">
    <w:name w:val="List Paragraph"/>
    <w:basedOn w:val="Normal"/>
    <w:uiPriority w:val="34"/>
    <w:qFormat/>
    <w:rsid w:val="00E9225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603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0310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0310"/>
    <w:rPr>
      <w:rFonts w:ascii="Times New Roman" w:eastAsia="Times New Roman" w:hAnsi="Times New Roman"/>
      <w:lang w:val="en-US" w:eastAsia="ar-SA"/>
    </w:rPr>
  </w:style>
  <w:style w:type="paragraph" w:customStyle="1" w:styleId="Default">
    <w:name w:val="Default"/>
    <w:rsid w:val="00DC57B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C1577"/>
    <w:rPr>
      <w:rFonts w:ascii="Times New Roman" w:eastAsia="Times New Roman" w:hAnsi="Times New Roman"/>
      <w:b/>
      <w:bCs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9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59970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9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763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49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39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09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89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433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848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2071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9895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4678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2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2164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fad.gov.tr/afad-iletisi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5D986F-C980-4A0F-A6DC-DC1FB8880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4</Pages>
  <Words>926</Words>
  <Characters>5281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Ayten Mermer</dc:creator>
  <cp:lastModifiedBy>Batuhan Hangun</cp:lastModifiedBy>
  <cp:revision>26</cp:revision>
  <cp:lastPrinted>2022-02-04T13:17:00Z</cp:lastPrinted>
  <dcterms:created xsi:type="dcterms:W3CDTF">2023-03-01T12:14:00Z</dcterms:created>
  <dcterms:modified xsi:type="dcterms:W3CDTF">2023-05-01T21:06:00Z</dcterms:modified>
</cp:coreProperties>
</file>